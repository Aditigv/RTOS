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44AE54E4"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421BA0C7">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2AD69E0D"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691BCE">
        <w:rPr>
          <w:rFonts w:eastAsia="TimesNewRomanPS-BoldMT" w:cs="SimSun"/>
          <w:b/>
          <w:bCs/>
          <w:sz w:val="24"/>
          <w:lang w:eastAsia="zh-CN"/>
        </w:rPr>
        <w:t>6</w:t>
      </w:r>
    </w:p>
    <w:p w14:paraId="134474F3" w14:textId="25AD0A0B"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BC62C4">
        <w:rPr>
          <w:rFonts w:eastAsia="TimesNewRomanPS-BoldMT" w:cs="SimSun"/>
          <w:b/>
          <w:bCs/>
          <w:sz w:val="24"/>
          <w:lang w:eastAsia="zh-CN"/>
        </w:rPr>
        <w:t>4</w:t>
      </w:r>
      <w:r>
        <w:rPr>
          <w:rFonts w:eastAsia="TimesNewRomanPS-BoldMT" w:cs="SimSun"/>
          <w:b/>
          <w:bCs/>
          <w:sz w:val="24"/>
          <w:lang w:eastAsia="zh-CN"/>
        </w:rPr>
        <w:t>/</w:t>
      </w:r>
      <w:r w:rsidR="00BC62C4">
        <w:rPr>
          <w:rFonts w:eastAsia="TimesNewRomanPS-BoldMT" w:cs="SimSun"/>
          <w:b/>
          <w:bCs/>
          <w:sz w:val="24"/>
          <w:lang w:eastAsia="zh-CN"/>
        </w:rPr>
        <w:t>1</w:t>
      </w:r>
      <w:r w:rsidR="00D05DEE">
        <w:rPr>
          <w:rFonts w:eastAsia="TimesNewRomanPS-BoldMT" w:cs="SimSun"/>
          <w:b/>
          <w:bCs/>
          <w:sz w:val="24"/>
          <w:lang w:eastAsia="zh-CN"/>
        </w:rPr>
        <w:t>7</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5D7ACC73" w:rsidR="00165779" w:rsidRDefault="00165779">
      <w:pPr>
        <w:snapToGrid w:val="0"/>
        <w:rPr>
          <w:rFonts w:eastAsia="TimesNewRomanPS-BoldMT" w:cs="SimSun"/>
          <w:b/>
          <w:bCs/>
          <w:sz w:val="24"/>
          <w:lang w:eastAsia="zh-CN"/>
        </w:rPr>
      </w:pPr>
      <w:r>
        <w:rPr>
          <w:rFonts w:eastAsia="TimesNewRomanPS-BoldMT" w:cs="SimSun"/>
          <w:b/>
          <w:bCs/>
          <w:sz w:val="24"/>
          <w:lang w:eastAsia="zh-CN"/>
        </w:rPr>
        <w:t>Instruction</w:t>
      </w:r>
      <w:r w:rsidR="00FF7F35">
        <w:rPr>
          <w:rFonts w:eastAsia="TimesNewRomanPS-BoldMT" w:cs="SimSun"/>
          <w:b/>
          <w:bCs/>
          <w:sz w:val="24"/>
          <w:lang w:eastAsia="zh-CN"/>
        </w:rPr>
        <w:t>s</w:t>
      </w:r>
      <w:r>
        <w:rPr>
          <w:rFonts w:eastAsia="TimesNewRomanPS-BoldMT" w:cs="SimSun"/>
          <w:b/>
          <w:bCs/>
          <w:sz w:val="24"/>
          <w:lang w:eastAsia="zh-CN"/>
        </w:rPr>
        <w:t xml:space="preserve">: </w:t>
      </w:r>
    </w:p>
    <w:p w14:paraId="7143798F" w14:textId="77777777" w:rsidR="00165779" w:rsidRDefault="00165779">
      <w:pPr>
        <w:snapToGrid w:val="0"/>
        <w:rPr>
          <w:rFonts w:eastAsia="TimesNewRomanPS-BoldMT" w:cs="SimSun"/>
          <w:b/>
          <w:bCs/>
          <w:sz w:val="24"/>
          <w:lang w:eastAsia="zh-CN"/>
        </w:rPr>
      </w:pPr>
    </w:p>
    <w:p w14:paraId="33520883" w14:textId="2FE7A88D"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Github</w:t>
      </w:r>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3C254F">
      <w:pPr>
        <w:tabs>
          <w:tab w:val="left" w:pos="0"/>
          <w:tab w:val="left" w:pos="360"/>
        </w:tabs>
        <w:rPr>
          <w:sz w:val="23"/>
          <w:szCs w:val="23"/>
        </w:rPr>
      </w:pPr>
    </w:p>
    <w:p w14:paraId="0F67B3DF" w14:textId="57291B03" w:rsidR="000C1E59" w:rsidRDefault="0019358C" w:rsidP="000C1E59">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Explain the concepts</w:t>
      </w:r>
      <w:r w:rsidR="006E0BE8">
        <w:rPr>
          <w:rFonts w:eastAsia="TimesNewRomanPS-BoldMT" w:cs="SimSun"/>
          <w:bCs/>
          <w:sz w:val="24"/>
          <w:lang w:eastAsia="zh-CN"/>
        </w:rPr>
        <w:t xml:space="preserve"> in the steps of </w:t>
      </w:r>
      <w:r>
        <w:rPr>
          <w:rFonts w:eastAsia="TimesNewRomanPS-BoldMT" w:cs="SimSun"/>
          <w:bCs/>
          <w:sz w:val="24"/>
          <w:lang w:eastAsia="zh-CN"/>
        </w:rPr>
        <w:t xml:space="preserve">the </w:t>
      </w:r>
      <w:r w:rsidR="006E0BE8">
        <w:rPr>
          <w:rFonts w:eastAsia="TimesNewRomanPS-BoldMT" w:cs="SimSun"/>
          <w:bCs/>
          <w:sz w:val="24"/>
          <w:lang w:eastAsia="zh-CN"/>
        </w:rPr>
        <w:t xml:space="preserve">processing of </w:t>
      </w:r>
      <w:r>
        <w:rPr>
          <w:rFonts w:eastAsia="TimesNewRomanPS-BoldMT" w:cs="SimSun"/>
          <w:bCs/>
          <w:sz w:val="24"/>
          <w:lang w:eastAsia="zh-CN"/>
        </w:rPr>
        <w:t>program</w:t>
      </w:r>
      <w:r w:rsidR="006E0BE8">
        <w:rPr>
          <w:rFonts w:eastAsia="TimesNewRomanPS-BoldMT" w:cs="SimSun"/>
          <w:bCs/>
          <w:sz w:val="24"/>
          <w:lang w:eastAsia="zh-CN"/>
        </w:rPr>
        <w:t>s</w:t>
      </w:r>
      <w:r>
        <w:rPr>
          <w:rFonts w:eastAsia="TimesNewRomanPS-BoldMT" w:cs="SimSun"/>
          <w:bCs/>
          <w:sz w:val="24"/>
          <w:lang w:eastAsia="zh-CN"/>
        </w:rPr>
        <w:t>: c</w:t>
      </w:r>
      <w:r w:rsidRPr="0019358C">
        <w:rPr>
          <w:rFonts w:eastAsia="TimesNewRomanPS-BoldMT" w:cs="SimSun"/>
          <w:bCs/>
          <w:sz w:val="24"/>
          <w:lang w:eastAsia="zh-CN"/>
        </w:rPr>
        <w:t>ompile time</w:t>
      </w:r>
      <w:r>
        <w:rPr>
          <w:rFonts w:eastAsia="TimesNewRomanPS-BoldMT" w:cs="SimSun"/>
          <w:bCs/>
          <w:sz w:val="24"/>
          <w:lang w:eastAsia="zh-CN"/>
        </w:rPr>
        <w:t>/l</w:t>
      </w:r>
      <w:r w:rsidRPr="0019358C">
        <w:rPr>
          <w:rFonts w:eastAsia="TimesNewRomanPS-BoldMT" w:cs="SimSun"/>
          <w:bCs/>
          <w:sz w:val="24"/>
          <w:lang w:eastAsia="zh-CN"/>
        </w:rPr>
        <w:t>oad time</w:t>
      </w:r>
      <w:r>
        <w:rPr>
          <w:rFonts w:eastAsia="TimesNewRomanPS-BoldMT" w:cs="SimSun"/>
          <w:bCs/>
          <w:sz w:val="24"/>
          <w:lang w:eastAsia="zh-CN"/>
        </w:rPr>
        <w:t>/e</w:t>
      </w:r>
      <w:r w:rsidRPr="0019358C">
        <w:rPr>
          <w:rFonts w:eastAsia="TimesNewRomanPS-BoldMT" w:cs="SimSun"/>
          <w:bCs/>
          <w:sz w:val="24"/>
          <w:lang w:eastAsia="zh-CN"/>
        </w:rPr>
        <w:t>xecution time</w:t>
      </w:r>
      <w:r w:rsidR="000C1E59">
        <w:rPr>
          <w:rFonts w:eastAsia="TimesNewRomanPS-BoldMT" w:cs="SimSun"/>
          <w:bCs/>
          <w:sz w:val="24"/>
          <w:lang w:eastAsia="zh-CN"/>
        </w:rPr>
        <w:t>.</w:t>
      </w:r>
    </w:p>
    <w:p w14:paraId="380C2D34" w14:textId="2057E8CE" w:rsidR="000C1E59" w:rsidRPr="00776962" w:rsidRDefault="000C1E59" w:rsidP="005C4E99">
      <w:pPr>
        <w:pStyle w:val="gqlncc"/>
        <w:spacing w:before="79" w:beforeAutospacing="0" w:after="255" w:afterAutospacing="0"/>
        <w:jc w:val="both"/>
      </w:pPr>
      <w:r>
        <w:rPr>
          <w:rFonts w:eastAsia="TimesNewRomanPS-BoldMT" w:cs="SimSun"/>
          <w:bCs/>
          <w:lang w:eastAsia="zh-CN"/>
        </w:rPr>
        <w:t>Answer</w:t>
      </w:r>
      <w:r w:rsidRPr="00F11557">
        <w:rPr>
          <w:rFonts w:eastAsia="TimesNewRomanPS-BoldMT"/>
          <w:bCs/>
          <w:lang w:eastAsia="zh-CN"/>
        </w:rPr>
        <w:t xml:space="preserve">: </w:t>
      </w:r>
      <w:r w:rsidR="00F11557" w:rsidRPr="00B07811">
        <w:rPr>
          <w:shd w:val="clear" w:color="auto" w:fill="FFFFFF"/>
        </w:rPr>
        <w:t>A program is a piece of code which may be a single line or millions of lines. A computer program is usually written by a computer programmer in a programming language.</w:t>
      </w:r>
      <w:r w:rsidR="00F11557" w:rsidRPr="00B07811">
        <w:t xml:space="preserve"> A computer program is a collection of instructions that performs a specific task when executed by a computer. When we compare a program with a process, we can conclude that a process is a dynamic instance of a computer program. </w:t>
      </w:r>
      <w:r w:rsidR="00F11557" w:rsidRPr="00243A0B">
        <w:t>A Program, in simple words, can be considered as a system activity. In batch processing system these are called executing jobs while in a real-time operating system it is called tasks or programs. A user can run multiple programs where the operating system facilitates its own internal programmed activities such as memory management using some techniques. A program is a passive entity, for example, a file accommodating a group of instructions to be executed (executable file). It is so called because it does not perform any action by itself, it has to be executed to realize the actions specified in it. The address space of a program is composed of the instruction, data and stack. Assume P is the program we are writing, to realize execution of P, the operating system allocates memory to accommodate P’s address space.</w:t>
      </w:r>
      <w:r w:rsidR="00B07811" w:rsidRPr="00B07811">
        <w:t xml:space="preserve"> </w:t>
      </w:r>
      <w:r w:rsidR="00CF15CA" w:rsidRPr="00B07811">
        <w:t>A</w:t>
      </w:r>
      <w:r w:rsidR="00F11557" w:rsidRPr="00B07811">
        <w:t xml:space="preserve"> part of a computer program that performs a well-defined task is known as an algorithm. A collection of computer programs, libraries and related data are referred to as a software.</w:t>
      </w:r>
      <w:r w:rsidR="005C4E99">
        <w:t xml:space="preserve"> </w:t>
      </w:r>
      <w:r w:rsidRPr="00776962">
        <w:t>Classically, the binding of instructions and data to memory addresses can be done at any step along the way:</w:t>
      </w:r>
    </w:p>
    <w:p w14:paraId="462EEB86" w14:textId="0A50DEE2" w:rsidR="000C1E59" w:rsidRPr="00776962" w:rsidRDefault="000C1E59" w:rsidP="005C4E99">
      <w:pPr>
        <w:pStyle w:val="NormalWeb"/>
        <w:numPr>
          <w:ilvl w:val="0"/>
          <w:numId w:val="8"/>
        </w:numPr>
        <w:shd w:val="clear" w:color="auto" w:fill="FFFFFF"/>
        <w:spacing w:before="0" w:beforeAutospacing="0" w:after="0" w:afterAutospacing="0"/>
        <w:jc w:val="both"/>
        <w:textAlignment w:val="baseline"/>
      </w:pPr>
      <w:r w:rsidRPr="00776962">
        <w:rPr>
          <w:rStyle w:val="Strong"/>
          <w:b w:val="0"/>
          <w:bCs w:val="0"/>
          <w:bdr w:val="none" w:sz="0" w:space="0" w:color="auto" w:frame="1"/>
        </w:rPr>
        <w:t>Compile time</w:t>
      </w:r>
      <w:r w:rsidRPr="00776962">
        <w:t>. The compiler translates symbolic addresses to absolute addresses. If you know at compile time where the process will reside in memory, then absolute code can be generated (Static).</w:t>
      </w:r>
      <w:r w:rsidR="00CD1B83" w:rsidRPr="00CD1B83">
        <w:t xml:space="preserve"> </w:t>
      </w:r>
      <w:r w:rsidR="00CD1B83" w:rsidRPr="00CD1B83">
        <w:t xml:space="preserve">If you know that during compile time, where process will reside in memory, then an absolute address is generated. i.e </w:t>
      </w:r>
      <w:r w:rsidR="00F154D8" w:rsidRPr="00CD1B83">
        <w:t>the</w:t>
      </w:r>
      <w:r w:rsidR="00CD1B83" w:rsidRPr="00CD1B83">
        <w:t xml:space="preserve"> physical address is embedded to the executable of the program during compilation. Loading the executable as a process in memory is very fast. But if the generated address space is preoccupied by other processes, then the program crashes and it becomes necessary to recompile the program to change the address space.</w:t>
      </w:r>
    </w:p>
    <w:p w14:paraId="110E4009" w14:textId="5D98B2D6" w:rsidR="000C1E59" w:rsidRPr="00CD1B83" w:rsidRDefault="000C1E59" w:rsidP="005C4E99">
      <w:pPr>
        <w:pStyle w:val="NormalWeb"/>
        <w:numPr>
          <w:ilvl w:val="0"/>
          <w:numId w:val="8"/>
        </w:numPr>
        <w:shd w:val="clear" w:color="auto" w:fill="FFFFFF"/>
        <w:spacing w:before="0" w:beforeAutospacing="0" w:after="0" w:afterAutospacing="0"/>
        <w:jc w:val="both"/>
        <w:textAlignment w:val="baseline"/>
      </w:pPr>
      <w:r w:rsidRPr="00776962">
        <w:rPr>
          <w:rStyle w:val="Strong"/>
          <w:b w:val="0"/>
          <w:bCs w:val="0"/>
          <w:bdr w:val="none" w:sz="0" w:space="0" w:color="auto" w:frame="1"/>
        </w:rPr>
        <w:t>Load time</w:t>
      </w:r>
      <w:r w:rsidRPr="00776962">
        <w:t>. The compiler translates symbolic addresses to relative (relocatable) addresses. The loader translates these to absolute addresses. If it is not known at compile time where the process will reside in memory, then the compiler must generate relocatable code (Static</w:t>
      </w:r>
      <w:r w:rsidRPr="00CD1B83">
        <w:t>).</w:t>
      </w:r>
      <w:r w:rsidR="00CD1B83" w:rsidRPr="00CD1B83">
        <w:t xml:space="preserve"> </w:t>
      </w:r>
      <w:r w:rsidR="00CD1B83" w:rsidRPr="00CD1B83">
        <w:t xml:space="preserve">If it is not known at the compile time where the process will reside, then a </w:t>
      </w:r>
      <w:r w:rsidR="00CD1B83" w:rsidRPr="00CD1B83">
        <w:lastRenderedPageBreak/>
        <w:t>relocatable address will be generated. The loader translates the relocatable address to an absolute address. The base address of the process in main memory is added to all logical addresses by the loader to generate an absolute address. In this, if the base address of the process changes, then we need to reload the process again.</w:t>
      </w:r>
    </w:p>
    <w:p w14:paraId="6ABB5044" w14:textId="55E732F2" w:rsidR="000C1E59" w:rsidRPr="00776962" w:rsidRDefault="000C1E59" w:rsidP="005C4E99">
      <w:pPr>
        <w:pStyle w:val="NormalWeb"/>
        <w:numPr>
          <w:ilvl w:val="0"/>
          <w:numId w:val="8"/>
        </w:numPr>
        <w:shd w:val="clear" w:color="auto" w:fill="FFFFFF"/>
        <w:spacing w:before="0" w:beforeAutospacing="0" w:after="0" w:afterAutospacing="0"/>
        <w:jc w:val="both"/>
        <w:textAlignment w:val="baseline"/>
      </w:pPr>
      <w:r w:rsidRPr="00776962">
        <w:rPr>
          <w:rStyle w:val="Strong"/>
          <w:b w:val="0"/>
          <w:bCs w:val="0"/>
          <w:bdr w:val="none" w:sz="0" w:space="0" w:color="auto" w:frame="1"/>
        </w:rPr>
        <w:t>Execution time</w:t>
      </w:r>
      <w:r w:rsidRPr="00776962">
        <w:t>. If the process can be moved during its execution from one memory segment to another, then binding must be delayed until run time. The absolute addresses are generated by hardware. Most general-purpose OSs use this method (Dynamic</w:t>
      </w:r>
      <w:r w:rsidRPr="00CD1B83">
        <w:t>).</w:t>
      </w:r>
      <w:r w:rsidR="00CD1B83" w:rsidRPr="00CD1B83">
        <w:t xml:space="preserve"> </w:t>
      </w:r>
      <w:r w:rsidR="00CD1B83" w:rsidRPr="00CD1B83">
        <w:t xml:space="preserve">The instructions are in memory and are being processed by the CPU. Additional memory may be allocated and/or deallocated at this time. This is used if a process can be moved from one memory to another during execution(dynamic linking-Linking that is done during load or run time). </w:t>
      </w:r>
      <w:r w:rsidR="00F154D8" w:rsidRPr="00CD1B83">
        <w:t>e.g.</w:t>
      </w:r>
      <w:r w:rsidR="00CD1B83" w:rsidRPr="00CD1B83">
        <w:t xml:space="preserve"> – Compaction</w:t>
      </w:r>
    </w:p>
    <w:p w14:paraId="5EFE27D7" w14:textId="1380AD4D" w:rsidR="000C1E59" w:rsidRPr="000C1E59" w:rsidRDefault="000C1E59" w:rsidP="000C1E59">
      <w:pPr>
        <w:tabs>
          <w:tab w:val="left" w:pos="360"/>
          <w:tab w:val="left" w:pos="540"/>
        </w:tabs>
        <w:ind w:left="270"/>
        <w:rPr>
          <w:rFonts w:eastAsia="TimesNewRomanPS-BoldMT" w:cs="SimSun"/>
          <w:bCs/>
          <w:sz w:val="24"/>
          <w:lang w:eastAsia="zh-CN"/>
        </w:rPr>
      </w:pPr>
    </w:p>
    <w:p w14:paraId="4857FA27" w14:textId="266AE798" w:rsidR="000F22AD" w:rsidRDefault="000F22AD" w:rsidP="006E0BE8">
      <w:pPr>
        <w:tabs>
          <w:tab w:val="left" w:pos="360"/>
          <w:tab w:val="left" w:pos="540"/>
        </w:tabs>
        <w:rPr>
          <w:rFonts w:eastAsia="TimesNewRomanPS-BoldMT" w:cs="SimSun"/>
          <w:bCs/>
          <w:sz w:val="24"/>
          <w:lang w:eastAsia="zh-CN"/>
        </w:rPr>
      </w:pPr>
    </w:p>
    <w:p w14:paraId="2FBC143F" w14:textId="3D41621F" w:rsidR="00FE787D" w:rsidRDefault="00A15E30" w:rsidP="00FE787D">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 xml:space="preserve">Explain why the virtual memory is </w:t>
      </w:r>
      <w:r w:rsidR="00DF1305">
        <w:rPr>
          <w:rFonts w:eastAsia="TimesNewRomanPS-BoldMT" w:cs="SimSun"/>
          <w:bCs/>
          <w:sz w:val="24"/>
          <w:lang w:eastAsia="zh-CN"/>
        </w:rPr>
        <w:t xml:space="preserve">commonly </w:t>
      </w:r>
      <w:r>
        <w:rPr>
          <w:rFonts w:eastAsia="TimesNewRomanPS-BoldMT" w:cs="SimSun"/>
          <w:bCs/>
          <w:sz w:val="24"/>
          <w:lang w:eastAsia="zh-CN"/>
        </w:rPr>
        <w:t>built in the modern computing system</w:t>
      </w:r>
    </w:p>
    <w:p w14:paraId="1D46E438" w14:textId="77777777" w:rsidR="00B667A1" w:rsidRDefault="00B667A1" w:rsidP="00B667A1">
      <w:pPr>
        <w:pStyle w:val="ListParagraph"/>
        <w:rPr>
          <w:rFonts w:eastAsia="TimesNewRomanPS-BoldMT" w:cs="SimSun"/>
          <w:bCs/>
          <w:sz w:val="24"/>
          <w:lang w:eastAsia="zh-CN"/>
        </w:rPr>
      </w:pPr>
    </w:p>
    <w:p w14:paraId="00F411AA" w14:textId="77777777" w:rsidR="00C54BFE" w:rsidRDefault="00B667A1" w:rsidP="005F3826">
      <w:pPr>
        <w:pStyle w:val="NormalWeb"/>
        <w:shd w:val="clear" w:color="auto" w:fill="FFFFFF"/>
        <w:spacing w:before="0" w:beforeAutospacing="0" w:after="0" w:afterAutospacing="0"/>
        <w:jc w:val="both"/>
        <w:textAlignment w:val="baseline"/>
        <w:rPr>
          <w:rFonts w:eastAsia="TimesNewRomanPS-BoldMT" w:cs="SimSun"/>
          <w:bCs/>
          <w:lang w:eastAsia="zh-CN"/>
        </w:rPr>
      </w:pPr>
      <w:r>
        <w:rPr>
          <w:rFonts w:eastAsia="TimesNewRomanPS-BoldMT" w:cs="SimSun"/>
          <w:bCs/>
          <w:lang w:eastAsia="zh-CN"/>
        </w:rPr>
        <w:t xml:space="preserve">Answer : </w:t>
      </w:r>
    </w:p>
    <w:p w14:paraId="6384CA96" w14:textId="2572AEEB" w:rsidR="00C54BFE" w:rsidRPr="00C54BFE" w:rsidRDefault="00C54BFE" w:rsidP="00C54BFE">
      <w:pPr>
        <w:pStyle w:val="NormalWeb"/>
        <w:shd w:val="clear" w:color="auto" w:fill="FFFFFF"/>
        <w:spacing w:before="0" w:beforeAutospacing="0" w:after="0" w:afterAutospacing="0"/>
        <w:jc w:val="both"/>
        <w:textAlignment w:val="baseline"/>
        <w:rPr>
          <w:b/>
          <w:bCs/>
        </w:rPr>
      </w:pPr>
      <w:r w:rsidRPr="00C54BFE">
        <w:rPr>
          <w:rStyle w:val="Strong"/>
          <w:b w:val="0"/>
          <w:bCs w:val="0"/>
          <w:bdr w:val="none" w:sz="0" w:space="0" w:color="auto" w:frame="1"/>
        </w:rPr>
        <w:t>Virtual memory is implemented in an operating system with the help of Demand Paging or Segmentation. It is nothing but the method of loading the page into memory on demand that is whenever a page fault occurs.</w:t>
      </w:r>
    </w:p>
    <w:p w14:paraId="4A3BDEF1" w14:textId="50B7CA51" w:rsidR="00DA5531" w:rsidRDefault="00C54BFE" w:rsidP="005F3826">
      <w:pPr>
        <w:pStyle w:val="NormalWeb"/>
        <w:shd w:val="clear" w:color="auto" w:fill="FFFFFF"/>
        <w:spacing w:before="0" w:beforeAutospacing="0" w:after="0" w:afterAutospacing="0"/>
        <w:jc w:val="both"/>
        <w:textAlignment w:val="baseline"/>
      </w:pPr>
      <w:r>
        <w:rPr>
          <w:rStyle w:val="Strong"/>
          <w:b w:val="0"/>
          <w:bCs w:val="0"/>
          <w:bdr w:val="none" w:sz="0" w:space="0" w:color="auto" w:frame="1"/>
        </w:rPr>
        <w:t xml:space="preserve">VM </w:t>
      </w:r>
      <w:r w:rsidRPr="00C54BFE">
        <w:rPr>
          <w:rStyle w:val="Strong"/>
          <w:b w:val="0"/>
          <w:bCs w:val="0"/>
          <w:bdr w:val="none" w:sz="0" w:space="0" w:color="auto" w:frame="1"/>
        </w:rPr>
        <w:t>is nothing but an extra memory that a computer requires rather than the amount physically installed on the system</w:t>
      </w:r>
      <w:r>
        <w:rPr>
          <w:rStyle w:val="Strong"/>
          <w:b w:val="0"/>
          <w:bCs w:val="0"/>
          <w:bdr w:val="none" w:sz="0" w:space="0" w:color="auto" w:frame="1"/>
        </w:rPr>
        <w:t>.</w:t>
      </w:r>
      <w:r w:rsidR="00DA5531">
        <w:rPr>
          <w:rStyle w:val="Strong"/>
          <w:b w:val="0"/>
          <w:bCs w:val="0"/>
          <w:bdr w:val="none" w:sz="0" w:space="0" w:color="auto" w:frame="1"/>
        </w:rPr>
        <w:t xml:space="preserve"> </w:t>
      </w:r>
      <w:r w:rsidR="00B667A1" w:rsidRPr="00B667A1">
        <w:rPr>
          <w:rFonts w:eastAsia="TimesNewRomanPS-BoldMT"/>
          <w:bCs/>
          <w:lang w:eastAsia="zh-CN"/>
        </w:rPr>
        <w:t>V</w:t>
      </w:r>
      <w:r w:rsidR="00B667A1" w:rsidRPr="00B667A1">
        <w:t>irtual</w:t>
      </w:r>
      <w:r w:rsidR="00DA5531">
        <w:t>-</w:t>
      </w:r>
      <w:r w:rsidR="00B667A1" w:rsidRPr="00B667A1">
        <w:t>memory is a feature of an operating system it will enables a computer and transferring pages of data from random access memory to disk storage,</w:t>
      </w:r>
      <w:r w:rsidR="00DA5531">
        <w:t xml:space="preserve"> </w:t>
      </w:r>
      <w:r w:rsidR="00B667A1" w:rsidRPr="00B667A1">
        <w:t>but it</w:t>
      </w:r>
      <w:r w:rsidR="00DA5531">
        <w:t xml:space="preserve"> is</w:t>
      </w:r>
      <w:r w:rsidR="00B667A1" w:rsidRPr="00B667A1">
        <w:t xml:space="preserve"> not faster than ram</w:t>
      </w:r>
      <w:r w:rsidR="00DA5531">
        <w:t xml:space="preserve">, </w:t>
      </w:r>
      <w:r w:rsidR="00B667A1" w:rsidRPr="00B667A1">
        <w:t xml:space="preserve">it will serve </w:t>
      </w:r>
      <w:r w:rsidR="00EA046B">
        <w:t xml:space="preserve">as </w:t>
      </w:r>
      <w:r w:rsidR="00B667A1" w:rsidRPr="00B667A1">
        <w:t>two purposes.</w:t>
      </w:r>
    </w:p>
    <w:p w14:paraId="615F5581" w14:textId="07E3F70A" w:rsidR="00DA5531" w:rsidRDefault="00DA5531" w:rsidP="005F3826">
      <w:pPr>
        <w:pStyle w:val="NormalWeb"/>
        <w:shd w:val="clear" w:color="auto" w:fill="FFFFFF"/>
        <w:spacing w:before="0" w:beforeAutospacing="0" w:after="0" w:afterAutospacing="0"/>
        <w:jc w:val="both"/>
        <w:textAlignment w:val="baseline"/>
      </w:pPr>
    </w:p>
    <w:p w14:paraId="7E3E72F0" w14:textId="5017FD9D" w:rsidR="00DA5531" w:rsidRDefault="00CD1B83" w:rsidP="005F3826">
      <w:pPr>
        <w:pStyle w:val="NormalWeb"/>
        <w:shd w:val="clear" w:color="auto" w:fill="FFFFFF"/>
        <w:spacing w:before="0" w:beforeAutospacing="0" w:after="0" w:afterAutospacing="0"/>
        <w:jc w:val="both"/>
        <w:textAlignment w:val="baseline"/>
      </w:pPr>
      <w:r>
        <w:rPr>
          <w:noProof/>
        </w:rPr>
        <w:drawing>
          <wp:anchor distT="0" distB="0" distL="114300" distR="114300" simplePos="0" relativeHeight="251658240" behindDoc="0" locked="0" layoutInCell="1" allowOverlap="1" wp14:anchorId="4C64301B" wp14:editId="71309860">
            <wp:simplePos x="0" y="0"/>
            <wp:positionH relativeFrom="margin">
              <wp:posOffset>685800</wp:posOffset>
            </wp:positionH>
            <wp:positionV relativeFrom="paragraph">
              <wp:posOffset>4445</wp:posOffset>
            </wp:positionV>
            <wp:extent cx="3934460" cy="3139440"/>
            <wp:effectExtent l="0" t="0" r="8890" b="3810"/>
            <wp:wrapThrough wrapText="bothSides">
              <wp:wrapPolygon edited="0">
                <wp:start x="0" y="0"/>
                <wp:lineTo x="0" y="21495"/>
                <wp:lineTo x="21544" y="21495"/>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46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11BA2" w14:textId="62130216" w:rsidR="00DA5531" w:rsidRDefault="00DA5531" w:rsidP="005F3826">
      <w:pPr>
        <w:pStyle w:val="NormalWeb"/>
        <w:shd w:val="clear" w:color="auto" w:fill="FFFFFF"/>
        <w:spacing w:before="0" w:beforeAutospacing="0" w:after="0" w:afterAutospacing="0"/>
        <w:jc w:val="both"/>
        <w:textAlignment w:val="baseline"/>
      </w:pPr>
    </w:p>
    <w:p w14:paraId="6FCB927D" w14:textId="37532E6B" w:rsidR="00DA5531" w:rsidRDefault="00DA5531" w:rsidP="005F3826">
      <w:pPr>
        <w:pStyle w:val="NormalWeb"/>
        <w:shd w:val="clear" w:color="auto" w:fill="FFFFFF"/>
        <w:spacing w:before="0" w:beforeAutospacing="0" w:after="0" w:afterAutospacing="0"/>
        <w:jc w:val="both"/>
        <w:textAlignment w:val="baseline"/>
      </w:pPr>
    </w:p>
    <w:p w14:paraId="2791D1E0" w14:textId="77777777" w:rsidR="00DA5531" w:rsidRDefault="00DA5531" w:rsidP="005F3826">
      <w:pPr>
        <w:pStyle w:val="NormalWeb"/>
        <w:shd w:val="clear" w:color="auto" w:fill="FFFFFF"/>
        <w:spacing w:before="0" w:beforeAutospacing="0" w:after="0" w:afterAutospacing="0"/>
        <w:jc w:val="both"/>
        <w:textAlignment w:val="baseline"/>
      </w:pPr>
    </w:p>
    <w:p w14:paraId="0395EA93" w14:textId="795E87E4" w:rsidR="00DA5531" w:rsidRDefault="00DA5531" w:rsidP="005F3826">
      <w:pPr>
        <w:pStyle w:val="NormalWeb"/>
        <w:shd w:val="clear" w:color="auto" w:fill="FFFFFF"/>
        <w:spacing w:before="0" w:beforeAutospacing="0" w:after="0" w:afterAutospacing="0"/>
        <w:jc w:val="both"/>
        <w:textAlignment w:val="baseline"/>
      </w:pPr>
    </w:p>
    <w:p w14:paraId="32D355EE" w14:textId="77777777" w:rsidR="00DA5531" w:rsidRDefault="00DA5531" w:rsidP="005F3826">
      <w:pPr>
        <w:pStyle w:val="NormalWeb"/>
        <w:shd w:val="clear" w:color="auto" w:fill="FFFFFF"/>
        <w:spacing w:before="0" w:beforeAutospacing="0" w:after="0" w:afterAutospacing="0"/>
        <w:jc w:val="both"/>
        <w:textAlignment w:val="baseline"/>
      </w:pPr>
    </w:p>
    <w:p w14:paraId="04A67330" w14:textId="77777777" w:rsidR="00DA5531" w:rsidRDefault="00DA5531" w:rsidP="005F3826">
      <w:pPr>
        <w:pStyle w:val="NormalWeb"/>
        <w:shd w:val="clear" w:color="auto" w:fill="FFFFFF"/>
        <w:spacing w:before="0" w:beforeAutospacing="0" w:after="0" w:afterAutospacing="0"/>
        <w:jc w:val="both"/>
        <w:textAlignment w:val="baseline"/>
      </w:pPr>
    </w:p>
    <w:p w14:paraId="3BD901AE" w14:textId="6F6195A3" w:rsidR="00DA5531" w:rsidRDefault="00DA5531" w:rsidP="005F3826">
      <w:pPr>
        <w:pStyle w:val="NormalWeb"/>
        <w:shd w:val="clear" w:color="auto" w:fill="FFFFFF"/>
        <w:spacing w:before="0" w:beforeAutospacing="0" w:after="0" w:afterAutospacing="0"/>
        <w:jc w:val="both"/>
        <w:textAlignment w:val="baseline"/>
      </w:pPr>
    </w:p>
    <w:p w14:paraId="316E72A3" w14:textId="77777777" w:rsidR="00DA5531" w:rsidRDefault="00DA5531" w:rsidP="005F3826">
      <w:pPr>
        <w:pStyle w:val="NormalWeb"/>
        <w:shd w:val="clear" w:color="auto" w:fill="FFFFFF"/>
        <w:spacing w:before="0" w:beforeAutospacing="0" w:after="0" w:afterAutospacing="0"/>
        <w:jc w:val="both"/>
        <w:textAlignment w:val="baseline"/>
      </w:pPr>
    </w:p>
    <w:p w14:paraId="64B53DE8" w14:textId="77777777" w:rsidR="00DA5531" w:rsidRDefault="00DA5531" w:rsidP="005F3826">
      <w:pPr>
        <w:pStyle w:val="NormalWeb"/>
        <w:shd w:val="clear" w:color="auto" w:fill="FFFFFF"/>
        <w:spacing w:before="0" w:beforeAutospacing="0" w:after="0" w:afterAutospacing="0"/>
        <w:jc w:val="both"/>
        <w:textAlignment w:val="baseline"/>
      </w:pPr>
    </w:p>
    <w:p w14:paraId="741014ED" w14:textId="77777777" w:rsidR="00DA5531" w:rsidRDefault="00DA5531" w:rsidP="005F3826">
      <w:pPr>
        <w:pStyle w:val="NormalWeb"/>
        <w:shd w:val="clear" w:color="auto" w:fill="FFFFFF"/>
        <w:spacing w:before="0" w:beforeAutospacing="0" w:after="0" w:afterAutospacing="0"/>
        <w:jc w:val="both"/>
        <w:textAlignment w:val="baseline"/>
      </w:pPr>
    </w:p>
    <w:p w14:paraId="186F5DD9" w14:textId="77777777" w:rsidR="00DA5531" w:rsidRDefault="00DA5531" w:rsidP="005F3826">
      <w:pPr>
        <w:pStyle w:val="NormalWeb"/>
        <w:shd w:val="clear" w:color="auto" w:fill="FFFFFF"/>
        <w:spacing w:before="0" w:beforeAutospacing="0" w:after="0" w:afterAutospacing="0"/>
        <w:jc w:val="both"/>
        <w:textAlignment w:val="baseline"/>
      </w:pPr>
    </w:p>
    <w:p w14:paraId="7A2E6E08" w14:textId="77777777" w:rsidR="00DA5531" w:rsidRDefault="00DA5531" w:rsidP="005F3826">
      <w:pPr>
        <w:pStyle w:val="NormalWeb"/>
        <w:shd w:val="clear" w:color="auto" w:fill="FFFFFF"/>
        <w:spacing w:before="0" w:beforeAutospacing="0" w:after="0" w:afterAutospacing="0"/>
        <w:jc w:val="both"/>
        <w:textAlignment w:val="baseline"/>
      </w:pPr>
    </w:p>
    <w:p w14:paraId="5386FCB5" w14:textId="77777777" w:rsidR="00DA5531" w:rsidRDefault="00DA5531" w:rsidP="005F3826">
      <w:pPr>
        <w:pStyle w:val="NormalWeb"/>
        <w:shd w:val="clear" w:color="auto" w:fill="FFFFFF"/>
        <w:spacing w:before="0" w:beforeAutospacing="0" w:after="0" w:afterAutospacing="0"/>
        <w:jc w:val="both"/>
        <w:textAlignment w:val="baseline"/>
      </w:pPr>
    </w:p>
    <w:p w14:paraId="297E8031" w14:textId="77777777" w:rsidR="00DA5531" w:rsidRDefault="00DA5531" w:rsidP="005F3826">
      <w:pPr>
        <w:pStyle w:val="NormalWeb"/>
        <w:shd w:val="clear" w:color="auto" w:fill="FFFFFF"/>
        <w:spacing w:before="0" w:beforeAutospacing="0" w:after="0" w:afterAutospacing="0"/>
        <w:jc w:val="both"/>
        <w:textAlignment w:val="baseline"/>
      </w:pPr>
    </w:p>
    <w:p w14:paraId="6931F6A5" w14:textId="77777777" w:rsidR="00DA5531" w:rsidRDefault="00DA5531" w:rsidP="005F3826">
      <w:pPr>
        <w:pStyle w:val="NormalWeb"/>
        <w:shd w:val="clear" w:color="auto" w:fill="FFFFFF"/>
        <w:spacing w:before="0" w:beforeAutospacing="0" w:after="0" w:afterAutospacing="0"/>
        <w:jc w:val="both"/>
        <w:textAlignment w:val="baseline"/>
      </w:pPr>
    </w:p>
    <w:p w14:paraId="0279D0F9" w14:textId="77777777" w:rsidR="003677FE" w:rsidRDefault="003677FE" w:rsidP="005F3826">
      <w:pPr>
        <w:pStyle w:val="NormalWeb"/>
        <w:shd w:val="clear" w:color="auto" w:fill="FFFFFF"/>
        <w:spacing w:before="0" w:beforeAutospacing="0" w:after="0" w:afterAutospacing="0"/>
        <w:jc w:val="both"/>
        <w:textAlignment w:val="baseline"/>
      </w:pPr>
    </w:p>
    <w:p w14:paraId="77783B37" w14:textId="77777777" w:rsidR="003677FE" w:rsidRDefault="003677FE" w:rsidP="005F3826">
      <w:pPr>
        <w:pStyle w:val="NormalWeb"/>
        <w:shd w:val="clear" w:color="auto" w:fill="FFFFFF"/>
        <w:spacing w:before="0" w:beforeAutospacing="0" w:after="0" w:afterAutospacing="0"/>
        <w:jc w:val="both"/>
        <w:textAlignment w:val="baseline"/>
      </w:pPr>
    </w:p>
    <w:p w14:paraId="2AF563DD" w14:textId="77777777" w:rsidR="003677FE" w:rsidRDefault="003677FE" w:rsidP="005F3826">
      <w:pPr>
        <w:pStyle w:val="NormalWeb"/>
        <w:shd w:val="clear" w:color="auto" w:fill="FFFFFF"/>
        <w:spacing w:before="0" w:beforeAutospacing="0" w:after="0" w:afterAutospacing="0"/>
        <w:jc w:val="both"/>
        <w:textAlignment w:val="baseline"/>
      </w:pPr>
    </w:p>
    <w:p w14:paraId="056D4C87" w14:textId="3883476A" w:rsidR="005F3826" w:rsidRDefault="00B667A1" w:rsidP="005F3826">
      <w:pPr>
        <w:pStyle w:val="NormalWeb"/>
        <w:shd w:val="clear" w:color="auto" w:fill="FFFFFF"/>
        <w:spacing w:before="0" w:beforeAutospacing="0" w:after="0" w:afterAutospacing="0"/>
        <w:jc w:val="both"/>
        <w:textAlignment w:val="baseline"/>
      </w:pPr>
      <w:r w:rsidRPr="00B667A1">
        <w:t xml:space="preserve"> First one, it allows us to extend the use of physical memory by using disk. Second one, it allows us to have memory protection and each virtual address is translated to a physical address.it has two types to handled,</w:t>
      </w:r>
      <w:r w:rsidR="00DA5531">
        <w:t xml:space="preserve"> </w:t>
      </w:r>
      <w:r w:rsidRPr="00B667A1">
        <w:t>first paged second segmented,</w:t>
      </w:r>
      <w:r w:rsidR="00DA5531">
        <w:t xml:space="preserve"> </w:t>
      </w:r>
      <w:r w:rsidRPr="00B667A1">
        <w:t>the paging divide memory into sections and segment will not divide memory into sections.it is a storage mechanism which offers user an illusion of having a very big main memory,</w:t>
      </w:r>
      <w:r w:rsidR="00DA5531">
        <w:t xml:space="preserve"> </w:t>
      </w:r>
      <w:r w:rsidRPr="00B667A1">
        <w:t>it does not work without RAM,</w:t>
      </w:r>
      <w:r w:rsidR="00DA5531">
        <w:t xml:space="preserve"> </w:t>
      </w:r>
      <w:r w:rsidRPr="00B667A1">
        <w:t>it will make</w:t>
      </w:r>
      <w:r w:rsidR="00DA5531">
        <w:t xml:space="preserve"> </w:t>
      </w:r>
      <w:r w:rsidRPr="00B667A1">
        <w:t>a computer run slower and the process takes much time.</w:t>
      </w:r>
      <w:r w:rsidR="00DA5531">
        <w:t xml:space="preserve"> I</w:t>
      </w:r>
      <w:r w:rsidRPr="00B667A1">
        <w:t>t is also known as virtual storage</w:t>
      </w:r>
      <w:r w:rsidR="00516DDA">
        <w:t xml:space="preserve"> and</w:t>
      </w:r>
      <w:r w:rsidR="00DA5531">
        <w:t xml:space="preserve"> is</w:t>
      </w:r>
      <w:r w:rsidRPr="00B667A1">
        <w:t xml:space="preserve"> a memory management technique</w:t>
      </w:r>
      <w:r w:rsidR="00DA5531">
        <w:t xml:space="preserve"> </w:t>
      </w:r>
      <w:r w:rsidRPr="00B667A1">
        <w:t>virtual memory executes the big size process.</w:t>
      </w:r>
      <w:r w:rsidR="00DA5531" w:rsidRPr="00DA5531">
        <w:t xml:space="preserve"> </w:t>
      </w:r>
    </w:p>
    <w:p w14:paraId="577E04B7" w14:textId="4041904B" w:rsidR="00B667A1" w:rsidRPr="00B667A1" w:rsidRDefault="00B667A1" w:rsidP="005F3826">
      <w:pPr>
        <w:pStyle w:val="NormalWeb"/>
        <w:shd w:val="clear" w:color="auto" w:fill="FFFFFF"/>
        <w:spacing w:before="0" w:beforeAutospacing="0" w:after="0" w:afterAutospacing="0"/>
        <w:jc w:val="both"/>
        <w:textAlignment w:val="baseline"/>
      </w:pPr>
      <w:r w:rsidRPr="00B667A1">
        <w:lastRenderedPageBreak/>
        <w:t>The virtual memory used on most modern operating systems because the memory has no fixed physical address and can be moved between locations and even swapped to disk</w:t>
      </w:r>
      <w:r w:rsidR="009224FB">
        <w:t xml:space="preserve">. </w:t>
      </w:r>
      <w:r w:rsidRPr="00B667A1">
        <w:t>Virtual Memory is a storage allocation scheme in which secondary memory can be addressed as though it were part of main memory,</w:t>
      </w:r>
      <w:r w:rsidR="00343E8A">
        <w:t xml:space="preserve"> </w:t>
      </w:r>
      <w:r w:rsidRPr="00B667A1">
        <w:t>its size is limited by the addressing scheme of the computer system,</w:t>
      </w:r>
      <w:r w:rsidR="00343E8A">
        <w:t xml:space="preserve"> </w:t>
      </w:r>
      <w:r w:rsidRPr="00B667A1">
        <w:t>it</w:t>
      </w:r>
      <w:r w:rsidR="0028469D">
        <w:t xml:space="preserve"> i</w:t>
      </w:r>
      <w:r w:rsidRPr="00B667A1">
        <w:t>s a technique it will implemented using both hardware and software,</w:t>
      </w:r>
      <w:r w:rsidR="00343E8A">
        <w:t xml:space="preserve"> </w:t>
      </w:r>
      <w:r w:rsidRPr="00B667A1">
        <w:t>all memory references within a process are logical addresses that are dynamically translated into physical addresses at run time,</w:t>
      </w:r>
      <w:r w:rsidR="00343E8A">
        <w:t xml:space="preserve"> </w:t>
      </w:r>
      <w:r w:rsidRPr="00B667A1">
        <w:t>the process may be broken into many number of pieces and these pieces are not useful to located in the main memory during execution,</w:t>
      </w:r>
      <w:r w:rsidR="00343E8A">
        <w:t xml:space="preserve"> </w:t>
      </w:r>
      <w:r w:rsidRPr="00B667A1">
        <w:t>it</w:t>
      </w:r>
      <w:r w:rsidR="005E2045">
        <w:t xml:space="preserve"> is</w:t>
      </w:r>
      <w:r w:rsidRPr="00B667A1">
        <w:t xml:space="preserve"> a feature of operating system,</w:t>
      </w:r>
      <w:r w:rsidR="00343E8A">
        <w:t xml:space="preserve"> </w:t>
      </w:r>
      <w:r w:rsidRPr="00B667A1">
        <w:t>Operating system brings into main memory a few pieces of the program.</w:t>
      </w:r>
    </w:p>
    <w:p w14:paraId="772F986E" w14:textId="77777777" w:rsidR="00CD1B83" w:rsidRDefault="00CD1B83" w:rsidP="00B667A1">
      <w:pPr>
        <w:pStyle w:val="NormalWeb"/>
        <w:shd w:val="clear" w:color="auto" w:fill="FFFFFF"/>
        <w:spacing w:before="0" w:beforeAutospacing="0" w:after="240" w:afterAutospacing="0"/>
        <w:jc w:val="both"/>
        <w:textAlignment w:val="baseline"/>
      </w:pPr>
      <w:r>
        <w:rPr>
          <w:noProof/>
        </w:rPr>
        <w:drawing>
          <wp:anchor distT="0" distB="0" distL="114300" distR="114300" simplePos="0" relativeHeight="251659264" behindDoc="0" locked="0" layoutInCell="1" allowOverlap="1" wp14:anchorId="6356115C" wp14:editId="23AA8CEE">
            <wp:simplePos x="0" y="0"/>
            <wp:positionH relativeFrom="page">
              <wp:posOffset>1927860</wp:posOffset>
            </wp:positionH>
            <wp:positionV relativeFrom="page">
              <wp:posOffset>2430780</wp:posOffset>
            </wp:positionV>
            <wp:extent cx="3352800" cy="3083560"/>
            <wp:effectExtent l="0" t="0" r="0" b="2540"/>
            <wp:wrapThrough wrapText="bothSides">
              <wp:wrapPolygon edited="0">
                <wp:start x="0" y="0"/>
                <wp:lineTo x="0" y="21484"/>
                <wp:lineTo x="21477" y="21484"/>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083560"/>
                    </a:xfrm>
                    <a:prstGeom prst="rect">
                      <a:avLst/>
                    </a:prstGeom>
                    <a:noFill/>
                    <a:ln>
                      <a:noFill/>
                    </a:ln>
                  </pic:spPr>
                </pic:pic>
              </a:graphicData>
            </a:graphic>
          </wp:anchor>
        </w:drawing>
      </w:r>
      <w:r w:rsidR="005F3826">
        <w:tab/>
      </w:r>
    </w:p>
    <w:p w14:paraId="71A864F4" w14:textId="77777777" w:rsidR="00CD1B83" w:rsidRDefault="00CD1B83" w:rsidP="00B667A1">
      <w:pPr>
        <w:pStyle w:val="NormalWeb"/>
        <w:shd w:val="clear" w:color="auto" w:fill="FFFFFF"/>
        <w:spacing w:before="0" w:beforeAutospacing="0" w:after="240" w:afterAutospacing="0"/>
        <w:jc w:val="both"/>
        <w:textAlignment w:val="baseline"/>
      </w:pPr>
    </w:p>
    <w:p w14:paraId="02CCC1E4" w14:textId="77777777" w:rsidR="00CD1B83" w:rsidRDefault="00CD1B83" w:rsidP="00B667A1">
      <w:pPr>
        <w:pStyle w:val="NormalWeb"/>
        <w:shd w:val="clear" w:color="auto" w:fill="FFFFFF"/>
        <w:spacing w:before="0" w:beforeAutospacing="0" w:after="240" w:afterAutospacing="0"/>
        <w:jc w:val="both"/>
        <w:textAlignment w:val="baseline"/>
      </w:pPr>
    </w:p>
    <w:p w14:paraId="4DAF815C" w14:textId="77777777" w:rsidR="00CD1B83" w:rsidRDefault="00CD1B83" w:rsidP="00B667A1">
      <w:pPr>
        <w:pStyle w:val="NormalWeb"/>
        <w:shd w:val="clear" w:color="auto" w:fill="FFFFFF"/>
        <w:spacing w:before="0" w:beforeAutospacing="0" w:after="240" w:afterAutospacing="0"/>
        <w:jc w:val="both"/>
        <w:textAlignment w:val="baseline"/>
      </w:pPr>
    </w:p>
    <w:p w14:paraId="3B6318F2" w14:textId="77777777" w:rsidR="00CD1B83" w:rsidRDefault="00CD1B83" w:rsidP="00B667A1">
      <w:pPr>
        <w:pStyle w:val="NormalWeb"/>
        <w:shd w:val="clear" w:color="auto" w:fill="FFFFFF"/>
        <w:spacing w:before="0" w:beforeAutospacing="0" w:after="240" w:afterAutospacing="0"/>
        <w:jc w:val="both"/>
        <w:textAlignment w:val="baseline"/>
      </w:pPr>
    </w:p>
    <w:p w14:paraId="74E9C068" w14:textId="77777777" w:rsidR="00CD1B83" w:rsidRDefault="00CD1B83" w:rsidP="00B667A1">
      <w:pPr>
        <w:pStyle w:val="NormalWeb"/>
        <w:shd w:val="clear" w:color="auto" w:fill="FFFFFF"/>
        <w:spacing w:before="0" w:beforeAutospacing="0" w:after="240" w:afterAutospacing="0"/>
        <w:jc w:val="both"/>
        <w:textAlignment w:val="baseline"/>
      </w:pPr>
    </w:p>
    <w:p w14:paraId="5081BBBA" w14:textId="77777777" w:rsidR="00CD1B83" w:rsidRDefault="00CD1B83" w:rsidP="00B667A1">
      <w:pPr>
        <w:pStyle w:val="NormalWeb"/>
        <w:shd w:val="clear" w:color="auto" w:fill="FFFFFF"/>
        <w:spacing w:before="0" w:beforeAutospacing="0" w:after="240" w:afterAutospacing="0"/>
        <w:jc w:val="both"/>
        <w:textAlignment w:val="baseline"/>
      </w:pPr>
    </w:p>
    <w:p w14:paraId="04740AE7" w14:textId="77777777" w:rsidR="00CD1B83" w:rsidRDefault="00CD1B83" w:rsidP="00B667A1">
      <w:pPr>
        <w:pStyle w:val="NormalWeb"/>
        <w:shd w:val="clear" w:color="auto" w:fill="FFFFFF"/>
        <w:spacing w:before="0" w:beforeAutospacing="0" w:after="240" w:afterAutospacing="0"/>
        <w:jc w:val="both"/>
        <w:textAlignment w:val="baseline"/>
      </w:pPr>
    </w:p>
    <w:p w14:paraId="1EED7C9A" w14:textId="77777777" w:rsidR="00CD1B83" w:rsidRDefault="00CD1B83" w:rsidP="00B667A1">
      <w:pPr>
        <w:pStyle w:val="NormalWeb"/>
        <w:shd w:val="clear" w:color="auto" w:fill="FFFFFF"/>
        <w:spacing w:before="0" w:beforeAutospacing="0" w:after="240" w:afterAutospacing="0"/>
        <w:jc w:val="both"/>
        <w:textAlignment w:val="baseline"/>
      </w:pPr>
    </w:p>
    <w:p w14:paraId="6B184055" w14:textId="77777777" w:rsidR="00CD1B83" w:rsidRDefault="00CD1B83" w:rsidP="00B667A1">
      <w:pPr>
        <w:pStyle w:val="NormalWeb"/>
        <w:shd w:val="clear" w:color="auto" w:fill="FFFFFF"/>
        <w:spacing w:before="0" w:beforeAutospacing="0" w:after="240" w:afterAutospacing="0"/>
        <w:jc w:val="both"/>
        <w:textAlignment w:val="baseline"/>
      </w:pPr>
    </w:p>
    <w:p w14:paraId="7DAE9AD4" w14:textId="77777777" w:rsidR="00CD1B83" w:rsidRDefault="00CD1B83" w:rsidP="00B667A1">
      <w:pPr>
        <w:pStyle w:val="NormalWeb"/>
        <w:shd w:val="clear" w:color="auto" w:fill="FFFFFF"/>
        <w:spacing w:before="0" w:beforeAutospacing="0" w:after="240" w:afterAutospacing="0"/>
        <w:jc w:val="both"/>
        <w:textAlignment w:val="baseline"/>
      </w:pPr>
    </w:p>
    <w:p w14:paraId="1887B1EE" w14:textId="758F2592" w:rsidR="00B667A1" w:rsidRDefault="00B667A1" w:rsidP="00B667A1">
      <w:pPr>
        <w:pStyle w:val="NormalWeb"/>
        <w:shd w:val="clear" w:color="auto" w:fill="FFFFFF"/>
        <w:spacing w:before="0" w:beforeAutospacing="0" w:after="240" w:afterAutospacing="0"/>
        <w:jc w:val="both"/>
        <w:textAlignment w:val="baseline"/>
        <w:rPr>
          <w:rStyle w:val="Strong"/>
          <w:b w:val="0"/>
          <w:bCs w:val="0"/>
          <w:bdr w:val="none" w:sz="0" w:space="0" w:color="auto" w:frame="1"/>
          <w:shd w:val="clear" w:color="auto" w:fill="FFFFFF"/>
        </w:rPr>
      </w:pPr>
      <w:r w:rsidRPr="00B667A1">
        <w:t>In the virtual memory ,we provide required pages to the main memory through swap in and swap out ,we use the virtual memory in operating system,</w:t>
      </w:r>
      <w:r w:rsidR="00343E8A">
        <w:t xml:space="preserve"> </w:t>
      </w:r>
      <w:r w:rsidRPr="00B667A1">
        <w:t xml:space="preserve">the </w:t>
      </w:r>
      <w:r w:rsidR="00C807C5">
        <w:t>CPU</w:t>
      </w:r>
      <w:r w:rsidRPr="00B667A1">
        <w:t xml:space="preserve"> provides the process first and also demands the data if in case the demanded data not present in main memory is known as data fault or page fault and the demanded data present in main memory the memory management will give this data to </w:t>
      </w:r>
      <w:r w:rsidR="00C807C5">
        <w:t>CPU</w:t>
      </w:r>
      <w:r w:rsidRPr="00B667A1">
        <w:t>,</w:t>
      </w:r>
      <w:r w:rsidR="00C807C5">
        <w:t xml:space="preserve"> </w:t>
      </w:r>
      <w:r w:rsidRPr="00B667A1">
        <w:t xml:space="preserve">the user handles the whole process and in the time of </w:t>
      </w:r>
      <w:r w:rsidR="00C807C5">
        <w:t>CPU</w:t>
      </w:r>
      <w:r w:rsidRPr="00B667A1">
        <w:t xml:space="preserve"> demands the data that will not present in main memory it goes to the trapping and operating system comes to main memory and do the authentication for security purpose,</w:t>
      </w:r>
      <w:r w:rsidR="00C807C5">
        <w:t xml:space="preserve"> </w:t>
      </w:r>
      <w:r w:rsidRPr="00B667A1">
        <w:t>the data will read in hard disk therefore the operating system goes to hard disk or logical address space first and search for required process after successful searching it will send that data or process to main memory in a</w:t>
      </w:r>
      <w:r w:rsidR="00AD7573">
        <w:t>n</w:t>
      </w:r>
      <w:r w:rsidRPr="00B667A1">
        <w:t xml:space="preserve"> empty place after that updates in memory management and finally </w:t>
      </w:r>
      <w:r w:rsidR="00C807C5">
        <w:t>CPU</w:t>
      </w:r>
      <w:r w:rsidRPr="00B667A1">
        <w:t xml:space="preserve"> gets the demanded data ,like this the virtual memory helps to find the data and completes the user or </w:t>
      </w:r>
      <w:r w:rsidR="00C807C5">
        <w:t>CPU</w:t>
      </w:r>
      <w:r w:rsidRPr="00B667A1">
        <w:t xml:space="preserve"> demands.</w:t>
      </w:r>
      <w:r w:rsidR="00C54BFE" w:rsidRPr="00C54BFE">
        <w:rPr>
          <w:rStyle w:val="Hyperlink"/>
          <w:rFonts w:ascii="Helvetica" w:hAnsi="Helvetica" w:cs="Helvetica"/>
          <w:color w:val="333333"/>
          <w:sz w:val="21"/>
          <w:szCs w:val="21"/>
          <w:bdr w:val="none" w:sz="0" w:space="0" w:color="auto" w:frame="1"/>
          <w:shd w:val="clear" w:color="auto" w:fill="FFFFFF"/>
        </w:rPr>
        <w:t xml:space="preserve"> </w:t>
      </w:r>
      <w:r w:rsidR="00C54BFE" w:rsidRPr="00C54BFE">
        <w:rPr>
          <w:rStyle w:val="Strong"/>
          <w:b w:val="0"/>
          <w:bCs w:val="0"/>
          <w:bdr w:val="none" w:sz="0" w:space="0" w:color="auto" w:frame="1"/>
          <w:shd w:val="clear" w:color="auto" w:fill="FFFFFF"/>
        </w:rPr>
        <w:t>When the memory is larger than the process then there is a chance for internal fragmentation to occur. So</w:t>
      </w:r>
      <w:r w:rsidR="004F0963">
        <w:rPr>
          <w:rStyle w:val="Strong"/>
          <w:b w:val="0"/>
          <w:bCs w:val="0"/>
          <w:bdr w:val="none" w:sz="0" w:space="0" w:color="auto" w:frame="1"/>
          <w:shd w:val="clear" w:color="auto" w:fill="FFFFFF"/>
        </w:rPr>
        <w:t xml:space="preserve">, </w:t>
      </w:r>
      <w:r w:rsidR="00C54BFE" w:rsidRPr="00C54BFE">
        <w:rPr>
          <w:rStyle w:val="Strong"/>
          <w:b w:val="0"/>
          <w:bCs w:val="0"/>
          <w:bdr w:val="none" w:sz="0" w:space="0" w:color="auto" w:frame="1"/>
          <w:shd w:val="clear" w:color="auto" w:fill="FFFFFF"/>
        </w:rPr>
        <w:t>the process will be larger than the main memory of the computer system.</w:t>
      </w:r>
    </w:p>
    <w:p w14:paraId="0FA14C53" w14:textId="39F9D06A" w:rsidR="00B23D39" w:rsidRDefault="00B23D39" w:rsidP="00B667A1">
      <w:pPr>
        <w:pStyle w:val="NormalWeb"/>
        <w:shd w:val="clear" w:color="auto" w:fill="FFFFFF"/>
        <w:spacing w:before="0" w:beforeAutospacing="0" w:after="240" w:afterAutospacing="0"/>
        <w:jc w:val="both"/>
        <w:textAlignment w:val="baseline"/>
        <w:rPr>
          <w:rStyle w:val="Strong"/>
          <w:b w:val="0"/>
          <w:bCs w:val="0"/>
          <w:bdr w:val="none" w:sz="0" w:space="0" w:color="auto" w:frame="1"/>
          <w:shd w:val="clear" w:color="auto" w:fill="FFFFFF"/>
        </w:rPr>
      </w:pPr>
    </w:p>
    <w:p w14:paraId="3FBD3831" w14:textId="2F62C525" w:rsidR="00B23D39" w:rsidRDefault="00B23D39" w:rsidP="00B667A1">
      <w:pPr>
        <w:pStyle w:val="NormalWeb"/>
        <w:shd w:val="clear" w:color="auto" w:fill="FFFFFF"/>
        <w:spacing w:before="0" w:beforeAutospacing="0" w:after="240" w:afterAutospacing="0"/>
        <w:jc w:val="both"/>
        <w:textAlignment w:val="baseline"/>
        <w:rPr>
          <w:rStyle w:val="Strong"/>
          <w:b w:val="0"/>
          <w:bCs w:val="0"/>
          <w:bdr w:val="none" w:sz="0" w:space="0" w:color="auto" w:frame="1"/>
          <w:shd w:val="clear" w:color="auto" w:fill="FFFFFF"/>
        </w:rPr>
      </w:pPr>
    </w:p>
    <w:p w14:paraId="0CC5D9F3" w14:textId="28C1BBF2" w:rsidR="00B667A1" w:rsidRPr="00B667A1" w:rsidRDefault="00B667A1" w:rsidP="00B667A1">
      <w:pPr>
        <w:tabs>
          <w:tab w:val="left" w:pos="360"/>
          <w:tab w:val="left" w:pos="540"/>
        </w:tabs>
        <w:ind w:left="270"/>
        <w:rPr>
          <w:rFonts w:eastAsia="TimesNewRomanPS-BoldMT" w:cs="SimSun"/>
          <w:bCs/>
          <w:sz w:val="24"/>
          <w:lang w:eastAsia="zh-CN"/>
        </w:rPr>
      </w:pPr>
    </w:p>
    <w:p w14:paraId="65B88690" w14:textId="3433B6BC" w:rsidR="00B975D4" w:rsidRDefault="009E366C" w:rsidP="00B975D4">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lastRenderedPageBreak/>
        <w:t>Describe how many methods can be taken to map virtual address to physical address</w:t>
      </w:r>
      <w:r w:rsidR="00F94B5A">
        <w:rPr>
          <w:rFonts w:eastAsia="TimesNewRomanPS-BoldMT" w:cs="SimSun"/>
          <w:bCs/>
          <w:sz w:val="24"/>
          <w:lang w:eastAsia="zh-CN"/>
        </w:rPr>
        <w:t>, and compare the pros/cons for each</w:t>
      </w:r>
      <w:r w:rsidR="004671D5">
        <w:rPr>
          <w:rFonts w:eastAsia="TimesNewRomanPS-BoldMT" w:cs="SimSun"/>
          <w:bCs/>
          <w:sz w:val="24"/>
          <w:lang w:eastAsia="zh-CN"/>
        </w:rPr>
        <w:t>.</w:t>
      </w:r>
    </w:p>
    <w:p w14:paraId="3EF61D9E" w14:textId="277380AF" w:rsidR="004671D5" w:rsidRDefault="004671D5" w:rsidP="004671D5">
      <w:pPr>
        <w:tabs>
          <w:tab w:val="left" w:pos="360"/>
          <w:tab w:val="left" w:pos="540"/>
        </w:tabs>
        <w:ind w:left="270"/>
        <w:rPr>
          <w:rFonts w:eastAsia="TimesNewRomanPS-BoldMT" w:cs="SimSun"/>
          <w:bCs/>
          <w:sz w:val="24"/>
          <w:lang w:eastAsia="zh-CN"/>
        </w:rPr>
      </w:pPr>
      <w:r>
        <w:rPr>
          <w:rFonts w:eastAsia="TimesNewRomanPS-BoldMT" w:cs="SimSun"/>
          <w:bCs/>
          <w:sz w:val="24"/>
          <w:lang w:eastAsia="zh-CN"/>
        </w:rPr>
        <w:t xml:space="preserve">Answer- </w:t>
      </w:r>
    </w:p>
    <w:p w14:paraId="151C8614" w14:textId="77777777" w:rsidR="004671D5" w:rsidRPr="004671D5" w:rsidRDefault="004671D5" w:rsidP="004671D5">
      <w:pPr>
        <w:tabs>
          <w:tab w:val="left" w:pos="360"/>
          <w:tab w:val="left" w:pos="540"/>
        </w:tabs>
        <w:ind w:left="270"/>
        <w:rPr>
          <w:rFonts w:eastAsia="TimesNewRomanPS-BoldMT" w:cs="SimSun"/>
          <w:bCs/>
          <w:sz w:val="24"/>
          <w:lang w:eastAsia="zh-CN"/>
        </w:rPr>
      </w:pPr>
    </w:p>
    <w:p w14:paraId="6BBFBA41" w14:textId="63707EF1" w:rsidR="00CB7208" w:rsidRPr="00651D8E" w:rsidRDefault="009E366C" w:rsidP="00B975D4">
      <w:pPr>
        <w:tabs>
          <w:tab w:val="left" w:pos="360"/>
          <w:tab w:val="left" w:pos="540"/>
        </w:tabs>
        <w:ind w:left="270"/>
        <w:rPr>
          <w:rFonts w:eastAsia="TimesNewRomanPS-BoldMT" w:cs="SimSun"/>
          <w:bCs/>
          <w:sz w:val="24"/>
          <w:lang w:eastAsia="zh-CN"/>
        </w:rPr>
      </w:pPr>
      <w:r>
        <w:rPr>
          <w:rFonts w:eastAsia="TimesNewRomanPS-BoldMT" w:cs="SimSun"/>
          <w:bCs/>
          <w:sz w:val="24"/>
          <w:lang w:eastAsia="zh-CN"/>
        </w:rPr>
        <w:t xml:space="preserve"> </w:t>
      </w:r>
    </w:p>
    <w:p w14:paraId="43B8F73C" w14:textId="3FC7B75C" w:rsidR="00AA4B50" w:rsidRPr="004671D5" w:rsidRDefault="00AA4B50" w:rsidP="004671D5">
      <w:pPr>
        <w:jc w:val="both"/>
        <w:rPr>
          <w:sz w:val="24"/>
          <w:szCs w:val="22"/>
        </w:rPr>
      </w:pPr>
      <w:r w:rsidRPr="00AA4B50">
        <w:br/>
      </w:r>
      <w:r w:rsidRPr="004671D5">
        <w:rPr>
          <w:sz w:val="24"/>
          <w:szCs w:val="22"/>
        </w:rPr>
        <w:t>To store the data and to manage the processes, we need a large-sized memory and, at the same time, we need to access the data as fast as possible. But if we increase the size of memory, the access time will also increase and, as we know, the CPU always generates addresses for secondary memory, i.e. logical addresses. But we want to access the main memory, so we need Address translation of logical address into physical address.</w:t>
      </w:r>
      <w:r w:rsidRPr="004671D5">
        <w:rPr>
          <w:sz w:val="24"/>
          <w:szCs w:val="22"/>
        </w:rPr>
        <w:br/>
        <w:t xml:space="preserve">The main memory interacts with both the user processes and the operating </w:t>
      </w:r>
      <w:r w:rsidR="00F154D8" w:rsidRPr="004671D5">
        <w:rPr>
          <w:sz w:val="24"/>
          <w:szCs w:val="22"/>
        </w:rPr>
        <w:t>system. So</w:t>
      </w:r>
      <w:r w:rsidRPr="004671D5">
        <w:rPr>
          <w:sz w:val="24"/>
          <w:szCs w:val="22"/>
        </w:rPr>
        <w:t xml:space="preserve"> we need to efficiently use the main </w:t>
      </w:r>
      <w:r w:rsidR="00F154D8" w:rsidRPr="004671D5">
        <w:rPr>
          <w:sz w:val="24"/>
          <w:szCs w:val="22"/>
        </w:rPr>
        <w:t>memory. Main</w:t>
      </w:r>
      <w:r w:rsidRPr="004671D5">
        <w:rPr>
          <w:sz w:val="24"/>
          <w:szCs w:val="22"/>
        </w:rPr>
        <w:t xml:space="preserve"> memory is divided into non-overlapping memory regions called partitions.</w:t>
      </w:r>
    </w:p>
    <w:p w14:paraId="29F18740" w14:textId="77777777" w:rsidR="00AA4B50" w:rsidRPr="004671D5" w:rsidRDefault="00AA4B50" w:rsidP="004671D5">
      <w:pPr>
        <w:jc w:val="both"/>
        <w:rPr>
          <w:sz w:val="24"/>
          <w:szCs w:val="22"/>
        </w:rPr>
      </w:pPr>
      <w:r w:rsidRPr="004671D5">
        <w:rPr>
          <w:sz w:val="24"/>
          <w:szCs w:val="22"/>
        </w:rPr>
        <w:t>The main memory can be broadly allocated in two ways –</w:t>
      </w:r>
    </w:p>
    <w:p w14:paraId="31DE5C8C" w14:textId="4AE6993E" w:rsidR="00AA4B50" w:rsidRPr="004671D5" w:rsidRDefault="004671D5" w:rsidP="004671D5">
      <w:pPr>
        <w:jc w:val="both"/>
        <w:rPr>
          <w:sz w:val="24"/>
          <w:szCs w:val="22"/>
        </w:rPr>
      </w:pPr>
      <w:r>
        <w:rPr>
          <w:sz w:val="24"/>
          <w:szCs w:val="22"/>
        </w:rPr>
        <w:t xml:space="preserve">1. </w:t>
      </w:r>
      <w:r w:rsidR="00AA4B50" w:rsidRPr="004671D5">
        <w:rPr>
          <w:sz w:val="24"/>
          <w:szCs w:val="22"/>
        </w:rPr>
        <w:t>Contiguous memory allocation</w:t>
      </w:r>
    </w:p>
    <w:p w14:paraId="3A912679" w14:textId="1E395BCB" w:rsidR="00AA4B50" w:rsidRDefault="004671D5" w:rsidP="004671D5">
      <w:pPr>
        <w:jc w:val="both"/>
        <w:rPr>
          <w:sz w:val="24"/>
          <w:szCs w:val="22"/>
        </w:rPr>
      </w:pPr>
      <w:r>
        <w:rPr>
          <w:sz w:val="24"/>
          <w:szCs w:val="22"/>
        </w:rPr>
        <w:t>2.</w:t>
      </w:r>
      <w:r w:rsidR="00AA4B50" w:rsidRPr="004671D5">
        <w:rPr>
          <w:sz w:val="24"/>
          <w:szCs w:val="22"/>
        </w:rPr>
        <w:t>Non-Contiguous memory allocation </w:t>
      </w:r>
    </w:p>
    <w:p w14:paraId="19834CDF" w14:textId="77777777" w:rsidR="004671D5" w:rsidRPr="004671D5" w:rsidRDefault="004671D5" w:rsidP="004671D5">
      <w:pPr>
        <w:jc w:val="both"/>
        <w:rPr>
          <w:sz w:val="24"/>
          <w:szCs w:val="22"/>
        </w:rPr>
      </w:pPr>
    </w:p>
    <w:p w14:paraId="6D7DD1F6" w14:textId="7894AE5A" w:rsidR="00AA4B50" w:rsidRPr="004671D5" w:rsidRDefault="00AA4B50" w:rsidP="004671D5">
      <w:pPr>
        <w:jc w:val="both"/>
        <w:rPr>
          <w:sz w:val="24"/>
          <w:szCs w:val="22"/>
        </w:rPr>
      </w:pPr>
      <w:r w:rsidRPr="004671D5">
        <w:rPr>
          <w:sz w:val="24"/>
          <w:szCs w:val="22"/>
        </w:rPr>
        <w:t xml:space="preserve">Contiguous memory allocation can be categorized into two </w:t>
      </w:r>
      <w:r w:rsidR="00F154D8" w:rsidRPr="004671D5">
        <w:rPr>
          <w:sz w:val="24"/>
          <w:szCs w:val="22"/>
        </w:rPr>
        <w:t>ways:</w:t>
      </w:r>
    </w:p>
    <w:p w14:paraId="0EECBAB0" w14:textId="7EFA19E8" w:rsidR="00AA4B50" w:rsidRPr="004671D5" w:rsidRDefault="004671D5" w:rsidP="004671D5">
      <w:pPr>
        <w:jc w:val="both"/>
        <w:rPr>
          <w:sz w:val="24"/>
          <w:szCs w:val="22"/>
        </w:rPr>
      </w:pPr>
      <w:r>
        <w:rPr>
          <w:sz w:val="24"/>
          <w:szCs w:val="22"/>
        </w:rPr>
        <w:t>1.</w:t>
      </w:r>
      <w:r w:rsidR="00AA4B50" w:rsidRPr="004671D5">
        <w:rPr>
          <w:sz w:val="24"/>
          <w:szCs w:val="22"/>
        </w:rPr>
        <w:t>Fixed partition scheme</w:t>
      </w:r>
    </w:p>
    <w:p w14:paraId="2AC2B034" w14:textId="60E16061" w:rsidR="00AA4B50" w:rsidRDefault="004671D5" w:rsidP="004671D5">
      <w:pPr>
        <w:jc w:val="both"/>
        <w:rPr>
          <w:sz w:val="24"/>
          <w:szCs w:val="22"/>
        </w:rPr>
      </w:pPr>
      <w:r>
        <w:rPr>
          <w:sz w:val="24"/>
          <w:szCs w:val="22"/>
        </w:rPr>
        <w:t>2.</w:t>
      </w:r>
      <w:r w:rsidR="00AA4B50" w:rsidRPr="004671D5">
        <w:rPr>
          <w:sz w:val="24"/>
          <w:szCs w:val="22"/>
        </w:rPr>
        <w:t>Variable partition scheme.</w:t>
      </w:r>
    </w:p>
    <w:p w14:paraId="413B44E0" w14:textId="77777777" w:rsidR="004671D5" w:rsidRPr="004671D5" w:rsidRDefault="004671D5" w:rsidP="004671D5">
      <w:pPr>
        <w:jc w:val="both"/>
        <w:rPr>
          <w:sz w:val="24"/>
          <w:szCs w:val="22"/>
        </w:rPr>
      </w:pPr>
    </w:p>
    <w:p w14:paraId="09EE928F" w14:textId="77777777" w:rsidR="00AA4B50" w:rsidRPr="004671D5" w:rsidRDefault="00AA4B50" w:rsidP="004671D5">
      <w:pPr>
        <w:jc w:val="both"/>
        <w:rPr>
          <w:sz w:val="24"/>
          <w:szCs w:val="22"/>
        </w:rPr>
      </w:pPr>
      <w:r w:rsidRPr="004671D5">
        <w:rPr>
          <w:sz w:val="24"/>
          <w:szCs w:val="22"/>
        </w:rPr>
        <w:t>Different Partition Allocation methods are used in Contiguous memory allocations –</w:t>
      </w:r>
    </w:p>
    <w:p w14:paraId="20793F5C" w14:textId="13C05641" w:rsidR="00AA4B50" w:rsidRPr="004671D5" w:rsidRDefault="00AA4B50" w:rsidP="004671D5">
      <w:pPr>
        <w:pStyle w:val="ListParagraph"/>
        <w:numPr>
          <w:ilvl w:val="0"/>
          <w:numId w:val="23"/>
        </w:numPr>
        <w:jc w:val="both"/>
        <w:rPr>
          <w:sz w:val="24"/>
          <w:szCs w:val="22"/>
        </w:rPr>
      </w:pPr>
      <w:r w:rsidRPr="004671D5">
        <w:rPr>
          <w:sz w:val="24"/>
          <w:szCs w:val="22"/>
        </w:rPr>
        <w:t>First Fit</w:t>
      </w:r>
    </w:p>
    <w:p w14:paraId="668063DE" w14:textId="73AF8951" w:rsidR="00AA4B50" w:rsidRPr="004671D5" w:rsidRDefault="00AA4B50" w:rsidP="004671D5">
      <w:pPr>
        <w:pStyle w:val="ListParagraph"/>
        <w:numPr>
          <w:ilvl w:val="0"/>
          <w:numId w:val="23"/>
        </w:numPr>
        <w:jc w:val="both"/>
        <w:rPr>
          <w:sz w:val="24"/>
          <w:szCs w:val="22"/>
        </w:rPr>
      </w:pPr>
      <w:r w:rsidRPr="004671D5">
        <w:rPr>
          <w:sz w:val="24"/>
          <w:szCs w:val="22"/>
        </w:rPr>
        <w:t>Best Fit </w:t>
      </w:r>
    </w:p>
    <w:p w14:paraId="6684255F" w14:textId="5025D49E" w:rsidR="00AA4B50" w:rsidRPr="004671D5" w:rsidRDefault="00AA4B50" w:rsidP="004671D5">
      <w:pPr>
        <w:pStyle w:val="ListParagraph"/>
        <w:numPr>
          <w:ilvl w:val="0"/>
          <w:numId w:val="23"/>
        </w:numPr>
        <w:jc w:val="both"/>
        <w:rPr>
          <w:sz w:val="24"/>
          <w:szCs w:val="22"/>
        </w:rPr>
      </w:pPr>
      <w:r w:rsidRPr="004671D5">
        <w:rPr>
          <w:sz w:val="24"/>
          <w:szCs w:val="22"/>
        </w:rPr>
        <w:t>Worst Fit</w:t>
      </w:r>
    </w:p>
    <w:p w14:paraId="769A92A9" w14:textId="6B180F45" w:rsidR="00AA4B50" w:rsidRPr="004671D5" w:rsidRDefault="00AA4B50" w:rsidP="004671D5">
      <w:pPr>
        <w:pStyle w:val="ListParagraph"/>
        <w:numPr>
          <w:ilvl w:val="0"/>
          <w:numId w:val="23"/>
        </w:numPr>
        <w:jc w:val="both"/>
        <w:rPr>
          <w:sz w:val="24"/>
          <w:szCs w:val="22"/>
        </w:rPr>
      </w:pPr>
      <w:r w:rsidRPr="004671D5">
        <w:rPr>
          <w:sz w:val="24"/>
          <w:szCs w:val="22"/>
        </w:rPr>
        <w:t>Next Fit</w:t>
      </w:r>
    </w:p>
    <w:p w14:paraId="22F965D7" w14:textId="373B7F8C" w:rsidR="00AA4B50" w:rsidRPr="004671D5" w:rsidRDefault="00AA4B50" w:rsidP="004671D5">
      <w:pPr>
        <w:jc w:val="both"/>
        <w:rPr>
          <w:sz w:val="24"/>
          <w:szCs w:val="22"/>
        </w:rPr>
      </w:pPr>
      <w:r w:rsidRPr="004671D5">
        <w:rPr>
          <w:sz w:val="24"/>
          <w:szCs w:val="22"/>
        </w:rPr>
        <w:t>Non-Contiguous memory allocation can be categorized into many ways:</w:t>
      </w:r>
    </w:p>
    <w:p w14:paraId="00990198" w14:textId="0C915D29" w:rsidR="008C2272" w:rsidRPr="004671D5" w:rsidRDefault="008C2272" w:rsidP="004671D5">
      <w:pPr>
        <w:pStyle w:val="ListParagraph"/>
        <w:numPr>
          <w:ilvl w:val="0"/>
          <w:numId w:val="22"/>
        </w:numPr>
        <w:jc w:val="both"/>
        <w:rPr>
          <w:sz w:val="24"/>
          <w:szCs w:val="22"/>
        </w:rPr>
      </w:pPr>
      <w:r w:rsidRPr="004671D5">
        <w:rPr>
          <w:sz w:val="24"/>
          <w:szCs w:val="22"/>
        </w:rPr>
        <w:t>Base and Bound</w:t>
      </w:r>
    </w:p>
    <w:p w14:paraId="54C4BA1A" w14:textId="6FD21482" w:rsidR="00AA4B50" w:rsidRPr="004671D5" w:rsidRDefault="00AA4B50" w:rsidP="004671D5">
      <w:pPr>
        <w:pStyle w:val="ListParagraph"/>
        <w:numPr>
          <w:ilvl w:val="0"/>
          <w:numId w:val="22"/>
        </w:numPr>
        <w:jc w:val="both"/>
        <w:rPr>
          <w:sz w:val="24"/>
          <w:szCs w:val="22"/>
        </w:rPr>
      </w:pPr>
      <w:r w:rsidRPr="004671D5">
        <w:rPr>
          <w:sz w:val="24"/>
          <w:szCs w:val="22"/>
        </w:rPr>
        <w:t>Paging</w:t>
      </w:r>
    </w:p>
    <w:p w14:paraId="1A245ED9" w14:textId="237A898C" w:rsidR="00AA4B50" w:rsidRPr="004671D5" w:rsidRDefault="00F154D8" w:rsidP="004671D5">
      <w:pPr>
        <w:pStyle w:val="ListParagraph"/>
        <w:numPr>
          <w:ilvl w:val="0"/>
          <w:numId w:val="22"/>
        </w:numPr>
        <w:jc w:val="both"/>
        <w:rPr>
          <w:sz w:val="24"/>
          <w:szCs w:val="22"/>
        </w:rPr>
      </w:pPr>
      <w:r w:rsidRPr="004671D5">
        <w:rPr>
          <w:sz w:val="24"/>
          <w:szCs w:val="22"/>
        </w:rPr>
        <w:t>Multilevel</w:t>
      </w:r>
      <w:r w:rsidR="00AA4B50" w:rsidRPr="004671D5">
        <w:rPr>
          <w:sz w:val="24"/>
          <w:szCs w:val="22"/>
        </w:rPr>
        <w:t xml:space="preserve"> paging</w:t>
      </w:r>
    </w:p>
    <w:p w14:paraId="005777CA" w14:textId="3C044BE3" w:rsidR="00AA4B50" w:rsidRPr="004671D5" w:rsidRDefault="00AA4B50" w:rsidP="004671D5">
      <w:pPr>
        <w:pStyle w:val="ListParagraph"/>
        <w:numPr>
          <w:ilvl w:val="0"/>
          <w:numId w:val="22"/>
        </w:numPr>
        <w:jc w:val="both"/>
        <w:rPr>
          <w:sz w:val="24"/>
          <w:szCs w:val="22"/>
        </w:rPr>
      </w:pPr>
      <w:r w:rsidRPr="004671D5">
        <w:rPr>
          <w:sz w:val="24"/>
          <w:szCs w:val="22"/>
        </w:rPr>
        <w:t>Inverted paging</w:t>
      </w:r>
    </w:p>
    <w:p w14:paraId="78838EBA" w14:textId="37FD931F" w:rsidR="00AA4B50" w:rsidRPr="004671D5" w:rsidRDefault="00AA4B50" w:rsidP="004671D5">
      <w:pPr>
        <w:pStyle w:val="ListParagraph"/>
        <w:numPr>
          <w:ilvl w:val="0"/>
          <w:numId w:val="22"/>
        </w:numPr>
        <w:jc w:val="both"/>
        <w:rPr>
          <w:sz w:val="24"/>
          <w:szCs w:val="22"/>
        </w:rPr>
      </w:pPr>
      <w:r w:rsidRPr="004671D5">
        <w:rPr>
          <w:sz w:val="24"/>
          <w:szCs w:val="22"/>
        </w:rPr>
        <w:t>Segmented paging</w:t>
      </w:r>
    </w:p>
    <w:p w14:paraId="78AC261C" w14:textId="37C006D3" w:rsidR="00F929BA" w:rsidRPr="00F929BA" w:rsidRDefault="00F929BA" w:rsidP="002A06D0">
      <w:pPr>
        <w:tabs>
          <w:tab w:val="left" w:pos="360"/>
          <w:tab w:val="left" w:pos="540"/>
        </w:tabs>
        <w:ind w:left="270"/>
        <w:rPr>
          <w:rFonts w:ascii="Arial" w:hAnsi="Arial" w:cs="Arial"/>
          <w:color w:val="031728"/>
          <w:sz w:val="32"/>
          <w:szCs w:val="32"/>
          <w:lang w:eastAsia="zh-CN"/>
        </w:rPr>
      </w:pPr>
    </w:p>
    <w:p w14:paraId="5E781EBF" w14:textId="0B009E2F" w:rsidR="00B23D39" w:rsidRPr="00025204" w:rsidRDefault="00B23D39" w:rsidP="00B23D39">
      <w:pPr>
        <w:jc w:val="both"/>
        <w:rPr>
          <w:sz w:val="24"/>
          <w:szCs w:val="22"/>
        </w:rPr>
      </w:pPr>
      <w:r w:rsidRPr="00025204">
        <w:rPr>
          <w:sz w:val="24"/>
          <w:szCs w:val="22"/>
        </w:rPr>
        <w:t xml:space="preserve">Mapping Virtual Addresses to Physical </w:t>
      </w:r>
      <w:r w:rsidR="00F154D8" w:rsidRPr="00025204">
        <w:rPr>
          <w:sz w:val="24"/>
          <w:szCs w:val="22"/>
        </w:rPr>
        <w:t>Addresses:</w:t>
      </w:r>
      <w:r w:rsidR="00025204">
        <w:rPr>
          <w:sz w:val="24"/>
          <w:szCs w:val="22"/>
        </w:rPr>
        <w:t xml:space="preserve"> </w:t>
      </w:r>
      <w:r w:rsidRPr="00025204">
        <w:rPr>
          <w:sz w:val="24"/>
          <w:szCs w:val="22"/>
        </w:rPr>
        <w:t xml:space="preserve">In Contiguous memory allocation mapping from virtual addresses to physical addresses is not a difficult task, because if we take a process from secondary memory and copy it to the main memory, the </w:t>
      </w:r>
      <w:r w:rsidR="00F154D8" w:rsidRPr="00025204">
        <w:rPr>
          <w:sz w:val="24"/>
          <w:szCs w:val="22"/>
        </w:rPr>
        <w:t>addresses will</w:t>
      </w:r>
      <w:r w:rsidRPr="00025204">
        <w:rPr>
          <w:sz w:val="24"/>
          <w:szCs w:val="22"/>
        </w:rPr>
        <w:t xml:space="preserve"> be stored in a contiguous manner, so if we know the base address of the process, we can find out the next addresses. </w:t>
      </w:r>
      <w:r w:rsidR="00025204" w:rsidRPr="00025204">
        <w:rPr>
          <w:sz w:val="24"/>
          <w:szCs w:val="22"/>
        </w:rPr>
        <w:t xml:space="preserve"> In non-contiguous memory allocation, different parts of a process </w:t>
      </w:r>
      <w:r w:rsidR="00F154D8" w:rsidRPr="00025204">
        <w:rPr>
          <w:sz w:val="24"/>
          <w:szCs w:val="22"/>
        </w:rPr>
        <w:t>are</w:t>
      </w:r>
      <w:r w:rsidR="00025204" w:rsidRPr="00025204">
        <w:rPr>
          <w:sz w:val="24"/>
          <w:szCs w:val="22"/>
        </w:rPr>
        <w:t xml:space="preserve"> allocated different places in Main Memory</w:t>
      </w:r>
      <w:r w:rsidR="00025204" w:rsidRPr="00025204">
        <w:rPr>
          <w:sz w:val="24"/>
          <w:szCs w:val="22"/>
        </w:rPr>
        <w:t xml:space="preserve">. </w:t>
      </w:r>
      <w:r w:rsidR="00025204" w:rsidRPr="00025204">
        <w:rPr>
          <w:sz w:val="24"/>
          <w:szCs w:val="22"/>
        </w:rPr>
        <w:t>in Non-Contiguous allocation, process can be divided into different parts and hence filling the space in main memory.</w:t>
      </w:r>
    </w:p>
    <w:p w14:paraId="41406C1D" w14:textId="251D5582" w:rsidR="00B23D39" w:rsidRPr="00025204" w:rsidRDefault="00BD0E91" w:rsidP="00025204">
      <w:pPr>
        <w:pStyle w:val="ListParagraph"/>
        <w:numPr>
          <w:ilvl w:val="0"/>
          <w:numId w:val="24"/>
        </w:numPr>
        <w:jc w:val="both"/>
        <w:rPr>
          <w:sz w:val="24"/>
          <w:szCs w:val="22"/>
        </w:rPr>
      </w:pPr>
      <w:r w:rsidRPr="00025204">
        <w:rPr>
          <w:sz w:val="24"/>
          <w:szCs w:val="22"/>
        </w:rPr>
        <w:t xml:space="preserve">Base and </w:t>
      </w:r>
      <w:r w:rsidR="00F154D8" w:rsidRPr="00025204">
        <w:rPr>
          <w:sz w:val="24"/>
          <w:szCs w:val="22"/>
        </w:rPr>
        <w:t>bound</w:t>
      </w:r>
      <w:r w:rsidRPr="00025204">
        <w:rPr>
          <w:sz w:val="24"/>
          <w:szCs w:val="22"/>
        </w:rPr>
        <w:t xml:space="preserve"> </w:t>
      </w:r>
      <w:r w:rsidR="00B23D39" w:rsidRPr="00025204">
        <w:rPr>
          <w:sz w:val="24"/>
          <w:szCs w:val="22"/>
        </w:rPr>
        <w:t>– </w:t>
      </w:r>
    </w:p>
    <w:p w14:paraId="5F807AF6" w14:textId="77777777" w:rsidR="00B23D39" w:rsidRPr="00025204" w:rsidRDefault="00B23D39" w:rsidP="00025204">
      <w:pPr>
        <w:ind w:left="360"/>
        <w:jc w:val="both"/>
        <w:rPr>
          <w:sz w:val="24"/>
          <w:szCs w:val="22"/>
        </w:rPr>
      </w:pPr>
      <w:r w:rsidRPr="00025204">
        <w:rPr>
          <w:sz w:val="24"/>
          <w:szCs w:val="22"/>
        </w:rPr>
        <w:t>Base Register (Relocation Register) </w:t>
      </w:r>
    </w:p>
    <w:p w14:paraId="5EFA14D2" w14:textId="792A7148" w:rsidR="00B23D39" w:rsidRPr="00025204" w:rsidRDefault="00BD0E91" w:rsidP="00025204">
      <w:pPr>
        <w:ind w:left="360"/>
        <w:jc w:val="both"/>
        <w:rPr>
          <w:sz w:val="24"/>
          <w:szCs w:val="22"/>
        </w:rPr>
      </w:pPr>
      <w:r w:rsidRPr="00025204">
        <w:rPr>
          <w:sz w:val="24"/>
          <w:szCs w:val="22"/>
        </w:rPr>
        <w:t xml:space="preserve">Bound or </w:t>
      </w:r>
      <w:r w:rsidR="00B23D39" w:rsidRPr="00025204">
        <w:rPr>
          <w:sz w:val="24"/>
          <w:szCs w:val="22"/>
        </w:rPr>
        <w:t>Limit Register. </w:t>
      </w:r>
    </w:p>
    <w:p w14:paraId="3AFD93E2" w14:textId="77777777" w:rsidR="00B23D39" w:rsidRPr="00025204" w:rsidRDefault="00B23D39" w:rsidP="00025204">
      <w:pPr>
        <w:ind w:left="360"/>
        <w:jc w:val="both"/>
        <w:rPr>
          <w:sz w:val="24"/>
          <w:szCs w:val="22"/>
        </w:rPr>
      </w:pPr>
      <w:r w:rsidRPr="00025204">
        <w:rPr>
          <w:sz w:val="24"/>
          <w:szCs w:val="22"/>
        </w:rPr>
        <w:t>Base Register – contains the starting physical address of the process.</w:t>
      </w:r>
      <w:r w:rsidRPr="00025204">
        <w:rPr>
          <w:sz w:val="24"/>
          <w:szCs w:val="22"/>
        </w:rPr>
        <w:br/>
        <w:t>Limit Register -mentions the limit relative to the base address on the region occupied by the process. </w:t>
      </w:r>
    </w:p>
    <w:p w14:paraId="2D1F058B" w14:textId="61E4404B" w:rsidR="00B23D39" w:rsidRPr="00025204" w:rsidRDefault="00B23D39" w:rsidP="00025204">
      <w:pPr>
        <w:ind w:left="360"/>
        <w:jc w:val="both"/>
        <w:rPr>
          <w:sz w:val="24"/>
          <w:szCs w:val="22"/>
        </w:rPr>
      </w:pPr>
      <w:r w:rsidRPr="00025204">
        <w:rPr>
          <w:sz w:val="24"/>
          <w:szCs w:val="22"/>
        </w:rPr>
        <w:t xml:space="preserve">The logical address generated by the CPU is first checked by the limit register, If the value of the logical address generated is less than the value of the limit register, the base address </w:t>
      </w:r>
      <w:r w:rsidRPr="00025204">
        <w:rPr>
          <w:sz w:val="24"/>
          <w:szCs w:val="22"/>
        </w:rPr>
        <w:lastRenderedPageBreak/>
        <w:t>stored in the relocation register is added to the logical address to get the physical address of the memory location.</w:t>
      </w:r>
      <w:r w:rsidRPr="00025204">
        <w:rPr>
          <w:sz w:val="24"/>
          <w:szCs w:val="22"/>
        </w:rPr>
        <w:br/>
        <w:t xml:space="preserve">If the logical address value is greater than the limit register, then the CPU traps to the OS, </w:t>
      </w:r>
      <w:r w:rsidR="00025204" w:rsidRPr="00025204">
        <w:rPr>
          <w:noProof/>
          <w:sz w:val="24"/>
          <w:szCs w:val="22"/>
        </w:rPr>
        <w:drawing>
          <wp:anchor distT="0" distB="0" distL="114300" distR="114300" simplePos="0" relativeHeight="251660288" behindDoc="0" locked="0" layoutInCell="1" allowOverlap="1" wp14:anchorId="07DF9ED5" wp14:editId="0A25FF8A">
            <wp:simplePos x="0" y="0"/>
            <wp:positionH relativeFrom="column">
              <wp:posOffset>289560</wp:posOffset>
            </wp:positionH>
            <wp:positionV relativeFrom="paragraph">
              <wp:posOffset>792480</wp:posOffset>
            </wp:positionV>
            <wp:extent cx="5516880" cy="3199765"/>
            <wp:effectExtent l="0" t="0" r="7620" b="635"/>
            <wp:wrapThrough wrapText="bothSides">
              <wp:wrapPolygon edited="0">
                <wp:start x="0" y="0"/>
                <wp:lineTo x="0" y="21476"/>
                <wp:lineTo x="21555" y="21476"/>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204">
        <w:rPr>
          <w:sz w:val="24"/>
          <w:szCs w:val="22"/>
        </w:rPr>
        <w:t>and the OS terminates the program by giving fatal error.</w:t>
      </w:r>
    </w:p>
    <w:p w14:paraId="31F339B7" w14:textId="24764E9C" w:rsidR="00E3669D" w:rsidRDefault="00E3669D" w:rsidP="00F929BA">
      <w:pPr>
        <w:tabs>
          <w:tab w:val="left" w:pos="360"/>
          <w:tab w:val="left" w:pos="540"/>
        </w:tabs>
        <w:ind w:left="270"/>
        <w:rPr>
          <w:rFonts w:eastAsia="TimesNewRomanPS-BoldMT" w:cs="SimSun"/>
          <w:bCs/>
          <w:sz w:val="24"/>
          <w:lang w:eastAsia="zh-CN"/>
        </w:rPr>
      </w:pPr>
    </w:p>
    <w:p w14:paraId="1B6A4285" w14:textId="40EDBEE8" w:rsidR="00F929BA" w:rsidRDefault="00E3669D" w:rsidP="00E3669D">
      <w:pPr>
        <w:jc w:val="both"/>
        <w:rPr>
          <w:sz w:val="24"/>
          <w:szCs w:val="22"/>
        </w:rPr>
      </w:pPr>
      <w:r w:rsidRPr="00025204">
        <w:rPr>
          <w:sz w:val="24"/>
          <w:szCs w:val="22"/>
        </w:rPr>
        <w:t>In Non-Contiguous Memory allocation, processes can be allocated anywhere in available space. The address translation in non-contiguous memory allocation is difficult.</w:t>
      </w:r>
      <w:r w:rsidRPr="00025204">
        <w:rPr>
          <w:sz w:val="24"/>
          <w:szCs w:val="22"/>
        </w:rPr>
        <w:br/>
        <w:t>There are several techniques used for address translation in noncontiguous memory allocation like Paging, Multilevel paging, Inverted paging, Segmentation, Segmented paging. Different data structures and hardware support like TLB are required in these techniques.</w:t>
      </w:r>
    </w:p>
    <w:p w14:paraId="7BC1B367" w14:textId="77777777" w:rsidR="00723B33" w:rsidRPr="00025204" w:rsidRDefault="00723B33" w:rsidP="00E3669D">
      <w:pPr>
        <w:jc w:val="both"/>
        <w:rPr>
          <w:sz w:val="24"/>
          <w:szCs w:val="22"/>
        </w:rPr>
      </w:pPr>
    </w:p>
    <w:p w14:paraId="67646E7C" w14:textId="1CB4DB71" w:rsidR="00A5081B" w:rsidRDefault="004671D5" w:rsidP="00E3669D">
      <w:pPr>
        <w:jc w:val="both"/>
      </w:pPr>
      <w:r>
        <w:t>Pro and cons of base and bound-</w:t>
      </w:r>
    </w:p>
    <w:p w14:paraId="615331C0" w14:textId="76D0B764" w:rsidR="004671D5" w:rsidRDefault="004671D5" w:rsidP="004671D5">
      <w:pPr>
        <w:rPr>
          <w:sz w:val="24"/>
          <w:szCs w:val="22"/>
        </w:rPr>
      </w:pPr>
      <w:r>
        <w:rPr>
          <w:sz w:val="24"/>
          <w:szCs w:val="22"/>
        </w:rPr>
        <w:t>Pros-</w:t>
      </w:r>
      <w:r w:rsidRPr="004671D5">
        <w:rPr>
          <w:sz w:val="24"/>
          <w:szCs w:val="22"/>
        </w:rPr>
        <w:br/>
        <w:t>• OS protection and program isolation</w:t>
      </w:r>
      <w:r w:rsidRPr="004671D5">
        <w:rPr>
          <w:sz w:val="24"/>
          <w:szCs w:val="22"/>
        </w:rPr>
        <w:br/>
        <w:t>• Low overhead address translation</w:t>
      </w:r>
      <w:r w:rsidRPr="004671D5">
        <w:rPr>
          <w:sz w:val="24"/>
          <w:szCs w:val="22"/>
        </w:rPr>
        <w:br/>
      </w:r>
      <w:r>
        <w:rPr>
          <w:sz w:val="24"/>
          <w:szCs w:val="22"/>
        </w:rPr>
        <w:t>Cons-</w:t>
      </w:r>
      <w:r w:rsidRPr="004671D5">
        <w:rPr>
          <w:sz w:val="24"/>
          <w:szCs w:val="22"/>
        </w:rPr>
        <w:br/>
        <w:t>• Expandable heap</w:t>
      </w:r>
      <w:r>
        <w:rPr>
          <w:sz w:val="24"/>
          <w:szCs w:val="22"/>
        </w:rPr>
        <w:t xml:space="preserve"> Issue</w:t>
      </w:r>
      <w:r w:rsidRPr="004671D5">
        <w:rPr>
          <w:sz w:val="24"/>
          <w:szCs w:val="22"/>
        </w:rPr>
        <w:t xml:space="preserve">  </w:t>
      </w:r>
      <w:r w:rsidRPr="004671D5">
        <w:rPr>
          <w:sz w:val="24"/>
          <w:szCs w:val="22"/>
        </w:rPr>
        <w:br/>
        <w:t>• Expandable stack</w:t>
      </w:r>
      <w:r>
        <w:rPr>
          <w:sz w:val="24"/>
          <w:szCs w:val="22"/>
        </w:rPr>
        <w:t xml:space="preserve"> Issue</w:t>
      </w:r>
      <w:r w:rsidRPr="004671D5">
        <w:rPr>
          <w:sz w:val="24"/>
          <w:szCs w:val="22"/>
        </w:rPr>
        <w:br/>
        <w:t>• Memory sharing between processes</w:t>
      </w:r>
      <w:r>
        <w:rPr>
          <w:sz w:val="24"/>
          <w:szCs w:val="22"/>
        </w:rPr>
        <w:t xml:space="preserve"> -overwriting</w:t>
      </w:r>
      <w:r w:rsidRPr="004671D5">
        <w:rPr>
          <w:sz w:val="24"/>
          <w:szCs w:val="22"/>
        </w:rPr>
        <w:br/>
        <w:t xml:space="preserve">• </w:t>
      </w:r>
      <w:r w:rsidR="00F154D8" w:rsidRPr="004671D5">
        <w:rPr>
          <w:sz w:val="24"/>
          <w:szCs w:val="22"/>
        </w:rPr>
        <w:t>non-relative</w:t>
      </w:r>
      <w:r w:rsidRPr="004671D5">
        <w:rPr>
          <w:sz w:val="24"/>
          <w:szCs w:val="22"/>
        </w:rPr>
        <w:t xml:space="preserve"> addresses – hard to move memory around</w:t>
      </w:r>
      <w:r w:rsidRPr="004671D5">
        <w:rPr>
          <w:sz w:val="24"/>
          <w:szCs w:val="22"/>
        </w:rPr>
        <w:br/>
        <w:t>• Memory fragmentation</w:t>
      </w:r>
    </w:p>
    <w:p w14:paraId="4C9D001C" w14:textId="77777777" w:rsidR="004671D5" w:rsidRPr="004671D5" w:rsidRDefault="004671D5" w:rsidP="004671D5">
      <w:pPr>
        <w:rPr>
          <w:sz w:val="24"/>
          <w:szCs w:val="22"/>
        </w:rPr>
      </w:pPr>
    </w:p>
    <w:p w14:paraId="05996328" w14:textId="3519C519" w:rsidR="00A5081B" w:rsidRPr="00723B33" w:rsidRDefault="00A5081B" w:rsidP="00723B33">
      <w:pPr>
        <w:pStyle w:val="ListParagraph"/>
        <w:numPr>
          <w:ilvl w:val="0"/>
          <w:numId w:val="24"/>
        </w:numPr>
        <w:jc w:val="both"/>
        <w:rPr>
          <w:sz w:val="24"/>
          <w:szCs w:val="22"/>
        </w:rPr>
      </w:pPr>
      <w:r w:rsidRPr="00723B33">
        <w:rPr>
          <w:sz w:val="24"/>
          <w:szCs w:val="22"/>
        </w:rPr>
        <w:t>Paging –</w:t>
      </w:r>
    </w:p>
    <w:p w14:paraId="6A85F1A0" w14:textId="77777777" w:rsidR="00A5081B" w:rsidRPr="00723B33" w:rsidRDefault="00A5081B" w:rsidP="00A5081B">
      <w:pPr>
        <w:rPr>
          <w:sz w:val="24"/>
          <w:szCs w:val="22"/>
        </w:rPr>
      </w:pPr>
      <w:r w:rsidRPr="00723B33">
        <w:rPr>
          <w:sz w:val="24"/>
          <w:szCs w:val="22"/>
        </w:rPr>
        <w:t>Paging is a memory management scheme that eliminates the need for contiguous allocation of physical memory. This scheme permits the physical address space of a process to be non – contiguous.</w:t>
      </w:r>
    </w:p>
    <w:p w14:paraId="2F937AF7" w14:textId="77777777" w:rsidR="00A5081B" w:rsidRPr="00723B33" w:rsidRDefault="00A5081B" w:rsidP="00A5081B">
      <w:pPr>
        <w:rPr>
          <w:sz w:val="24"/>
          <w:szCs w:val="22"/>
        </w:rPr>
      </w:pPr>
      <w:r w:rsidRPr="00723B33">
        <w:rPr>
          <w:sz w:val="24"/>
          <w:szCs w:val="22"/>
        </w:rPr>
        <w:t>Logical Address or Virtual Address (represented in bits): An address generated by the CPU</w:t>
      </w:r>
    </w:p>
    <w:p w14:paraId="47E12887" w14:textId="04F0B6B1" w:rsidR="00A5081B" w:rsidRPr="00723B33" w:rsidRDefault="00A5081B" w:rsidP="00A5081B">
      <w:pPr>
        <w:rPr>
          <w:sz w:val="24"/>
        </w:rPr>
      </w:pPr>
      <w:r w:rsidRPr="00723B33">
        <w:rPr>
          <w:sz w:val="24"/>
          <w:szCs w:val="22"/>
        </w:rPr>
        <w:t>Logical Address Space or Virtual Address Space</w:t>
      </w:r>
      <w:r w:rsidR="00245868">
        <w:rPr>
          <w:sz w:val="24"/>
          <w:szCs w:val="22"/>
        </w:rPr>
        <w:t xml:space="preserve"> </w:t>
      </w:r>
      <w:r w:rsidR="00F154D8" w:rsidRPr="00723B33">
        <w:rPr>
          <w:sz w:val="24"/>
          <w:szCs w:val="22"/>
        </w:rPr>
        <w:t>(represented</w:t>
      </w:r>
      <w:r w:rsidRPr="00723B33">
        <w:rPr>
          <w:sz w:val="24"/>
          <w:szCs w:val="22"/>
        </w:rPr>
        <w:t xml:space="preserve"> in words or bytes): The set of </w:t>
      </w:r>
      <w:r w:rsidRPr="00723B33">
        <w:rPr>
          <w:sz w:val="24"/>
        </w:rPr>
        <w:t>all logical addresses generated by a program</w:t>
      </w:r>
    </w:p>
    <w:p w14:paraId="23DC91DF" w14:textId="77777777" w:rsidR="00A5081B" w:rsidRPr="00723B33" w:rsidRDefault="00A5081B" w:rsidP="00A5081B">
      <w:pPr>
        <w:rPr>
          <w:sz w:val="24"/>
        </w:rPr>
      </w:pPr>
      <w:r w:rsidRPr="00723B33">
        <w:rPr>
          <w:sz w:val="24"/>
        </w:rPr>
        <w:t>Physical Address (represented in bits): An address actually available on memory unit</w:t>
      </w:r>
    </w:p>
    <w:p w14:paraId="5FD4CEC8" w14:textId="53B37539" w:rsidR="00A5081B" w:rsidRDefault="00A5081B" w:rsidP="00A5081B">
      <w:pPr>
        <w:rPr>
          <w:sz w:val="24"/>
        </w:rPr>
      </w:pPr>
      <w:r w:rsidRPr="00723B33">
        <w:rPr>
          <w:sz w:val="24"/>
        </w:rPr>
        <w:lastRenderedPageBreak/>
        <w:t>Physical Address Space (represented in words or bytes): The set of all physical addresses corresponding to the logical addresses</w:t>
      </w:r>
    </w:p>
    <w:p w14:paraId="26A4FFFF" w14:textId="77777777" w:rsidR="00245868" w:rsidRPr="00723B33" w:rsidRDefault="00245868" w:rsidP="00A5081B">
      <w:pPr>
        <w:rPr>
          <w:sz w:val="24"/>
        </w:rPr>
      </w:pPr>
    </w:p>
    <w:p w14:paraId="38D5B84B" w14:textId="3C2E7760" w:rsidR="00A5081B" w:rsidRPr="00723B33" w:rsidRDefault="00B967BE" w:rsidP="00E3669D">
      <w:pPr>
        <w:jc w:val="both"/>
        <w:rPr>
          <w:sz w:val="24"/>
        </w:rPr>
      </w:pPr>
      <w:r w:rsidRPr="00723B33">
        <w:rPr>
          <w:sz w:val="24"/>
        </w:rPr>
        <w:t xml:space="preserve"> Pros and cons of paging –</w:t>
      </w:r>
    </w:p>
    <w:p w14:paraId="5F8D0658" w14:textId="77777777" w:rsidR="00B967BE" w:rsidRPr="00723B33" w:rsidRDefault="00B967BE" w:rsidP="00221B94">
      <w:pPr>
        <w:pStyle w:val="ListParagraph"/>
        <w:numPr>
          <w:ilvl w:val="0"/>
          <w:numId w:val="26"/>
        </w:numPr>
        <w:rPr>
          <w:sz w:val="24"/>
        </w:rPr>
      </w:pPr>
      <w:r w:rsidRPr="00723B33">
        <w:rPr>
          <w:sz w:val="24"/>
        </w:rPr>
        <w:t>Paging reduces external fragmentation, but still suffer from internal fragmentation.</w:t>
      </w:r>
    </w:p>
    <w:p w14:paraId="40394FEF" w14:textId="77777777" w:rsidR="00B967BE" w:rsidRPr="00723B33" w:rsidRDefault="00B967BE" w:rsidP="00221B94">
      <w:pPr>
        <w:pStyle w:val="ListParagraph"/>
        <w:numPr>
          <w:ilvl w:val="0"/>
          <w:numId w:val="26"/>
        </w:numPr>
        <w:rPr>
          <w:sz w:val="24"/>
        </w:rPr>
      </w:pPr>
      <w:r w:rsidRPr="00723B33">
        <w:rPr>
          <w:sz w:val="24"/>
        </w:rPr>
        <w:t>Paging is simple to implement and assumed as an efficient memory management technique.</w:t>
      </w:r>
    </w:p>
    <w:p w14:paraId="71BC683A" w14:textId="77777777" w:rsidR="00B967BE" w:rsidRPr="00723B33" w:rsidRDefault="00B967BE" w:rsidP="00221B94">
      <w:pPr>
        <w:pStyle w:val="ListParagraph"/>
        <w:numPr>
          <w:ilvl w:val="0"/>
          <w:numId w:val="26"/>
        </w:numPr>
        <w:rPr>
          <w:sz w:val="24"/>
        </w:rPr>
      </w:pPr>
      <w:r w:rsidRPr="00723B33">
        <w:rPr>
          <w:sz w:val="24"/>
        </w:rPr>
        <w:t>Due to equal size of the pages and frames, swapping becomes very easy.</w:t>
      </w:r>
    </w:p>
    <w:p w14:paraId="63F76231" w14:textId="3B72DA3A" w:rsidR="00B967BE" w:rsidRDefault="00B967BE" w:rsidP="00221B94">
      <w:pPr>
        <w:pStyle w:val="ListParagraph"/>
        <w:numPr>
          <w:ilvl w:val="0"/>
          <w:numId w:val="26"/>
        </w:numPr>
        <w:rPr>
          <w:sz w:val="24"/>
        </w:rPr>
      </w:pPr>
      <w:r w:rsidRPr="00723B33">
        <w:rPr>
          <w:sz w:val="24"/>
        </w:rPr>
        <w:t>Page table requires extra memory space, so may not be good for a system having small RAM.</w:t>
      </w:r>
    </w:p>
    <w:p w14:paraId="402ABFD5" w14:textId="77777777" w:rsidR="00245868" w:rsidRPr="00723B33" w:rsidRDefault="00245868" w:rsidP="00245868">
      <w:pPr>
        <w:pStyle w:val="ListParagraph"/>
        <w:rPr>
          <w:sz w:val="24"/>
        </w:rPr>
      </w:pPr>
    </w:p>
    <w:p w14:paraId="6BF5D8C7" w14:textId="39BD3FC1" w:rsidR="00B967BE" w:rsidRDefault="006B47D2" w:rsidP="00245868">
      <w:pPr>
        <w:pStyle w:val="ListParagraph"/>
        <w:numPr>
          <w:ilvl w:val="0"/>
          <w:numId w:val="16"/>
        </w:numPr>
        <w:jc w:val="both"/>
      </w:pPr>
      <w:r>
        <w:t>Page table –</w:t>
      </w:r>
    </w:p>
    <w:p w14:paraId="5F4E72F9" w14:textId="5609ED3D" w:rsidR="002516E5" w:rsidRPr="002516E5" w:rsidRDefault="00F47174" w:rsidP="002516E5">
      <w:pPr>
        <w:rPr>
          <w:sz w:val="24"/>
          <w:szCs w:val="22"/>
        </w:rPr>
      </w:pPr>
      <w:r w:rsidRPr="00902CDC">
        <w:rPr>
          <w:sz w:val="24"/>
          <w:szCs w:val="22"/>
        </w:rPr>
        <w:drawing>
          <wp:anchor distT="0" distB="0" distL="114300" distR="114300" simplePos="0" relativeHeight="251661312" behindDoc="0" locked="0" layoutInCell="1" allowOverlap="1" wp14:anchorId="167FEB0A" wp14:editId="3143B2F0">
            <wp:simplePos x="0" y="0"/>
            <wp:positionH relativeFrom="margin">
              <wp:align>right</wp:align>
            </wp:positionH>
            <wp:positionV relativeFrom="paragraph">
              <wp:posOffset>1343025</wp:posOffset>
            </wp:positionV>
            <wp:extent cx="5715000" cy="2066925"/>
            <wp:effectExtent l="0" t="0" r="0" b="9525"/>
            <wp:wrapThrough wrapText="bothSides">
              <wp:wrapPolygon edited="0">
                <wp:start x="0" y="0"/>
                <wp:lineTo x="0" y="21500"/>
                <wp:lineTo x="21528" y="21500"/>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2066925"/>
                    </a:xfrm>
                    <a:prstGeom prst="rect">
                      <a:avLst/>
                    </a:prstGeom>
                  </pic:spPr>
                </pic:pic>
              </a:graphicData>
            </a:graphic>
          </wp:anchor>
        </w:drawing>
      </w:r>
      <w:r w:rsidR="002516E5" w:rsidRPr="002516E5">
        <w:rPr>
          <w:sz w:val="24"/>
          <w:szCs w:val="22"/>
        </w:rPr>
        <w:t xml:space="preserve">A data structure called page map table is used to keep track of the relation between a page of a process to a frame in physical </w:t>
      </w:r>
      <w:r w:rsidR="00F154D8" w:rsidRPr="002516E5">
        <w:rPr>
          <w:sz w:val="24"/>
          <w:szCs w:val="22"/>
        </w:rPr>
        <w:t>memory</w:t>
      </w:r>
      <w:r w:rsidR="00F154D8">
        <w:rPr>
          <w:shd w:val="clear" w:color="auto" w:fill="FFFFFF"/>
        </w:rPr>
        <w:t>.</w:t>
      </w:r>
      <w:r w:rsidR="00F154D8" w:rsidRPr="006B47D2">
        <w:rPr>
          <w:sz w:val="24"/>
          <w:szCs w:val="22"/>
        </w:rPr>
        <w:t xml:space="preserve"> Page</w:t>
      </w:r>
      <w:r w:rsidR="006B47D2" w:rsidRPr="006B47D2">
        <w:rPr>
          <w:sz w:val="24"/>
          <w:szCs w:val="22"/>
        </w:rPr>
        <w:t xml:space="preserve"> table has page table entries where each page table entry stores a frame number and optional status (like protection) bits. Many of status bits used in the virtual memory system. The most important thing in PTE is frame Number.</w:t>
      </w:r>
      <w:r w:rsidR="002516E5" w:rsidRPr="002516E5">
        <w:t xml:space="preserve"> </w:t>
      </w:r>
      <w:r w:rsidR="002516E5" w:rsidRPr="002516E5">
        <w:rPr>
          <w:sz w:val="24"/>
          <w:szCs w:val="22"/>
        </w:rPr>
        <w:t>When the system allocates a frame to any page, it translates this logical address into a physical address and create entry into the page table to be used throughout execution of the program.</w:t>
      </w:r>
    </w:p>
    <w:p w14:paraId="5F9DAD65" w14:textId="0D346573" w:rsidR="002516E5" w:rsidRDefault="002516E5" w:rsidP="002516E5">
      <w:pPr>
        <w:rPr>
          <w:sz w:val="24"/>
          <w:szCs w:val="22"/>
        </w:rPr>
      </w:pPr>
      <w:r w:rsidRPr="002516E5">
        <w:rPr>
          <w:sz w:val="24"/>
          <w:szCs w:val="22"/>
        </w:rPr>
        <w:t>When a process is to be executed, its corresponding pages are loaded into any available memory frames.</w:t>
      </w:r>
    </w:p>
    <w:p w14:paraId="2E24B276" w14:textId="1401B96F" w:rsidR="00F47174" w:rsidRDefault="00F47174" w:rsidP="002516E5">
      <w:pPr>
        <w:rPr>
          <w:sz w:val="24"/>
          <w:szCs w:val="22"/>
        </w:rPr>
      </w:pPr>
    </w:p>
    <w:p w14:paraId="21338F73" w14:textId="5BB70A41" w:rsidR="00F47174" w:rsidRDefault="00F47174" w:rsidP="002516E5">
      <w:pPr>
        <w:rPr>
          <w:sz w:val="24"/>
          <w:szCs w:val="22"/>
        </w:rPr>
      </w:pPr>
      <w:r>
        <w:rPr>
          <w:sz w:val="24"/>
          <w:szCs w:val="22"/>
        </w:rPr>
        <w:t>Pros and Cons-</w:t>
      </w:r>
    </w:p>
    <w:p w14:paraId="18115135" w14:textId="7B1CC920" w:rsidR="00F47174" w:rsidRPr="00F47174" w:rsidRDefault="00F47174" w:rsidP="00F47174">
      <w:pPr>
        <w:rPr>
          <w:sz w:val="24"/>
          <w:szCs w:val="22"/>
        </w:rPr>
      </w:pPr>
      <w:r>
        <w:rPr>
          <w:sz w:val="24"/>
          <w:szCs w:val="22"/>
        </w:rPr>
        <w:t>Pros</w:t>
      </w:r>
      <w:r w:rsidRPr="00F47174">
        <w:rPr>
          <w:sz w:val="24"/>
          <w:szCs w:val="22"/>
        </w:rPr>
        <w:br/>
        <w:t>• Simple memory allocation</w:t>
      </w:r>
      <w:r w:rsidRPr="00F47174">
        <w:rPr>
          <w:sz w:val="24"/>
          <w:szCs w:val="22"/>
        </w:rPr>
        <w:br/>
        <w:t>• Easy to share</w:t>
      </w:r>
      <w:r w:rsidRPr="00F47174">
        <w:rPr>
          <w:sz w:val="24"/>
          <w:szCs w:val="22"/>
        </w:rPr>
        <w:br/>
      </w:r>
      <w:r>
        <w:rPr>
          <w:sz w:val="24"/>
          <w:szCs w:val="22"/>
        </w:rPr>
        <w:t>Cons</w:t>
      </w:r>
      <w:r w:rsidRPr="00F47174">
        <w:rPr>
          <w:sz w:val="24"/>
          <w:szCs w:val="22"/>
        </w:rPr>
        <w:br/>
        <w:t>• Inefficient for sparse address spaces</w:t>
      </w:r>
      <w:r w:rsidRPr="00F47174">
        <w:rPr>
          <w:sz w:val="24"/>
          <w:szCs w:val="22"/>
        </w:rPr>
        <w:br/>
        <w:t>• There are too many unused page-table entries</w:t>
      </w:r>
      <w:r w:rsidRPr="00F47174">
        <w:rPr>
          <w:sz w:val="24"/>
          <w:szCs w:val="22"/>
        </w:rPr>
        <w:br/>
        <w:t>• What if page size is very small?</w:t>
      </w:r>
      <w:r w:rsidRPr="00F47174">
        <w:rPr>
          <w:sz w:val="24"/>
          <w:szCs w:val="22"/>
        </w:rPr>
        <w:br/>
        <w:t>• With 1KiB pages, we need 222 (~4 million) table entries!</w:t>
      </w:r>
      <w:r w:rsidRPr="00F47174">
        <w:rPr>
          <w:sz w:val="24"/>
          <w:szCs w:val="22"/>
        </w:rPr>
        <w:br/>
        <w:t>• What if page size is too big?</w:t>
      </w:r>
      <w:r w:rsidRPr="00F47174">
        <w:rPr>
          <w:sz w:val="24"/>
          <w:szCs w:val="22"/>
        </w:rPr>
        <w:br/>
        <w:t>• Wastes space inside of page (internal fragmentation)</w:t>
      </w:r>
    </w:p>
    <w:p w14:paraId="2573ACDA" w14:textId="099E9200" w:rsidR="00F47174" w:rsidRDefault="00F47174" w:rsidP="006B47D2">
      <w:pPr>
        <w:rPr>
          <w:sz w:val="24"/>
          <w:szCs w:val="22"/>
        </w:rPr>
      </w:pPr>
    </w:p>
    <w:p w14:paraId="2353BCCE" w14:textId="5E7EE428" w:rsidR="00D52CF9" w:rsidRDefault="00D52CF9" w:rsidP="006B47D2">
      <w:pPr>
        <w:rPr>
          <w:sz w:val="24"/>
          <w:szCs w:val="22"/>
        </w:rPr>
      </w:pPr>
    </w:p>
    <w:p w14:paraId="4503AAA6" w14:textId="38B66D29" w:rsidR="00D52CF9" w:rsidRDefault="00D52CF9" w:rsidP="006B47D2">
      <w:pPr>
        <w:rPr>
          <w:sz w:val="24"/>
          <w:szCs w:val="22"/>
        </w:rPr>
      </w:pPr>
    </w:p>
    <w:p w14:paraId="498682FA" w14:textId="77777777" w:rsidR="00D52CF9" w:rsidRDefault="00D52CF9" w:rsidP="006B47D2">
      <w:pPr>
        <w:rPr>
          <w:sz w:val="24"/>
          <w:szCs w:val="22"/>
        </w:rPr>
      </w:pPr>
    </w:p>
    <w:p w14:paraId="5638C4E0" w14:textId="50873F22" w:rsidR="006B47D2" w:rsidRPr="00D52CF9" w:rsidRDefault="00F47174" w:rsidP="00D52CF9">
      <w:pPr>
        <w:pStyle w:val="ListParagraph"/>
        <w:numPr>
          <w:ilvl w:val="0"/>
          <w:numId w:val="16"/>
        </w:numPr>
        <w:rPr>
          <w:sz w:val="24"/>
          <w:szCs w:val="22"/>
        </w:rPr>
      </w:pPr>
      <w:r w:rsidRPr="00D52CF9">
        <w:rPr>
          <w:sz w:val="24"/>
          <w:szCs w:val="22"/>
        </w:rPr>
        <w:lastRenderedPageBreak/>
        <w:t>S</w:t>
      </w:r>
      <w:r w:rsidR="00EB3A14" w:rsidRPr="00D52CF9">
        <w:rPr>
          <w:sz w:val="24"/>
          <w:szCs w:val="22"/>
        </w:rPr>
        <w:t xml:space="preserve">egmentation- </w:t>
      </w:r>
    </w:p>
    <w:p w14:paraId="2FF5E45B" w14:textId="77777777" w:rsidR="00EB3A14" w:rsidRPr="00EB3A14" w:rsidRDefault="00EB3A14" w:rsidP="00EB3A14">
      <w:pPr>
        <w:rPr>
          <w:sz w:val="24"/>
          <w:szCs w:val="22"/>
        </w:rPr>
      </w:pPr>
      <w:r w:rsidRPr="00EB3A14">
        <w:rPr>
          <w:sz w:val="24"/>
          <w:szCs w:val="22"/>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14:paraId="074635B4" w14:textId="77777777" w:rsidR="00EB3A14" w:rsidRPr="00EB3A14" w:rsidRDefault="00EB3A14" w:rsidP="00EB3A14">
      <w:pPr>
        <w:rPr>
          <w:sz w:val="24"/>
          <w:szCs w:val="22"/>
        </w:rPr>
      </w:pPr>
      <w:r w:rsidRPr="00EB3A14">
        <w:rPr>
          <w:sz w:val="24"/>
          <w:szCs w:val="22"/>
        </w:rPr>
        <w:t>When a process is to be executed, its corresponding segmentation are loaded into non-contiguous memory though every segment is loaded into a contiguous block of available memory.</w:t>
      </w:r>
    </w:p>
    <w:p w14:paraId="2B86E82C" w14:textId="77777777" w:rsidR="00EB3A14" w:rsidRPr="00EB3A14" w:rsidRDefault="00EB3A14" w:rsidP="00EB3A14">
      <w:pPr>
        <w:rPr>
          <w:sz w:val="24"/>
          <w:szCs w:val="22"/>
        </w:rPr>
      </w:pPr>
      <w:r w:rsidRPr="00EB3A14">
        <w:rPr>
          <w:sz w:val="24"/>
          <w:szCs w:val="22"/>
        </w:rPr>
        <w:t>Segmentation memory management works very similar to paging but here segments are of variable-length where as in paging pages are of fixed size.</w:t>
      </w:r>
    </w:p>
    <w:p w14:paraId="7185B925" w14:textId="0DBF4A98" w:rsidR="00EB3A14" w:rsidRDefault="00EB3A14" w:rsidP="00EB3A14">
      <w:pPr>
        <w:rPr>
          <w:sz w:val="24"/>
          <w:szCs w:val="22"/>
        </w:rPr>
      </w:pPr>
      <w:r w:rsidRPr="00EB3A14">
        <w:rPr>
          <w:sz w:val="24"/>
          <w:szCs w:val="22"/>
        </w:rPr>
        <w:t>A program segment contains the program's main function, utility functions, data structures, and so on. The operating system maintains a segment map table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14:paraId="7E9D6E73" w14:textId="77777777" w:rsidR="00502113" w:rsidRPr="00EB3A14" w:rsidRDefault="00502113" w:rsidP="00EB3A14">
      <w:pPr>
        <w:rPr>
          <w:sz w:val="24"/>
          <w:szCs w:val="22"/>
        </w:rPr>
      </w:pPr>
    </w:p>
    <w:p w14:paraId="24861D01" w14:textId="2E1843EA" w:rsidR="00A812A1" w:rsidRDefault="00A812A1" w:rsidP="0089513B">
      <w:pPr>
        <w:jc w:val="both"/>
        <w:rPr>
          <w:sz w:val="24"/>
          <w:szCs w:val="22"/>
        </w:rPr>
      </w:pPr>
      <w:r>
        <w:rPr>
          <w:sz w:val="24"/>
          <w:szCs w:val="22"/>
        </w:rPr>
        <w:t>Pro and cons of segmentation:</w:t>
      </w:r>
    </w:p>
    <w:p w14:paraId="0C4ECA96" w14:textId="576911A2" w:rsidR="00A812A1" w:rsidRPr="00A812A1" w:rsidRDefault="00A812A1" w:rsidP="0089513B">
      <w:pPr>
        <w:jc w:val="both"/>
        <w:rPr>
          <w:sz w:val="24"/>
          <w:szCs w:val="22"/>
        </w:rPr>
      </w:pPr>
      <w:r>
        <w:rPr>
          <w:sz w:val="24"/>
          <w:szCs w:val="22"/>
        </w:rPr>
        <w:t xml:space="preserve">Pros </w:t>
      </w:r>
      <w:r w:rsidRPr="00A812A1">
        <w:rPr>
          <w:sz w:val="24"/>
          <w:szCs w:val="22"/>
        </w:rPr>
        <w:t>of Segmentation –</w:t>
      </w:r>
    </w:p>
    <w:p w14:paraId="45BE8DB8" w14:textId="77777777" w:rsidR="00A812A1" w:rsidRPr="00502113" w:rsidRDefault="00A812A1" w:rsidP="00502113">
      <w:pPr>
        <w:pStyle w:val="ListParagraph"/>
        <w:numPr>
          <w:ilvl w:val="0"/>
          <w:numId w:val="16"/>
        </w:numPr>
        <w:jc w:val="both"/>
        <w:rPr>
          <w:sz w:val="24"/>
          <w:szCs w:val="22"/>
        </w:rPr>
      </w:pPr>
      <w:r w:rsidRPr="00502113">
        <w:rPr>
          <w:sz w:val="24"/>
          <w:szCs w:val="22"/>
        </w:rPr>
        <w:t>No Internal fragmentation.</w:t>
      </w:r>
    </w:p>
    <w:p w14:paraId="3A4FB2A5" w14:textId="77777777" w:rsidR="00A812A1" w:rsidRPr="00502113" w:rsidRDefault="00A812A1" w:rsidP="00502113">
      <w:pPr>
        <w:pStyle w:val="ListParagraph"/>
        <w:numPr>
          <w:ilvl w:val="0"/>
          <w:numId w:val="16"/>
        </w:numPr>
        <w:jc w:val="both"/>
        <w:rPr>
          <w:sz w:val="24"/>
          <w:szCs w:val="22"/>
        </w:rPr>
      </w:pPr>
      <w:r w:rsidRPr="00502113">
        <w:rPr>
          <w:sz w:val="24"/>
          <w:szCs w:val="22"/>
        </w:rPr>
        <w:t>Segment Table consumes less space in comparison to Page table in paging.</w:t>
      </w:r>
    </w:p>
    <w:p w14:paraId="1E8545E0" w14:textId="7D94401A" w:rsidR="00A812A1" w:rsidRPr="00A812A1" w:rsidRDefault="00A812A1" w:rsidP="0089513B">
      <w:pPr>
        <w:jc w:val="both"/>
        <w:rPr>
          <w:sz w:val="24"/>
          <w:szCs w:val="22"/>
        </w:rPr>
      </w:pPr>
      <w:r>
        <w:rPr>
          <w:sz w:val="24"/>
          <w:szCs w:val="22"/>
        </w:rPr>
        <w:t xml:space="preserve">Cons </w:t>
      </w:r>
      <w:r w:rsidRPr="00A812A1">
        <w:rPr>
          <w:sz w:val="24"/>
          <w:szCs w:val="22"/>
        </w:rPr>
        <w:t>of Segmentation –</w:t>
      </w:r>
    </w:p>
    <w:p w14:paraId="79D6655C" w14:textId="09E13C69" w:rsidR="00A812A1" w:rsidRPr="00502113" w:rsidRDefault="00502113" w:rsidP="00502113">
      <w:pPr>
        <w:pStyle w:val="ListParagraph"/>
        <w:numPr>
          <w:ilvl w:val="0"/>
          <w:numId w:val="27"/>
        </w:numPr>
        <w:jc w:val="both"/>
        <w:rPr>
          <w:sz w:val="24"/>
          <w:szCs w:val="22"/>
        </w:rPr>
      </w:pPr>
      <w:r w:rsidRPr="007E200B">
        <w:drawing>
          <wp:anchor distT="0" distB="0" distL="114300" distR="114300" simplePos="0" relativeHeight="251662336" behindDoc="0" locked="0" layoutInCell="1" allowOverlap="1" wp14:anchorId="31575F59" wp14:editId="0F4BD183">
            <wp:simplePos x="0" y="0"/>
            <wp:positionH relativeFrom="margin">
              <wp:posOffset>60960</wp:posOffset>
            </wp:positionH>
            <wp:positionV relativeFrom="paragraph">
              <wp:posOffset>400685</wp:posOffset>
            </wp:positionV>
            <wp:extent cx="5440680" cy="4197985"/>
            <wp:effectExtent l="0" t="0" r="7620" b="0"/>
            <wp:wrapThrough wrapText="bothSides">
              <wp:wrapPolygon edited="0">
                <wp:start x="0" y="0"/>
                <wp:lineTo x="0" y="21466"/>
                <wp:lineTo x="21555" y="21466"/>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0680" cy="4197985"/>
                    </a:xfrm>
                    <a:prstGeom prst="rect">
                      <a:avLst/>
                    </a:prstGeom>
                  </pic:spPr>
                </pic:pic>
              </a:graphicData>
            </a:graphic>
            <wp14:sizeRelH relativeFrom="margin">
              <wp14:pctWidth>0</wp14:pctWidth>
            </wp14:sizeRelH>
            <wp14:sizeRelV relativeFrom="margin">
              <wp14:pctHeight>0</wp14:pctHeight>
            </wp14:sizeRelV>
          </wp:anchor>
        </w:drawing>
      </w:r>
      <w:r w:rsidR="00A812A1" w:rsidRPr="00502113">
        <w:rPr>
          <w:sz w:val="24"/>
          <w:szCs w:val="22"/>
        </w:rPr>
        <w:t>As processes are loaded and removed from the memory, the free memory space is broken into little pieces, causing External fragmentation.</w:t>
      </w:r>
    </w:p>
    <w:p w14:paraId="3C8BBE78" w14:textId="20D74CEE" w:rsidR="00A812A1" w:rsidRDefault="00A812A1" w:rsidP="00A812A1">
      <w:pPr>
        <w:rPr>
          <w:sz w:val="24"/>
          <w:szCs w:val="22"/>
        </w:rPr>
      </w:pPr>
    </w:p>
    <w:p w14:paraId="7EAF168E" w14:textId="77777777" w:rsidR="00502113" w:rsidRPr="00A812A1" w:rsidRDefault="00502113" w:rsidP="00A812A1">
      <w:pPr>
        <w:rPr>
          <w:sz w:val="24"/>
          <w:szCs w:val="22"/>
        </w:rPr>
      </w:pPr>
    </w:p>
    <w:p w14:paraId="79AE162C" w14:textId="49F74CF9" w:rsidR="00EB3A14" w:rsidRDefault="00740711" w:rsidP="006B47D2">
      <w:pPr>
        <w:rPr>
          <w:sz w:val="24"/>
          <w:szCs w:val="22"/>
        </w:rPr>
      </w:pPr>
      <w:r>
        <w:rPr>
          <w:sz w:val="24"/>
          <w:szCs w:val="22"/>
        </w:rPr>
        <w:lastRenderedPageBreak/>
        <w:t>Inverted Page table-</w:t>
      </w:r>
    </w:p>
    <w:p w14:paraId="7579BB58" w14:textId="0D8670D8" w:rsidR="00F566E6" w:rsidRPr="00F566E6" w:rsidRDefault="00740711" w:rsidP="00F566E6">
      <w:pPr>
        <w:jc w:val="both"/>
        <w:rPr>
          <w:sz w:val="24"/>
          <w:szCs w:val="22"/>
        </w:rPr>
      </w:pPr>
      <w:r w:rsidRPr="00F566E6">
        <w:rPr>
          <w:sz w:val="24"/>
          <w:szCs w:val="22"/>
        </w:rPr>
        <w:t>Most of the Operating Systems implement a separate pagetable for each process, i.e. for ‘n’ number of processes running on a Multiprocessing/ Timesharing operating system, there are ‘n’ number of pagetables stored in the memory. Sometimes when a process is very large in size and it occupies virtual memory then with the size of the process, it’s pagetable size also increases substantially.</w:t>
      </w:r>
      <w:r w:rsidR="00F566E6" w:rsidRPr="00F566E6">
        <w:rPr>
          <w:sz w:val="24"/>
          <w:szCs w:val="22"/>
        </w:rPr>
        <w:t xml:space="preserve"> An alternate approach is to use the Inverted Page Table structure that consists of one-page table entry for every frame of the main memory. So the number of page table entries in the Inverted Page Table reduces to the number of frames in physical memory and a single page table is used to represent the paging information of all the processes.</w:t>
      </w:r>
    </w:p>
    <w:p w14:paraId="5A151DAC" w14:textId="1E570D08" w:rsidR="00F566E6" w:rsidRDefault="00F566E6" w:rsidP="00F566E6">
      <w:pPr>
        <w:jc w:val="both"/>
        <w:rPr>
          <w:sz w:val="24"/>
          <w:szCs w:val="22"/>
        </w:rPr>
      </w:pPr>
      <w:r w:rsidRPr="00F566E6">
        <w:rPr>
          <w:sz w:val="24"/>
          <w:szCs w:val="22"/>
        </w:rPr>
        <w:t>Through the inverted page table, the overhead of storing an individual page table for every process gets eliminated and only a fixed portion of memory is required to store the paging information of all the processes together. This technique is called as inverted paging as the indexing is done with respect to the frame number instead of the logical page number. Each entry in the page table contains the following fields.</w:t>
      </w:r>
    </w:p>
    <w:p w14:paraId="0C9BB0FF" w14:textId="77777777" w:rsidR="007101BF" w:rsidRPr="00F566E6" w:rsidRDefault="007101BF" w:rsidP="00F566E6">
      <w:pPr>
        <w:jc w:val="both"/>
        <w:rPr>
          <w:sz w:val="24"/>
          <w:szCs w:val="22"/>
        </w:rPr>
      </w:pPr>
    </w:p>
    <w:p w14:paraId="7BC93FF1" w14:textId="0B8B5C32" w:rsidR="005F4D16" w:rsidRPr="005F4D16" w:rsidRDefault="005F4D16" w:rsidP="005F4D16">
      <w:pPr>
        <w:jc w:val="both"/>
        <w:rPr>
          <w:sz w:val="24"/>
          <w:szCs w:val="22"/>
        </w:rPr>
      </w:pPr>
      <w:r w:rsidRPr="005F4D16">
        <w:rPr>
          <w:sz w:val="24"/>
          <w:szCs w:val="22"/>
        </w:rPr>
        <w:t>Pros and cons:</w:t>
      </w:r>
    </w:p>
    <w:p w14:paraId="72A6F523" w14:textId="5AE7261B" w:rsidR="005F4D16" w:rsidRPr="00F60456" w:rsidRDefault="005F4D16" w:rsidP="00F60456">
      <w:pPr>
        <w:pStyle w:val="ListParagraph"/>
        <w:numPr>
          <w:ilvl w:val="0"/>
          <w:numId w:val="18"/>
        </w:numPr>
        <w:jc w:val="both"/>
        <w:rPr>
          <w:sz w:val="24"/>
          <w:szCs w:val="22"/>
        </w:rPr>
      </w:pPr>
      <w:r w:rsidRPr="00F60456">
        <w:rPr>
          <w:sz w:val="24"/>
          <w:szCs w:val="22"/>
        </w:rPr>
        <w:t>Reduced memory space –Inverted Pagetables typically reduces the amount of memory required to store the page tables to a size bound of physical memory. The maximum number of entries could be the number of page frames in the physical memory.</w:t>
      </w:r>
    </w:p>
    <w:p w14:paraId="0A1731D6" w14:textId="1AA8DB06" w:rsidR="005F4D16" w:rsidRPr="00F60456" w:rsidRDefault="005F4D16" w:rsidP="00F60456">
      <w:pPr>
        <w:pStyle w:val="ListParagraph"/>
        <w:numPr>
          <w:ilvl w:val="0"/>
          <w:numId w:val="18"/>
        </w:numPr>
        <w:jc w:val="both"/>
        <w:rPr>
          <w:sz w:val="24"/>
          <w:szCs w:val="22"/>
        </w:rPr>
      </w:pPr>
      <w:r w:rsidRPr="00F60456">
        <w:rPr>
          <w:sz w:val="24"/>
          <w:szCs w:val="22"/>
        </w:rPr>
        <w:t>Longer lookup time –Inverted Page tables are sorted in order of frame number but the memory look-up takes place with respect to the virtual address, so, it usually takes a longer time to find the appropriate entry but often these page tables are implemented using hash data structures for a faster lookup.</w:t>
      </w:r>
    </w:p>
    <w:p w14:paraId="36DF846F" w14:textId="70ADCB19" w:rsidR="005F4D16" w:rsidRPr="00F60456" w:rsidRDefault="005F4D16" w:rsidP="00F60456">
      <w:pPr>
        <w:pStyle w:val="ListParagraph"/>
        <w:numPr>
          <w:ilvl w:val="0"/>
          <w:numId w:val="18"/>
        </w:numPr>
        <w:jc w:val="both"/>
        <w:rPr>
          <w:sz w:val="24"/>
          <w:szCs w:val="22"/>
        </w:rPr>
      </w:pPr>
      <w:r w:rsidRPr="00F60456">
        <w:rPr>
          <w:sz w:val="24"/>
          <w:szCs w:val="22"/>
        </w:rPr>
        <w:t>Difficult shared memory implementation –As the Inverted Page Table stores a single entry for each frame, it becomes difficult to implement the shared memory in the page tables. Chaining techniques are used to map more than one virtual address to the entry specified in order of frame number.</w:t>
      </w:r>
    </w:p>
    <w:p w14:paraId="303775D4" w14:textId="77202F51" w:rsidR="00740711" w:rsidRPr="00F566E6" w:rsidRDefault="00740711" w:rsidP="00F566E6">
      <w:pPr>
        <w:jc w:val="both"/>
        <w:rPr>
          <w:sz w:val="24"/>
          <w:szCs w:val="22"/>
        </w:rPr>
      </w:pPr>
    </w:p>
    <w:p w14:paraId="19B44B7D" w14:textId="34C0B887" w:rsidR="00740711" w:rsidRPr="006B47D2" w:rsidRDefault="00740711" w:rsidP="006B47D2">
      <w:pPr>
        <w:rPr>
          <w:sz w:val="24"/>
          <w:szCs w:val="22"/>
        </w:rPr>
      </w:pPr>
      <w:r>
        <w:rPr>
          <w:sz w:val="24"/>
          <w:szCs w:val="22"/>
        </w:rPr>
        <w:t xml:space="preserve"> </w:t>
      </w:r>
    </w:p>
    <w:sectPr w:rsidR="00740711" w:rsidRPr="006B47D2" w:rsidSect="00E618D0">
      <w:pgSz w:w="12240" w:h="15840"/>
      <w:pgMar w:top="900" w:right="144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0D21" w14:textId="77777777" w:rsidR="007426C2" w:rsidRDefault="007426C2" w:rsidP="0019358C">
      <w:r>
        <w:separator/>
      </w:r>
    </w:p>
  </w:endnote>
  <w:endnote w:type="continuationSeparator" w:id="0">
    <w:p w14:paraId="4D5CA47F" w14:textId="77777777" w:rsidR="007426C2" w:rsidRDefault="007426C2" w:rsidP="0019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8E82" w14:textId="77777777" w:rsidR="007426C2" w:rsidRDefault="007426C2" w:rsidP="0019358C">
      <w:r>
        <w:separator/>
      </w:r>
    </w:p>
  </w:footnote>
  <w:footnote w:type="continuationSeparator" w:id="0">
    <w:p w14:paraId="3D812FDC" w14:textId="77777777" w:rsidR="007426C2" w:rsidRDefault="007426C2" w:rsidP="0019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890"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 w15:restartNumberingAfterBreak="0">
    <w:nsid w:val="01A37108"/>
    <w:multiLevelType w:val="hybridMultilevel"/>
    <w:tmpl w:val="3A02DD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1C463B2"/>
    <w:multiLevelType w:val="multilevel"/>
    <w:tmpl w:val="F93C28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89129E"/>
    <w:multiLevelType w:val="multilevel"/>
    <w:tmpl w:val="F336F7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B7476AD"/>
    <w:multiLevelType w:val="multilevel"/>
    <w:tmpl w:val="3C3E6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C384057"/>
    <w:multiLevelType w:val="hybridMultilevel"/>
    <w:tmpl w:val="19482C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6A2D2B"/>
    <w:multiLevelType w:val="hybridMultilevel"/>
    <w:tmpl w:val="1AD6D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6F1B09"/>
    <w:multiLevelType w:val="hybridMultilevel"/>
    <w:tmpl w:val="B9D0E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7649D"/>
    <w:multiLevelType w:val="hybridMultilevel"/>
    <w:tmpl w:val="F5ECFC3C"/>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3C91FA2"/>
    <w:multiLevelType w:val="hybridMultilevel"/>
    <w:tmpl w:val="4B905D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E1335"/>
    <w:multiLevelType w:val="multilevel"/>
    <w:tmpl w:val="09B489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D5A97"/>
    <w:multiLevelType w:val="hybridMultilevel"/>
    <w:tmpl w:val="E6560B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2EC0E4C"/>
    <w:multiLevelType w:val="hybridMultilevel"/>
    <w:tmpl w:val="5B1005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C55B84"/>
    <w:multiLevelType w:val="multilevel"/>
    <w:tmpl w:val="38C8E1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DBE2DAF"/>
    <w:multiLevelType w:val="multilevel"/>
    <w:tmpl w:val="A21ECB32"/>
    <w:lvl w:ilvl="0">
      <w:start w:val="1"/>
      <w:numFmt w:val="bullet"/>
      <w:lvlText w:val=""/>
      <w:lvlJc w:val="left"/>
      <w:pPr>
        <w:tabs>
          <w:tab w:val="num" w:pos="-38"/>
        </w:tabs>
        <w:ind w:left="-38" w:hanging="360"/>
      </w:pPr>
      <w:rPr>
        <w:rFonts w:ascii="Symbol" w:hAnsi="Symbol" w:hint="default"/>
        <w:sz w:val="20"/>
      </w:rPr>
    </w:lvl>
    <w:lvl w:ilvl="1" w:tentative="1">
      <w:numFmt w:val="bullet"/>
      <w:lvlText w:val=""/>
      <w:lvlJc w:val="left"/>
      <w:pPr>
        <w:tabs>
          <w:tab w:val="num" w:pos="682"/>
        </w:tabs>
        <w:ind w:left="682" w:hanging="360"/>
      </w:pPr>
      <w:rPr>
        <w:rFonts w:ascii="Symbol" w:hAnsi="Symbol" w:hint="default"/>
        <w:sz w:val="20"/>
      </w:rPr>
    </w:lvl>
    <w:lvl w:ilvl="2" w:tentative="1">
      <w:numFmt w:val="bullet"/>
      <w:lvlText w:val=""/>
      <w:lvlJc w:val="left"/>
      <w:pPr>
        <w:tabs>
          <w:tab w:val="num" w:pos="1402"/>
        </w:tabs>
        <w:ind w:left="1402" w:hanging="360"/>
      </w:pPr>
      <w:rPr>
        <w:rFonts w:ascii="Symbol" w:hAnsi="Symbol" w:hint="default"/>
        <w:sz w:val="20"/>
      </w:rPr>
    </w:lvl>
    <w:lvl w:ilvl="3" w:tentative="1">
      <w:numFmt w:val="bullet"/>
      <w:lvlText w:val=""/>
      <w:lvlJc w:val="left"/>
      <w:pPr>
        <w:tabs>
          <w:tab w:val="num" w:pos="2122"/>
        </w:tabs>
        <w:ind w:left="2122" w:hanging="360"/>
      </w:pPr>
      <w:rPr>
        <w:rFonts w:ascii="Symbol" w:hAnsi="Symbol" w:hint="default"/>
        <w:sz w:val="20"/>
      </w:rPr>
    </w:lvl>
    <w:lvl w:ilvl="4" w:tentative="1">
      <w:numFmt w:val="bullet"/>
      <w:lvlText w:val=""/>
      <w:lvlJc w:val="left"/>
      <w:pPr>
        <w:tabs>
          <w:tab w:val="num" w:pos="2842"/>
        </w:tabs>
        <w:ind w:left="2842" w:hanging="360"/>
      </w:pPr>
      <w:rPr>
        <w:rFonts w:ascii="Symbol" w:hAnsi="Symbol" w:hint="default"/>
        <w:sz w:val="20"/>
      </w:rPr>
    </w:lvl>
    <w:lvl w:ilvl="5" w:tentative="1">
      <w:numFmt w:val="bullet"/>
      <w:lvlText w:val=""/>
      <w:lvlJc w:val="left"/>
      <w:pPr>
        <w:tabs>
          <w:tab w:val="num" w:pos="3562"/>
        </w:tabs>
        <w:ind w:left="3562" w:hanging="360"/>
      </w:pPr>
      <w:rPr>
        <w:rFonts w:ascii="Symbol" w:hAnsi="Symbol" w:hint="default"/>
        <w:sz w:val="20"/>
      </w:rPr>
    </w:lvl>
    <w:lvl w:ilvl="6" w:tentative="1">
      <w:numFmt w:val="bullet"/>
      <w:lvlText w:val=""/>
      <w:lvlJc w:val="left"/>
      <w:pPr>
        <w:tabs>
          <w:tab w:val="num" w:pos="4282"/>
        </w:tabs>
        <w:ind w:left="4282" w:hanging="360"/>
      </w:pPr>
      <w:rPr>
        <w:rFonts w:ascii="Symbol" w:hAnsi="Symbol" w:hint="default"/>
        <w:sz w:val="20"/>
      </w:rPr>
    </w:lvl>
    <w:lvl w:ilvl="7" w:tentative="1">
      <w:numFmt w:val="bullet"/>
      <w:lvlText w:val=""/>
      <w:lvlJc w:val="left"/>
      <w:pPr>
        <w:tabs>
          <w:tab w:val="num" w:pos="5002"/>
        </w:tabs>
        <w:ind w:left="5002" w:hanging="360"/>
      </w:pPr>
      <w:rPr>
        <w:rFonts w:ascii="Symbol" w:hAnsi="Symbol" w:hint="default"/>
        <w:sz w:val="20"/>
      </w:rPr>
    </w:lvl>
    <w:lvl w:ilvl="8" w:tentative="1">
      <w:numFmt w:val="bullet"/>
      <w:lvlText w:val=""/>
      <w:lvlJc w:val="left"/>
      <w:pPr>
        <w:tabs>
          <w:tab w:val="num" w:pos="5722"/>
        </w:tabs>
        <w:ind w:left="5722" w:hanging="360"/>
      </w:pPr>
      <w:rPr>
        <w:rFonts w:ascii="Symbol" w:hAnsi="Symbol" w:hint="default"/>
        <w:sz w:val="20"/>
      </w:rPr>
    </w:lvl>
  </w:abstractNum>
  <w:abstractNum w:abstractNumId="19" w15:restartNumberingAfterBreak="0">
    <w:nsid w:val="52F55318"/>
    <w:multiLevelType w:val="singleLevel"/>
    <w:tmpl w:val="00000000"/>
    <w:lvl w:ilvl="0">
      <w:start w:val="1"/>
      <w:numFmt w:val="decimal"/>
      <w:suff w:val="space"/>
      <w:lvlText w:val="%1."/>
      <w:lvlJc w:val="left"/>
    </w:lvl>
  </w:abstractNum>
  <w:abstractNum w:abstractNumId="20" w15:restartNumberingAfterBreak="0">
    <w:nsid w:val="5617675B"/>
    <w:multiLevelType w:val="hybridMultilevel"/>
    <w:tmpl w:val="CE8E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AD1D61"/>
    <w:multiLevelType w:val="hybridMultilevel"/>
    <w:tmpl w:val="88E6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053552"/>
    <w:multiLevelType w:val="multilevel"/>
    <w:tmpl w:val="92C4EC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B808E0"/>
    <w:multiLevelType w:val="multilevel"/>
    <w:tmpl w:val="37C02C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C394A"/>
    <w:multiLevelType w:val="multilevel"/>
    <w:tmpl w:val="0BE6D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025F9"/>
    <w:multiLevelType w:val="multilevel"/>
    <w:tmpl w:val="176E1A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7BE05D3"/>
    <w:multiLevelType w:val="multilevel"/>
    <w:tmpl w:val="21BC92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36567082">
    <w:abstractNumId w:val="19"/>
  </w:num>
  <w:num w:numId="2" w16cid:durableId="2779994">
    <w:abstractNumId w:val="3"/>
  </w:num>
  <w:num w:numId="3" w16cid:durableId="1795294464">
    <w:abstractNumId w:val="2"/>
  </w:num>
  <w:num w:numId="4" w16cid:durableId="300889956">
    <w:abstractNumId w:val="1"/>
  </w:num>
  <w:num w:numId="5" w16cid:durableId="1750344515">
    <w:abstractNumId w:val="0"/>
  </w:num>
  <w:num w:numId="6" w16cid:durableId="1887259388">
    <w:abstractNumId w:val="13"/>
  </w:num>
  <w:num w:numId="7" w16cid:durableId="762725558">
    <w:abstractNumId w:val="18"/>
  </w:num>
  <w:num w:numId="8" w16cid:durableId="13776445">
    <w:abstractNumId w:val="4"/>
  </w:num>
  <w:num w:numId="9" w16cid:durableId="1887712877">
    <w:abstractNumId w:val="25"/>
  </w:num>
  <w:num w:numId="10" w16cid:durableId="1043478550">
    <w:abstractNumId w:val="5"/>
  </w:num>
  <w:num w:numId="11" w16cid:durableId="1494494917">
    <w:abstractNumId w:val="6"/>
  </w:num>
  <w:num w:numId="12" w16cid:durableId="1935285544">
    <w:abstractNumId w:val="7"/>
  </w:num>
  <w:num w:numId="13" w16cid:durableId="1974558642">
    <w:abstractNumId w:val="17"/>
  </w:num>
  <w:num w:numId="14" w16cid:durableId="1882551827">
    <w:abstractNumId w:val="26"/>
  </w:num>
  <w:num w:numId="15" w16cid:durableId="1041788679">
    <w:abstractNumId w:val="24"/>
  </w:num>
  <w:num w:numId="16" w16cid:durableId="419832871">
    <w:abstractNumId w:val="9"/>
  </w:num>
  <w:num w:numId="17" w16cid:durableId="1284076396">
    <w:abstractNumId w:val="14"/>
  </w:num>
  <w:num w:numId="18" w16cid:durableId="81686026">
    <w:abstractNumId w:val="20"/>
  </w:num>
  <w:num w:numId="19" w16cid:durableId="1568303240">
    <w:abstractNumId w:val="22"/>
  </w:num>
  <w:num w:numId="20" w16cid:durableId="2090498365">
    <w:abstractNumId w:val="23"/>
  </w:num>
  <w:num w:numId="21" w16cid:durableId="1588608712">
    <w:abstractNumId w:val="16"/>
  </w:num>
  <w:num w:numId="22" w16cid:durableId="788084886">
    <w:abstractNumId w:val="10"/>
  </w:num>
  <w:num w:numId="23" w16cid:durableId="91435131">
    <w:abstractNumId w:val="8"/>
  </w:num>
  <w:num w:numId="24" w16cid:durableId="333144804">
    <w:abstractNumId w:val="12"/>
  </w:num>
  <w:num w:numId="25" w16cid:durableId="387843131">
    <w:abstractNumId w:val="11"/>
  </w:num>
  <w:num w:numId="26" w16cid:durableId="631980812">
    <w:abstractNumId w:val="15"/>
  </w:num>
  <w:num w:numId="27" w16cid:durableId="692345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8CE"/>
    <w:rsid w:val="00017A2B"/>
    <w:rsid w:val="00024204"/>
    <w:rsid w:val="00025204"/>
    <w:rsid w:val="00025C67"/>
    <w:rsid w:val="00065D9B"/>
    <w:rsid w:val="00075BFE"/>
    <w:rsid w:val="00086983"/>
    <w:rsid w:val="000A26AD"/>
    <w:rsid w:val="000B204A"/>
    <w:rsid w:val="000C0F1B"/>
    <w:rsid w:val="000C1E59"/>
    <w:rsid w:val="000C360E"/>
    <w:rsid w:val="000E29C9"/>
    <w:rsid w:val="000F22AD"/>
    <w:rsid w:val="000F674C"/>
    <w:rsid w:val="00102B7D"/>
    <w:rsid w:val="00110A75"/>
    <w:rsid w:val="00113E59"/>
    <w:rsid w:val="001237ED"/>
    <w:rsid w:val="0012477B"/>
    <w:rsid w:val="00125B78"/>
    <w:rsid w:val="001423D7"/>
    <w:rsid w:val="00145B96"/>
    <w:rsid w:val="00145E0A"/>
    <w:rsid w:val="00155026"/>
    <w:rsid w:val="00165779"/>
    <w:rsid w:val="00170DCE"/>
    <w:rsid w:val="00171631"/>
    <w:rsid w:val="00172A27"/>
    <w:rsid w:val="001929F1"/>
    <w:rsid w:val="0019358C"/>
    <w:rsid w:val="00196CBE"/>
    <w:rsid w:val="001A12F5"/>
    <w:rsid w:val="001A560B"/>
    <w:rsid w:val="001C2688"/>
    <w:rsid w:val="001C3131"/>
    <w:rsid w:val="001C4DB9"/>
    <w:rsid w:val="001C69F1"/>
    <w:rsid w:val="001C6C17"/>
    <w:rsid w:val="001D10C6"/>
    <w:rsid w:val="001E1EDC"/>
    <w:rsid w:val="001E4369"/>
    <w:rsid w:val="0020446C"/>
    <w:rsid w:val="00205639"/>
    <w:rsid w:val="00205FEE"/>
    <w:rsid w:val="00214993"/>
    <w:rsid w:val="002176AA"/>
    <w:rsid w:val="00221B94"/>
    <w:rsid w:val="00231536"/>
    <w:rsid w:val="00231B7C"/>
    <w:rsid w:val="00233095"/>
    <w:rsid w:val="002344F7"/>
    <w:rsid w:val="00243A0B"/>
    <w:rsid w:val="00245868"/>
    <w:rsid w:val="002516E5"/>
    <w:rsid w:val="00253CF9"/>
    <w:rsid w:val="002635A4"/>
    <w:rsid w:val="00270E35"/>
    <w:rsid w:val="002726BD"/>
    <w:rsid w:val="0028469D"/>
    <w:rsid w:val="00284783"/>
    <w:rsid w:val="002A06D0"/>
    <w:rsid w:val="002C1272"/>
    <w:rsid w:val="002C3083"/>
    <w:rsid w:val="002C34DE"/>
    <w:rsid w:val="002C3C6F"/>
    <w:rsid w:val="002C76F4"/>
    <w:rsid w:val="002D0D57"/>
    <w:rsid w:val="002F3012"/>
    <w:rsid w:val="002F6001"/>
    <w:rsid w:val="002F66A9"/>
    <w:rsid w:val="003040E8"/>
    <w:rsid w:val="0030417A"/>
    <w:rsid w:val="003153A1"/>
    <w:rsid w:val="003163BB"/>
    <w:rsid w:val="00321F6E"/>
    <w:rsid w:val="00324DC7"/>
    <w:rsid w:val="00335961"/>
    <w:rsid w:val="003379F2"/>
    <w:rsid w:val="00343E8A"/>
    <w:rsid w:val="003447A1"/>
    <w:rsid w:val="00362DE6"/>
    <w:rsid w:val="0036640E"/>
    <w:rsid w:val="003677FE"/>
    <w:rsid w:val="00367E81"/>
    <w:rsid w:val="00367F97"/>
    <w:rsid w:val="00371D22"/>
    <w:rsid w:val="00372B8F"/>
    <w:rsid w:val="00377DF0"/>
    <w:rsid w:val="00377F76"/>
    <w:rsid w:val="0039396A"/>
    <w:rsid w:val="00397FAE"/>
    <w:rsid w:val="003B15EA"/>
    <w:rsid w:val="003C15A3"/>
    <w:rsid w:val="003C254F"/>
    <w:rsid w:val="003C59A7"/>
    <w:rsid w:val="003D0D21"/>
    <w:rsid w:val="003E60E2"/>
    <w:rsid w:val="003E7222"/>
    <w:rsid w:val="003F68CD"/>
    <w:rsid w:val="004018BE"/>
    <w:rsid w:val="00402A7B"/>
    <w:rsid w:val="00403EDF"/>
    <w:rsid w:val="0041563D"/>
    <w:rsid w:val="0041667F"/>
    <w:rsid w:val="00427D9B"/>
    <w:rsid w:val="004416EB"/>
    <w:rsid w:val="004616C2"/>
    <w:rsid w:val="0046451C"/>
    <w:rsid w:val="004671D5"/>
    <w:rsid w:val="00474441"/>
    <w:rsid w:val="00491506"/>
    <w:rsid w:val="00496C83"/>
    <w:rsid w:val="004973BE"/>
    <w:rsid w:val="004B0518"/>
    <w:rsid w:val="004C407B"/>
    <w:rsid w:val="004C44C2"/>
    <w:rsid w:val="004D0D93"/>
    <w:rsid w:val="004D5C2B"/>
    <w:rsid w:val="004D7308"/>
    <w:rsid w:val="004E2327"/>
    <w:rsid w:val="004F0963"/>
    <w:rsid w:val="004F1B76"/>
    <w:rsid w:val="004F6D6F"/>
    <w:rsid w:val="00502113"/>
    <w:rsid w:val="00516DDA"/>
    <w:rsid w:val="00517832"/>
    <w:rsid w:val="005213FF"/>
    <w:rsid w:val="0052727C"/>
    <w:rsid w:val="00537897"/>
    <w:rsid w:val="00540D58"/>
    <w:rsid w:val="00540E78"/>
    <w:rsid w:val="00542192"/>
    <w:rsid w:val="00542C58"/>
    <w:rsid w:val="00542C75"/>
    <w:rsid w:val="00543D74"/>
    <w:rsid w:val="00552597"/>
    <w:rsid w:val="00556D3E"/>
    <w:rsid w:val="00562807"/>
    <w:rsid w:val="00567321"/>
    <w:rsid w:val="00567417"/>
    <w:rsid w:val="005723F2"/>
    <w:rsid w:val="00581BF1"/>
    <w:rsid w:val="0058646C"/>
    <w:rsid w:val="005865DE"/>
    <w:rsid w:val="00595290"/>
    <w:rsid w:val="005A1512"/>
    <w:rsid w:val="005C4E99"/>
    <w:rsid w:val="005D04B3"/>
    <w:rsid w:val="005D7565"/>
    <w:rsid w:val="005E2045"/>
    <w:rsid w:val="005E5814"/>
    <w:rsid w:val="005E6F5E"/>
    <w:rsid w:val="005E73FA"/>
    <w:rsid w:val="005E7634"/>
    <w:rsid w:val="005F3826"/>
    <w:rsid w:val="005F4D16"/>
    <w:rsid w:val="005F5A55"/>
    <w:rsid w:val="005F62CF"/>
    <w:rsid w:val="005F6AB2"/>
    <w:rsid w:val="00605C70"/>
    <w:rsid w:val="006167AB"/>
    <w:rsid w:val="0062556E"/>
    <w:rsid w:val="00627309"/>
    <w:rsid w:val="0062756C"/>
    <w:rsid w:val="00630369"/>
    <w:rsid w:val="0063348A"/>
    <w:rsid w:val="0063512D"/>
    <w:rsid w:val="006445BE"/>
    <w:rsid w:val="00651D8E"/>
    <w:rsid w:val="00654839"/>
    <w:rsid w:val="00655576"/>
    <w:rsid w:val="006647C6"/>
    <w:rsid w:val="00665548"/>
    <w:rsid w:val="00691BCE"/>
    <w:rsid w:val="0069329C"/>
    <w:rsid w:val="00693F4C"/>
    <w:rsid w:val="006A0965"/>
    <w:rsid w:val="006B18D0"/>
    <w:rsid w:val="006B47D2"/>
    <w:rsid w:val="006C3491"/>
    <w:rsid w:val="006E057F"/>
    <w:rsid w:val="006E0BE8"/>
    <w:rsid w:val="006E25D3"/>
    <w:rsid w:val="006E4984"/>
    <w:rsid w:val="006E4C93"/>
    <w:rsid w:val="006E57B9"/>
    <w:rsid w:val="006F64E6"/>
    <w:rsid w:val="0070057A"/>
    <w:rsid w:val="00702D50"/>
    <w:rsid w:val="007032F4"/>
    <w:rsid w:val="007101BF"/>
    <w:rsid w:val="0072212C"/>
    <w:rsid w:val="00723B33"/>
    <w:rsid w:val="00727C57"/>
    <w:rsid w:val="007323CA"/>
    <w:rsid w:val="00737823"/>
    <w:rsid w:val="00740471"/>
    <w:rsid w:val="00740711"/>
    <w:rsid w:val="007420FD"/>
    <w:rsid w:val="007426C2"/>
    <w:rsid w:val="0075177C"/>
    <w:rsid w:val="007607B7"/>
    <w:rsid w:val="00760CA3"/>
    <w:rsid w:val="0076232C"/>
    <w:rsid w:val="00773A83"/>
    <w:rsid w:val="00776962"/>
    <w:rsid w:val="00785D4D"/>
    <w:rsid w:val="00791ECA"/>
    <w:rsid w:val="00794DAF"/>
    <w:rsid w:val="007A104F"/>
    <w:rsid w:val="007A3148"/>
    <w:rsid w:val="007B5A54"/>
    <w:rsid w:val="007C21F9"/>
    <w:rsid w:val="007C28D4"/>
    <w:rsid w:val="007C47A7"/>
    <w:rsid w:val="007D168E"/>
    <w:rsid w:val="007E200B"/>
    <w:rsid w:val="007E4F81"/>
    <w:rsid w:val="007F486D"/>
    <w:rsid w:val="007F5EB6"/>
    <w:rsid w:val="008000A1"/>
    <w:rsid w:val="00810546"/>
    <w:rsid w:val="00813A9C"/>
    <w:rsid w:val="00825A18"/>
    <w:rsid w:val="00827713"/>
    <w:rsid w:val="008313B8"/>
    <w:rsid w:val="00832474"/>
    <w:rsid w:val="008374F7"/>
    <w:rsid w:val="008409F5"/>
    <w:rsid w:val="008437EE"/>
    <w:rsid w:val="0085040A"/>
    <w:rsid w:val="00852761"/>
    <w:rsid w:val="00852F4B"/>
    <w:rsid w:val="00853F91"/>
    <w:rsid w:val="00854D32"/>
    <w:rsid w:val="00860188"/>
    <w:rsid w:val="00862ACC"/>
    <w:rsid w:val="00866BFA"/>
    <w:rsid w:val="0087108E"/>
    <w:rsid w:val="00893A78"/>
    <w:rsid w:val="0089513B"/>
    <w:rsid w:val="008A298C"/>
    <w:rsid w:val="008A5C47"/>
    <w:rsid w:val="008A7CD1"/>
    <w:rsid w:val="008B6A18"/>
    <w:rsid w:val="008B76B5"/>
    <w:rsid w:val="008C2272"/>
    <w:rsid w:val="008C507D"/>
    <w:rsid w:val="008C68D9"/>
    <w:rsid w:val="008D6ECE"/>
    <w:rsid w:val="008D722F"/>
    <w:rsid w:val="008D7668"/>
    <w:rsid w:val="008E2EBA"/>
    <w:rsid w:val="008E4930"/>
    <w:rsid w:val="00902CDC"/>
    <w:rsid w:val="009224FB"/>
    <w:rsid w:val="009308F0"/>
    <w:rsid w:val="00953E08"/>
    <w:rsid w:val="00974BCF"/>
    <w:rsid w:val="00974C94"/>
    <w:rsid w:val="00993E1F"/>
    <w:rsid w:val="009A1FD2"/>
    <w:rsid w:val="009A5044"/>
    <w:rsid w:val="009B0B62"/>
    <w:rsid w:val="009E366C"/>
    <w:rsid w:val="00A046D2"/>
    <w:rsid w:val="00A05382"/>
    <w:rsid w:val="00A15CAD"/>
    <w:rsid w:val="00A15E30"/>
    <w:rsid w:val="00A20349"/>
    <w:rsid w:val="00A25A0E"/>
    <w:rsid w:val="00A35095"/>
    <w:rsid w:val="00A3535E"/>
    <w:rsid w:val="00A377D6"/>
    <w:rsid w:val="00A419E9"/>
    <w:rsid w:val="00A42136"/>
    <w:rsid w:val="00A44C07"/>
    <w:rsid w:val="00A5081B"/>
    <w:rsid w:val="00A6069C"/>
    <w:rsid w:val="00A618F9"/>
    <w:rsid w:val="00A7084E"/>
    <w:rsid w:val="00A77BF0"/>
    <w:rsid w:val="00A80171"/>
    <w:rsid w:val="00A812A1"/>
    <w:rsid w:val="00A84546"/>
    <w:rsid w:val="00A85C3A"/>
    <w:rsid w:val="00A872C0"/>
    <w:rsid w:val="00A8731E"/>
    <w:rsid w:val="00A90277"/>
    <w:rsid w:val="00A93FE9"/>
    <w:rsid w:val="00A97F87"/>
    <w:rsid w:val="00AA309C"/>
    <w:rsid w:val="00AA34F2"/>
    <w:rsid w:val="00AA4B4A"/>
    <w:rsid w:val="00AA4B50"/>
    <w:rsid w:val="00AB2561"/>
    <w:rsid w:val="00AB323B"/>
    <w:rsid w:val="00AB5EA0"/>
    <w:rsid w:val="00AC3C96"/>
    <w:rsid w:val="00AC4DE0"/>
    <w:rsid w:val="00AC62BA"/>
    <w:rsid w:val="00AC7423"/>
    <w:rsid w:val="00AD3B95"/>
    <w:rsid w:val="00AD4A9A"/>
    <w:rsid w:val="00AD6826"/>
    <w:rsid w:val="00AD7573"/>
    <w:rsid w:val="00AE1EB3"/>
    <w:rsid w:val="00AF3E03"/>
    <w:rsid w:val="00B07811"/>
    <w:rsid w:val="00B10EE2"/>
    <w:rsid w:val="00B147D1"/>
    <w:rsid w:val="00B21808"/>
    <w:rsid w:val="00B237CF"/>
    <w:rsid w:val="00B23D39"/>
    <w:rsid w:val="00B330FA"/>
    <w:rsid w:val="00B371A5"/>
    <w:rsid w:val="00B47A92"/>
    <w:rsid w:val="00B52833"/>
    <w:rsid w:val="00B5587C"/>
    <w:rsid w:val="00B56056"/>
    <w:rsid w:val="00B568CE"/>
    <w:rsid w:val="00B64D47"/>
    <w:rsid w:val="00B667A1"/>
    <w:rsid w:val="00B66FAD"/>
    <w:rsid w:val="00B84CDF"/>
    <w:rsid w:val="00B967BE"/>
    <w:rsid w:val="00B975D4"/>
    <w:rsid w:val="00BB1B2D"/>
    <w:rsid w:val="00BC3AAF"/>
    <w:rsid w:val="00BC62C4"/>
    <w:rsid w:val="00BD0E91"/>
    <w:rsid w:val="00BE1809"/>
    <w:rsid w:val="00BE7E47"/>
    <w:rsid w:val="00BF3496"/>
    <w:rsid w:val="00C11DA6"/>
    <w:rsid w:val="00C204E1"/>
    <w:rsid w:val="00C21D95"/>
    <w:rsid w:val="00C27943"/>
    <w:rsid w:val="00C36299"/>
    <w:rsid w:val="00C51B50"/>
    <w:rsid w:val="00C54BFE"/>
    <w:rsid w:val="00C70C08"/>
    <w:rsid w:val="00C807C5"/>
    <w:rsid w:val="00C903EB"/>
    <w:rsid w:val="00CB539F"/>
    <w:rsid w:val="00CB5D4D"/>
    <w:rsid w:val="00CB7208"/>
    <w:rsid w:val="00CC41DE"/>
    <w:rsid w:val="00CD1B83"/>
    <w:rsid w:val="00CE642D"/>
    <w:rsid w:val="00CE67C7"/>
    <w:rsid w:val="00CF15CA"/>
    <w:rsid w:val="00D05DEE"/>
    <w:rsid w:val="00D11EA6"/>
    <w:rsid w:val="00D13380"/>
    <w:rsid w:val="00D1666B"/>
    <w:rsid w:val="00D374EA"/>
    <w:rsid w:val="00D43BE6"/>
    <w:rsid w:val="00D43F98"/>
    <w:rsid w:val="00D52CF9"/>
    <w:rsid w:val="00D539BB"/>
    <w:rsid w:val="00D77A39"/>
    <w:rsid w:val="00D90209"/>
    <w:rsid w:val="00D94252"/>
    <w:rsid w:val="00DA4EF3"/>
    <w:rsid w:val="00DA5531"/>
    <w:rsid w:val="00DB5995"/>
    <w:rsid w:val="00DC2150"/>
    <w:rsid w:val="00DC22DD"/>
    <w:rsid w:val="00DC7C84"/>
    <w:rsid w:val="00DE1A92"/>
    <w:rsid w:val="00DF1305"/>
    <w:rsid w:val="00DF7817"/>
    <w:rsid w:val="00E01050"/>
    <w:rsid w:val="00E02FC8"/>
    <w:rsid w:val="00E04233"/>
    <w:rsid w:val="00E05000"/>
    <w:rsid w:val="00E0522C"/>
    <w:rsid w:val="00E134CD"/>
    <w:rsid w:val="00E17750"/>
    <w:rsid w:val="00E3049C"/>
    <w:rsid w:val="00E317EF"/>
    <w:rsid w:val="00E3488D"/>
    <w:rsid w:val="00E3669D"/>
    <w:rsid w:val="00E531D3"/>
    <w:rsid w:val="00E618D0"/>
    <w:rsid w:val="00E66A82"/>
    <w:rsid w:val="00E71BFA"/>
    <w:rsid w:val="00E8636C"/>
    <w:rsid w:val="00E87403"/>
    <w:rsid w:val="00E917DF"/>
    <w:rsid w:val="00EA046B"/>
    <w:rsid w:val="00EA2339"/>
    <w:rsid w:val="00EA3AA6"/>
    <w:rsid w:val="00EB3A14"/>
    <w:rsid w:val="00EB7ED5"/>
    <w:rsid w:val="00EC4825"/>
    <w:rsid w:val="00EC5AAC"/>
    <w:rsid w:val="00ED36DD"/>
    <w:rsid w:val="00ED5CD4"/>
    <w:rsid w:val="00F021E9"/>
    <w:rsid w:val="00F11557"/>
    <w:rsid w:val="00F14ADD"/>
    <w:rsid w:val="00F154D8"/>
    <w:rsid w:val="00F237C1"/>
    <w:rsid w:val="00F241C5"/>
    <w:rsid w:val="00F260FC"/>
    <w:rsid w:val="00F33FEB"/>
    <w:rsid w:val="00F345F6"/>
    <w:rsid w:val="00F349D1"/>
    <w:rsid w:val="00F420E8"/>
    <w:rsid w:val="00F44FE6"/>
    <w:rsid w:val="00F47174"/>
    <w:rsid w:val="00F55348"/>
    <w:rsid w:val="00F566E6"/>
    <w:rsid w:val="00F60456"/>
    <w:rsid w:val="00F60597"/>
    <w:rsid w:val="00F608F2"/>
    <w:rsid w:val="00F626F9"/>
    <w:rsid w:val="00F6507B"/>
    <w:rsid w:val="00F6607B"/>
    <w:rsid w:val="00F66E90"/>
    <w:rsid w:val="00F71CBB"/>
    <w:rsid w:val="00F751B1"/>
    <w:rsid w:val="00F765E8"/>
    <w:rsid w:val="00F81D3D"/>
    <w:rsid w:val="00F83EFD"/>
    <w:rsid w:val="00F87757"/>
    <w:rsid w:val="00F929BA"/>
    <w:rsid w:val="00F94B5A"/>
    <w:rsid w:val="00FB7F06"/>
    <w:rsid w:val="00FD415F"/>
    <w:rsid w:val="00FE2286"/>
    <w:rsid w:val="00FE787D"/>
    <w:rsid w:val="00FE7D8E"/>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Emphasis">
    <w:name w:val="Emphasis"/>
    <w:basedOn w:val="DefaultParagraphFont"/>
    <w:uiPriority w:val="20"/>
    <w:qFormat/>
    <w:rsid w:val="00F929BA"/>
    <w:rPr>
      <w:i/>
      <w:iCs/>
    </w:rPr>
  </w:style>
  <w:style w:type="paragraph" w:styleId="Header">
    <w:name w:val="header"/>
    <w:basedOn w:val="Normal"/>
    <w:link w:val="HeaderChar"/>
    <w:uiPriority w:val="99"/>
    <w:unhideWhenUsed/>
    <w:rsid w:val="0019358C"/>
    <w:pPr>
      <w:tabs>
        <w:tab w:val="center" w:pos="4680"/>
        <w:tab w:val="right" w:pos="9360"/>
      </w:tabs>
    </w:pPr>
  </w:style>
  <w:style w:type="character" w:customStyle="1" w:styleId="HeaderChar">
    <w:name w:val="Header Char"/>
    <w:basedOn w:val="DefaultParagraphFont"/>
    <w:link w:val="Header"/>
    <w:uiPriority w:val="99"/>
    <w:rsid w:val="0019358C"/>
    <w:rPr>
      <w:sz w:val="28"/>
      <w:szCs w:val="24"/>
      <w:lang w:eastAsia="en-US"/>
    </w:rPr>
  </w:style>
  <w:style w:type="paragraph" w:styleId="Footer">
    <w:name w:val="footer"/>
    <w:basedOn w:val="Normal"/>
    <w:link w:val="FooterChar"/>
    <w:uiPriority w:val="99"/>
    <w:unhideWhenUsed/>
    <w:rsid w:val="0019358C"/>
    <w:pPr>
      <w:tabs>
        <w:tab w:val="center" w:pos="4680"/>
        <w:tab w:val="right" w:pos="9360"/>
      </w:tabs>
    </w:pPr>
  </w:style>
  <w:style w:type="character" w:customStyle="1" w:styleId="FooterChar">
    <w:name w:val="Footer Char"/>
    <w:basedOn w:val="DefaultParagraphFont"/>
    <w:link w:val="Footer"/>
    <w:uiPriority w:val="99"/>
    <w:rsid w:val="0019358C"/>
    <w:rPr>
      <w:sz w:val="28"/>
      <w:szCs w:val="24"/>
      <w:lang w:eastAsia="en-US"/>
    </w:rPr>
  </w:style>
  <w:style w:type="paragraph" w:styleId="NormalWeb">
    <w:name w:val="Normal (Web)"/>
    <w:basedOn w:val="Normal"/>
    <w:uiPriority w:val="99"/>
    <w:semiHidden/>
    <w:unhideWhenUsed/>
    <w:rsid w:val="00B667A1"/>
    <w:pPr>
      <w:spacing w:before="100" w:beforeAutospacing="1" w:after="100" w:afterAutospacing="1"/>
    </w:pPr>
    <w:rPr>
      <w:rFonts w:eastAsia="Times New Roman"/>
      <w:sz w:val="24"/>
      <w:lang w:val="en-IN" w:eastAsia="en-IN" w:bidi="hi-IN"/>
    </w:rPr>
  </w:style>
  <w:style w:type="character" w:styleId="Strong">
    <w:name w:val="Strong"/>
    <w:basedOn w:val="DefaultParagraphFont"/>
    <w:uiPriority w:val="22"/>
    <w:qFormat/>
    <w:rsid w:val="00C54BFE"/>
    <w:rPr>
      <w:b/>
      <w:bCs/>
    </w:rPr>
  </w:style>
  <w:style w:type="paragraph" w:customStyle="1" w:styleId="gqlncc">
    <w:name w:val="gqlncc"/>
    <w:basedOn w:val="Normal"/>
    <w:rsid w:val="00F11557"/>
    <w:pPr>
      <w:spacing w:before="100" w:beforeAutospacing="1" w:after="100" w:afterAutospacing="1"/>
    </w:pPr>
    <w:rPr>
      <w:rFonts w:eastAsia="Times New Roman"/>
      <w:sz w:val="24"/>
      <w:lang w:val="en-IN" w:eastAsia="en-IN" w:bidi="hi-IN"/>
    </w:rPr>
  </w:style>
  <w:style w:type="character" w:styleId="FollowedHyperlink">
    <w:name w:val="FollowedHyperlink"/>
    <w:basedOn w:val="DefaultParagraphFont"/>
    <w:uiPriority w:val="99"/>
    <w:semiHidden/>
    <w:unhideWhenUsed/>
    <w:rsid w:val="00243A0B"/>
    <w:rPr>
      <w:color w:val="800080" w:themeColor="followedHyperlink"/>
      <w:u w:val="single"/>
    </w:rPr>
  </w:style>
  <w:style w:type="character" w:customStyle="1" w:styleId="textlayer--absolute">
    <w:name w:val="textlayer--absolute"/>
    <w:basedOn w:val="DefaultParagraphFont"/>
    <w:rsid w:val="0046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131868575">
      <w:bodyDiv w:val="1"/>
      <w:marLeft w:val="0"/>
      <w:marRight w:val="0"/>
      <w:marTop w:val="0"/>
      <w:marBottom w:val="0"/>
      <w:divBdr>
        <w:top w:val="none" w:sz="0" w:space="0" w:color="auto"/>
        <w:left w:val="none" w:sz="0" w:space="0" w:color="auto"/>
        <w:bottom w:val="none" w:sz="0" w:space="0" w:color="auto"/>
        <w:right w:val="none" w:sz="0" w:space="0" w:color="auto"/>
      </w:divBdr>
    </w:div>
    <w:div w:id="190073652">
      <w:bodyDiv w:val="1"/>
      <w:marLeft w:val="0"/>
      <w:marRight w:val="0"/>
      <w:marTop w:val="0"/>
      <w:marBottom w:val="0"/>
      <w:divBdr>
        <w:top w:val="none" w:sz="0" w:space="0" w:color="auto"/>
        <w:left w:val="none" w:sz="0" w:space="0" w:color="auto"/>
        <w:bottom w:val="none" w:sz="0" w:space="0" w:color="auto"/>
        <w:right w:val="none" w:sz="0" w:space="0" w:color="auto"/>
      </w:divBdr>
    </w:div>
    <w:div w:id="348066525">
      <w:bodyDiv w:val="1"/>
      <w:marLeft w:val="0"/>
      <w:marRight w:val="0"/>
      <w:marTop w:val="0"/>
      <w:marBottom w:val="0"/>
      <w:divBdr>
        <w:top w:val="none" w:sz="0" w:space="0" w:color="auto"/>
        <w:left w:val="none" w:sz="0" w:space="0" w:color="auto"/>
        <w:bottom w:val="none" w:sz="0" w:space="0" w:color="auto"/>
        <w:right w:val="none" w:sz="0" w:space="0" w:color="auto"/>
      </w:divBdr>
    </w:div>
    <w:div w:id="444469134">
      <w:bodyDiv w:val="1"/>
      <w:marLeft w:val="0"/>
      <w:marRight w:val="0"/>
      <w:marTop w:val="0"/>
      <w:marBottom w:val="0"/>
      <w:divBdr>
        <w:top w:val="none" w:sz="0" w:space="0" w:color="auto"/>
        <w:left w:val="none" w:sz="0" w:space="0" w:color="auto"/>
        <w:bottom w:val="none" w:sz="0" w:space="0" w:color="auto"/>
        <w:right w:val="none" w:sz="0" w:space="0" w:color="auto"/>
      </w:divBdr>
      <w:divsChild>
        <w:div w:id="1532112153">
          <w:marLeft w:val="0"/>
          <w:marRight w:val="0"/>
          <w:marTop w:val="0"/>
          <w:marBottom w:val="0"/>
          <w:divBdr>
            <w:top w:val="none" w:sz="0" w:space="0" w:color="auto"/>
            <w:left w:val="none" w:sz="0" w:space="0" w:color="auto"/>
            <w:bottom w:val="none" w:sz="0" w:space="0" w:color="auto"/>
            <w:right w:val="none" w:sz="0" w:space="0" w:color="auto"/>
          </w:divBdr>
          <w:divsChild>
            <w:div w:id="2033410050">
              <w:marLeft w:val="0"/>
              <w:marRight w:val="0"/>
              <w:marTop w:val="0"/>
              <w:marBottom w:val="0"/>
              <w:divBdr>
                <w:top w:val="none" w:sz="0" w:space="0" w:color="auto"/>
                <w:left w:val="none" w:sz="0" w:space="0" w:color="auto"/>
                <w:bottom w:val="none" w:sz="0" w:space="0" w:color="auto"/>
                <w:right w:val="none" w:sz="0" w:space="0" w:color="auto"/>
              </w:divBdr>
            </w:div>
          </w:divsChild>
        </w:div>
        <w:div w:id="1895699928">
          <w:marLeft w:val="0"/>
          <w:marRight w:val="0"/>
          <w:marTop w:val="0"/>
          <w:marBottom w:val="0"/>
          <w:divBdr>
            <w:top w:val="none" w:sz="0" w:space="0" w:color="auto"/>
            <w:left w:val="none" w:sz="0" w:space="0" w:color="auto"/>
            <w:bottom w:val="none" w:sz="0" w:space="0" w:color="auto"/>
            <w:right w:val="none" w:sz="0" w:space="0" w:color="auto"/>
          </w:divBdr>
          <w:divsChild>
            <w:div w:id="1769079914">
              <w:marLeft w:val="0"/>
              <w:marRight w:val="0"/>
              <w:marTop w:val="0"/>
              <w:marBottom w:val="0"/>
              <w:divBdr>
                <w:top w:val="none" w:sz="0" w:space="0" w:color="auto"/>
                <w:left w:val="none" w:sz="0" w:space="0" w:color="auto"/>
                <w:bottom w:val="none" w:sz="0" w:space="0" w:color="auto"/>
                <w:right w:val="none" w:sz="0" w:space="0" w:color="auto"/>
              </w:divBdr>
              <w:divsChild>
                <w:div w:id="1126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7269">
      <w:bodyDiv w:val="1"/>
      <w:marLeft w:val="0"/>
      <w:marRight w:val="0"/>
      <w:marTop w:val="0"/>
      <w:marBottom w:val="0"/>
      <w:divBdr>
        <w:top w:val="none" w:sz="0" w:space="0" w:color="auto"/>
        <w:left w:val="none" w:sz="0" w:space="0" w:color="auto"/>
        <w:bottom w:val="none" w:sz="0" w:space="0" w:color="auto"/>
        <w:right w:val="none" w:sz="0" w:space="0" w:color="auto"/>
      </w:divBdr>
    </w:div>
    <w:div w:id="861086854">
      <w:bodyDiv w:val="1"/>
      <w:marLeft w:val="0"/>
      <w:marRight w:val="0"/>
      <w:marTop w:val="0"/>
      <w:marBottom w:val="0"/>
      <w:divBdr>
        <w:top w:val="none" w:sz="0" w:space="0" w:color="auto"/>
        <w:left w:val="none" w:sz="0" w:space="0" w:color="auto"/>
        <w:bottom w:val="none" w:sz="0" w:space="0" w:color="auto"/>
        <w:right w:val="none" w:sz="0" w:space="0" w:color="auto"/>
      </w:divBdr>
    </w:div>
    <w:div w:id="916668860">
      <w:bodyDiv w:val="1"/>
      <w:marLeft w:val="0"/>
      <w:marRight w:val="0"/>
      <w:marTop w:val="0"/>
      <w:marBottom w:val="0"/>
      <w:divBdr>
        <w:top w:val="none" w:sz="0" w:space="0" w:color="auto"/>
        <w:left w:val="none" w:sz="0" w:space="0" w:color="auto"/>
        <w:bottom w:val="none" w:sz="0" w:space="0" w:color="auto"/>
        <w:right w:val="none" w:sz="0" w:space="0" w:color="auto"/>
      </w:divBdr>
    </w:div>
    <w:div w:id="1020819342">
      <w:bodyDiv w:val="1"/>
      <w:marLeft w:val="0"/>
      <w:marRight w:val="0"/>
      <w:marTop w:val="0"/>
      <w:marBottom w:val="0"/>
      <w:divBdr>
        <w:top w:val="none" w:sz="0" w:space="0" w:color="auto"/>
        <w:left w:val="none" w:sz="0" w:space="0" w:color="auto"/>
        <w:bottom w:val="none" w:sz="0" w:space="0" w:color="auto"/>
        <w:right w:val="none" w:sz="0" w:space="0" w:color="auto"/>
      </w:divBdr>
    </w:div>
    <w:div w:id="1039741591">
      <w:bodyDiv w:val="1"/>
      <w:marLeft w:val="0"/>
      <w:marRight w:val="0"/>
      <w:marTop w:val="0"/>
      <w:marBottom w:val="0"/>
      <w:divBdr>
        <w:top w:val="none" w:sz="0" w:space="0" w:color="auto"/>
        <w:left w:val="none" w:sz="0" w:space="0" w:color="auto"/>
        <w:bottom w:val="none" w:sz="0" w:space="0" w:color="auto"/>
        <w:right w:val="none" w:sz="0" w:space="0" w:color="auto"/>
      </w:divBdr>
    </w:div>
    <w:div w:id="1204294096">
      <w:bodyDiv w:val="1"/>
      <w:marLeft w:val="0"/>
      <w:marRight w:val="0"/>
      <w:marTop w:val="0"/>
      <w:marBottom w:val="0"/>
      <w:divBdr>
        <w:top w:val="none" w:sz="0" w:space="0" w:color="auto"/>
        <w:left w:val="none" w:sz="0" w:space="0" w:color="auto"/>
        <w:bottom w:val="none" w:sz="0" w:space="0" w:color="auto"/>
        <w:right w:val="none" w:sz="0" w:space="0" w:color="auto"/>
      </w:divBdr>
    </w:div>
    <w:div w:id="1259411128">
      <w:bodyDiv w:val="1"/>
      <w:marLeft w:val="0"/>
      <w:marRight w:val="0"/>
      <w:marTop w:val="0"/>
      <w:marBottom w:val="0"/>
      <w:divBdr>
        <w:top w:val="none" w:sz="0" w:space="0" w:color="auto"/>
        <w:left w:val="none" w:sz="0" w:space="0" w:color="auto"/>
        <w:bottom w:val="none" w:sz="0" w:space="0" w:color="auto"/>
        <w:right w:val="none" w:sz="0" w:space="0" w:color="auto"/>
      </w:divBdr>
    </w:div>
    <w:div w:id="1764107133">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1907184500">
      <w:bodyDiv w:val="1"/>
      <w:marLeft w:val="0"/>
      <w:marRight w:val="0"/>
      <w:marTop w:val="0"/>
      <w:marBottom w:val="0"/>
      <w:divBdr>
        <w:top w:val="none" w:sz="0" w:space="0" w:color="auto"/>
        <w:left w:val="none" w:sz="0" w:space="0" w:color="auto"/>
        <w:bottom w:val="none" w:sz="0" w:space="0" w:color="auto"/>
        <w:right w:val="none" w:sz="0" w:space="0" w:color="auto"/>
      </w:divBdr>
    </w:div>
    <w:div w:id="2118286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2379</Words>
  <Characters>13566</Characters>
  <Application>Microsoft Office Word</Application>
  <DocSecurity>0</DocSecurity>
  <PresentationFormat/>
  <Lines>113</Lines>
  <Paragraphs>31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49</cp:revision>
  <cp:lastPrinted>2019-09-22T05:47:00Z</cp:lastPrinted>
  <dcterms:created xsi:type="dcterms:W3CDTF">2022-04-12T15:43:00Z</dcterms:created>
  <dcterms:modified xsi:type="dcterms:W3CDTF">2022-04-17T18:05:00Z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