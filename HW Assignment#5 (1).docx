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320" w14:textId="5187BDD1" w:rsidR="00377F76" w:rsidRPr="00377F76" w:rsidRDefault="007C21F9" w:rsidP="00377F76">
      <w:pPr>
        <w:snapToGrid w:val="0"/>
        <w:rPr>
          <w:rStyle w:val="Hyperlink"/>
          <w:rFonts w:eastAsia="TimesNewRomanPS-BoldMT" w:cs="SimSun"/>
          <w:b/>
          <w:bCs/>
          <w:color w:val="000000"/>
          <w:sz w:val="32"/>
          <w:szCs w:val="32"/>
          <w:u w:val="none"/>
        </w:rPr>
      </w:pPr>
      <w:bookmarkStart w:id="0" w:name="_Hlk100603666"/>
      <w:bookmarkEnd w:id="0"/>
      <w:r>
        <w:rPr>
          <w:noProof/>
          <w:lang w:eastAsia="zh-CN"/>
        </w:rPr>
        <w:drawing>
          <wp:inline distT="0" distB="0" distL="0" distR="0" wp14:anchorId="3F07951A" wp14:editId="5A6BB3A3">
            <wp:extent cx="570839" cy="570839"/>
            <wp:effectExtent l="0" t="0" r="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081" cy="577081"/>
                    </a:xfrm>
                    <a:prstGeom prst="rect">
                      <a:avLst/>
                    </a:prstGeom>
                  </pic:spPr>
                </pic:pic>
              </a:graphicData>
            </a:graphic>
          </wp:inline>
        </w:drawing>
      </w:r>
      <w:r w:rsidR="0069329C">
        <w:rPr>
          <w:noProof/>
          <w:lang w:eastAsia="zh-CN"/>
        </w:rPr>
        <w:t xml:space="preserve">               </w:t>
      </w:r>
      <w:r w:rsidR="00377F76">
        <w:rPr>
          <w:noProof/>
          <w:lang w:eastAsia="zh-CN"/>
        </w:rPr>
        <w:t xml:space="preserve">     </w:t>
      </w:r>
      <w:r w:rsidR="00974BCF">
        <w:rPr>
          <w:noProof/>
          <w:lang w:eastAsia="zh-CN"/>
        </w:rPr>
        <w:t xml:space="preserve"> </w:t>
      </w:r>
      <w:r w:rsidR="00377F76" w:rsidRPr="00377F76">
        <w:rPr>
          <w:rStyle w:val="Hyperlink"/>
          <w:rFonts w:eastAsia="TimesNewRomanPS-BoldMT" w:cs="SimSun"/>
          <w:b/>
          <w:bCs/>
          <w:color w:val="000000"/>
          <w:sz w:val="32"/>
          <w:szCs w:val="32"/>
          <w:u w:val="none"/>
        </w:rPr>
        <w:t>S</w:t>
      </w:r>
      <w:r w:rsidR="00377F76">
        <w:rPr>
          <w:rStyle w:val="Hyperlink"/>
          <w:rFonts w:eastAsia="TimesNewRomanPS-BoldMT" w:cs="SimSun"/>
          <w:b/>
          <w:bCs/>
          <w:color w:val="000000"/>
          <w:sz w:val="32"/>
          <w:szCs w:val="32"/>
          <w:u w:val="none"/>
        </w:rPr>
        <w:t xml:space="preserve">an Francisco Bay University </w:t>
      </w:r>
    </w:p>
    <w:p w14:paraId="30D75787" w14:textId="77777777" w:rsidR="0069329C" w:rsidRDefault="0069329C" w:rsidP="0069329C">
      <w:pPr>
        <w:snapToGrid w:val="0"/>
        <w:rPr>
          <w:rStyle w:val="Hyperlink"/>
          <w:rFonts w:eastAsia="TimesNewRomanPS-BoldMT" w:cs="SimSun"/>
          <w:b/>
          <w:bCs/>
          <w:color w:val="000000"/>
          <w:sz w:val="32"/>
          <w:szCs w:val="32"/>
          <w:u w:val="none"/>
        </w:rPr>
      </w:pPr>
    </w:p>
    <w:p w14:paraId="5DC17CAF" w14:textId="33F6C921" w:rsidR="00B56056" w:rsidRDefault="00B56056">
      <w:pPr>
        <w:snapToGrid w:val="0"/>
        <w:jc w:val="center"/>
        <w:rPr>
          <w:rFonts w:eastAsia="TimesNewRomanPS-BoldMT" w:cs="SimSun"/>
          <w:b/>
          <w:bCs/>
          <w:sz w:val="24"/>
          <w:lang w:eastAsia="zh-CN"/>
        </w:rPr>
      </w:pPr>
      <w:r w:rsidRPr="00B56056">
        <w:rPr>
          <w:rFonts w:eastAsia="TimesNewRomanPS-BoldMT" w:cs="SimSun"/>
          <w:b/>
          <w:bCs/>
          <w:sz w:val="24"/>
          <w:lang w:eastAsia="zh-CN"/>
        </w:rPr>
        <w:t>CE521 - Real-time Systems and Programmin</w:t>
      </w:r>
      <w:r w:rsidR="00540E78">
        <w:rPr>
          <w:rFonts w:eastAsia="TimesNewRomanPS-BoldMT" w:cs="SimSun"/>
          <w:b/>
          <w:bCs/>
          <w:sz w:val="24"/>
          <w:lang w:eastAsia="zh-CN"/>
        </w:rPr>
        <w:t>g</w:t>
      </w:r>
    </w:p>
    <w:p w14:paraId="17FE5661" w14:textId="00216A1B"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6F64E6">
        <w:rPr>
          <w:rFonts w:eastAsia="TimesNewRomanPS-BoldMT" w:cs="SimSun"/>
          <w:b/>
          <w:bCs/>
          <w:sz w:val="24"/>
          <w:lang w:eastAsia="zh-CN"/>
        </w:rPr>
        <w:t>Assignment #</w:t>
      </w:r>
      <w:r w:rsidR="0085040A">
        <w:rPr>
          <w:rFonts w:eastAsia="TimesNewRomanPS-BoldMT" w:cs="SimSun"/>
          <w:b/>
          <w:bCs/>
          <w:sz w:val="24"/>
          <w:lang w:eastAsia="zh-CN"/>
        </w:rPr>
        <w:t>5</w:t>
      </w:r>
    </w:p>
    <w:p w14:paraId="134474F3" w14:textId="00D19670" w:rsidR="00165779" w:rsidRDefault="006E57B9">
      <w:pPr>
        <w:snapToGrid w:val="0"/>
        <w:ind w:left="5760" w:firstLine="720"/>
        <w:rPr>
          <w:rFonts w:eastAsia="TimesNewRomanPS-BoldMT" w:cs="SimSun"/>
          <w:b/>
          <w:bCs/>
          <w:sz w:val="24"/>
          <w:lang w:eastAsia="zh-CN"/>
        </w:rPr>
      </w:pPr>
      <w:r>
        <w:rPr>
          <w:rFonts w:eastAsia="TimesNewRomanPS-BoldMT" w:cs="SimSun"/>
          <w:b/>
          <w:bCs/>
          <w:sz w:val="24"/>
          <w:lang w:eastAsia="zh-CN"/>
        </w:rPr>
        <w:t xml:space="preserve">Due day: </w:t>
      </w:r>
      <w:r w:rsidR="00BC62C4">
        <w:rPr>
          <w:rFonts w:eastAsia="TimesNewRomanPS-BoldMT" w:cs="SimSun"/>
          <w:b/>
          <w:bCs/>
          <w:sz w:val="24"/>
          <w:lang w:eastAsia="zh-CN"/>
        </w:rPr>
        <w:t>4</w:t>
      </w:r>
      <w:r>
        <w:rPr>
          <w:rFonts w:eastAsia="TimesNewRomanPS-BoldMT" w:cs="SimSun"/>
          <w:b/>
          <w:bCs/>
          <w:sz w:val="24"/>
          <w:lang w:eastAsia="zh-CN"/>
        </w:rPr>
        <w:t>/</w:t>
      </w:r>
      <w:r w:rsidR="00BC62C4">
        <w:rPr>
          <w:rFonts w:eastAsia="TimesNewRomanPS-BoldMT" w:cs="SimSun"/>
          <w:b/>
          <w:bCs/>
          <w:sz w:val="24"/>
          <w:lang w:eastAsia="zh-CN"/>
        </w:rPr>
        <w:t>13</w:t>
      </w:r>
      <w:r w:rsidR="001A560B">
        <w:rPr>
          <w:rFonts w:eastAsia="TimesNewRomanPS-BoldMT" w:cs="SimSun"/>
          <w:b/>
          <w:bCs/>
          <w:sz w:val="24"/>
          <w:lang w:eastAsia="zh-CN"/>
        </w:rPr>
        <w:t>/202</w:t>
      </w:r>
      <w:r w:rsidR="00017A2B">
        <w:rPr>
          <w:rFonts w:eastAsia="TimesNewRomanPS-BoldMT" w:cs="SimSun"/>
          <w:b/>
          <w:bCs/>
          <w:sz w:val="24"/>
          <w:lang w:eastAsia="zh-CN"/>
        </w:rPr>
        <w:t>2</w:t>
      </w:r>
    </w:p>
    <w:p w14:paraId="7D75C868" w14:textId="27C432D1" w:rsidR="00EB7ED5" w:rsidRDefault="00EB7ED5">
      <w:pPr>
        <w:snapToGrid w:val="0"/>
        <w:ind w:left="5760" w:firstLine="720"/>
        <w:rPr>
          <w:rFonts w:eastAsia="TimesNewRomanPS-BoldMT" w:cs="SimSun"/>
          <w:b/>
          <w:bCs/>
          <w:sz w:val="24"/>
          <w:lang w:eastAsia="zh-CN"/>
        </w:rPr>
      </w:pPr>
    </w:p>
    <w:p w14:paraId="44473A1C" w14:textId="77777777" w:rsidR="00165779" w:rsidRDefault="00165779">
      <w:pPr>
        <w:snapToGrid w:val="0"/>
        <w:ind w:left="5760" w:firstLine="720"/>
        <w:rPr>
          <w:rFonts w:eastAsia="TimesNewRomanPS-BoldMT" w:cs="SimSun"/>
          <w:b/>
          <w:bCs/>
          <w:sz w:val="24"/>
          <w:lang w:eastAsia="zh-CN"/>
        </w:rPr>
      </w:pPr>
    </w:p>
    <w:p w14:paraId="7B8D27F9" w14:textId="5D7ACC73" w:rsidR="00165779" w:rsidRDefault="00165779">
      <w:pPr>
        <w:snapToGrid w:val="0"/>
        <w:rPr>
          <w:rFonts w:eastAsia="TimesNewRomanPS-BoldMT" w:cs="SimSun"/>
          <w:b/>
          <w:bCs/>
          <w:sz w:val="24"/>
          <w:lang w:eastAsia="zh-CN"/>
        </w:rPr>
      </w:pPr>
      <w:r>
        <w:rPr>
          <w:rFonts w:eastAsia="TimesNewRomanPS-BoldMT" w:cs="SimSun"/>
          <w:b/>
          <w:bCs/>
          <w:sz w:val="24"/>
          <w:lang w:eastAsia="zh-CN"/>
        </w:rPr>
        <w:t>Instruction</w:t>
      </w:r>
      <w:r w:rsidR="00FF7F35">
        <w:rPr>
          <w:rFonts w:eastAsia="TimesNewRomanPS-BoldMT" w:cs="SimSun"/>
          <w:b/>
          <w:bCs/>
          <w:sz w:val="24"/>
          <w:lang w:eastAsia="zh-CN"/>
        </w:rPr>
        <w:t>s</w:t>
      </w:r>
      <w:r>
        <w:rPr>
          <w:rFonts w:eastAsia="TimesNewRomanPS-BoldMT" w:cs="SimSun"/>
          <w:b/>
          <w:bCs/>
          <w:sz w:val="24"/>
          <w:lang w:eastAsia="zh-CN"/>
        </w:rPr>
        <w:t xml:space="preserve">: </w:t>
      </w:r>
    </w:p>
    <w:p w14:paraId="7143798F" w14:textId="77777777" w:rsidR="00165779" w:rsidRDefault="00165779">
      <w:pPr>
        <w:snapToGrid w:val="0"/>
        <w:rPr>
          <w:rFonts w:eastAsia="TimesNewRomanPS-BoldMT" w:cs="SimSun"/>
          <w:b/>
          <w:bCs/>
          <w:sz w:val="24"/>
          <w:lang w:eastAsia="zh-CN"/>
        </w:rPr>
      </w:pPr>
    </w:p>
    <w:p w14:paraId="33520883" w14:textId="3F0DC37C" w:rsidR="008E4930" w:rsidRPr="008E4930" w:rsidRDefault="008E4930" w:rsidP="008E4930">
      <w:pPr>
        <w:numPr>
          <w:ilvl w:val="0"/>
          <w:numId w:val="1"/>
        </w:numPr>
        <w:snapToGrid w:val="0"/>
        <w:rPr>
          <w:rFonts w:eastAsia="TimesNewRomanPS-BoldMT" w:cs="SimSun"/>
          <w:b/>
          <w:bCs/>
          <w:sz w:val="24"/>
          <w:lang w:eastAsia="zh-CN"/>
        </w:rPr>
      </w:pPr>
      <w:r>
        <w:rPr>
          <w:rFonts w:eastAsia="TimesNewRomanPS-BoldMT" w:cs="SimSun"/>
          <w:b/>
          <w:bCs/>
          <w:sz w:val="24"/>
          <w:lang w:eastAsia="zh-CN"/>
        </w:rPr>
        <w:t>Push the answer sheet</w:t>
      </w:r>
      <w:r w:rsidR="00F6607B">
        <w:rPr>
          <w:rFonts w:eastAsia="TimesNewRomanPS-BoldMT" w:cs="SimSun"/>
          <w:b/>
          <w:bCs/>
          <w:sz w:val="24"/>
          <w:lang w:eastAsia="zh-CN"/>
        </w:rPr>
        <w:t xml:space="preserve"> to </w:t>
      </w:r>
      <w:proofErr w:type="spellStart"/>
      <w:r w:rsidR="00F6607B">
        <w:rPr>
          <w:rFonts w:eastAsia="TimesNewRomanPS-BoldMT" w:cs="SimSun"/>
          <w:b/>
          <w:bCs/>
          <w:sz w:val="24"/>
          <w:lang w:eastAsia="zh-CN"/>
        </w:rPr>
        <w:t>Github</w:t>
      </w:r>
      <w:proofErr w:type="spellEnd"/>
    </w:p>
    <w:p w14:paraId="2F5631FC" w14:textId="04A1193E"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18C86E6F" w14:textId="6A2EF370" w:rsidR="00165779" w:rsidRPr="00D43BE6" w:rsidRDefault="00165779" w:rsidP="00655576">
      <w:pPr>
        <w:numPr>
          <w:ilvl w:val="0"/>
          <w:numId w:val="1"/>
        </w:numPr>
        <w:snapToGrid w:val="0"/>
        <w:ind w:left="270" w:hanging="270"/>
        <w:rPr>
          <w:rFonts w:eastAsia="TimesNewRomanPS-BoldMT" w:cs="SimSun"/>
          <w:b/>
          <w:bCs/>
          <w:sz w:val="24"/>
          <w:lang w:eastAsia="zh-CN"/>
        </w:rPr>
      </w:pPr>
      <w:r w:rsidRPr="00D43BE6">
        <w:rPr>
          <w:rFonts w:eastAsia="TimesNewRomanPS-BoldMT" w:cs="SimSun"/>
          <w:b/>
          <w:bCs/>
          <w:sz w:val="24"/>
          <w:lang w:eastAsia="zh-CN"/>
        </w:rPr>
        <w:t>Takes academic honesty and integrity seriously (Zero Tolerance of Cheating &amp; Plagiarism)</w:t>
      </w:r>
    </w:p>
    <w:p w14:paraId="68500BDA" w14:textId="61E3981D" w:rsidR="003C254F" w:rsidRDefault="003C254F" w:rsidP="00F349D1">
      <w:pPr>
        <w:snapToGrid w:val="0"/>
        <w:contextualSpacing/>
        <w:rPr>
          <w:rFonts w:eastAsia="TimesNewRomanPS-BoldMT" w:cs="SimSun"/>
          <w:bCs/>
          <w:sz w:val="24"/>
          <w:lang w:eastAsia="zh-CN"/>
        </w:rPr>
      </w:pPr>
    </w:p>
    <w:p w14:paraId="4B5FB7A3" w14:textId="77777777" w:rsidR="003C254F" w:rsidRDefault="003C254F" w:rsidP="003C254F">
      <w:pPr>
        <w:tabs>
          <w:tab w:val="left" w:pos="0"/>
          <w:tab w:val="left" w:pos="360"/>
        </w:tabs>
        <w:rPr>
          <w:sz w:val="23"/>
          <w:szCs w:val="23"/>
        </w:rPr>
      </w:pPr>
    </w:p>
    <w:p w14:paraId="19F88C65" w14:textId="52FD7622" w:rsidR="00E8225E" w:rsidRDefault="00B52833" w:rsidP="00E8225E">
      <w:pPr>
        <w:numPr>
          <w:ilvl w:val="0"/>
          <w:numId w:val="2"/>
        </w:numPr>
        <w:tabs>
          <w:tab w:val="left" w:pos="360"/>
          <w:tab w:val="left" w:pos="540"/>
        </w:tabs>
        <w:ind w:left="270" w:hanging="270"/>
        <w:rPr>
          <w:rFonts w:eastAsia="TimesNewRomanPS-BoldMT" w:cs="SimSun"/>
          <w:bCs/>
          <w:sz w:val="24"/>
          <w:lang w:eastAsia="zh-CN"/>
        </w:rPr>
      </w:pPr>
      <w:r>
        <w:rPr>
          <w:rFonts w:eastAsia="TimesNewRomanPS-BoldMT" w:cs="SimSun"/>
          <w:bCs/>
          <w:sz w:val="24"/>
          <w:lang w:eastAsia="zh-CN"/>
        </w:rPr>
        <w:t xml:space="preserve">Describe the </w:t>
      </w:r>
      <w:r w:rsidR="000F22AD">
        <w:rPr>
          <w:rFonts w:eastAsia="TimesNewRomanPS-BoldMT" w:cs="SimSun"/>
          <w:bCs/>
          <w:sz w:val="24"/>
          <w:lang w:eastAsia="zh-CN"/>
        </w:rPr>
        <w:t xml:space="preserve">popular </w:t>
      </w:r>
      <w:proofErr w:type="spellStart"/>
      <w:r>
        <w:rPr>
          <w:rFonts w:eastAsia="TimesNewRomanPS-BoldMT" w:cs="SimSun"/>
          <w:bCs/>
          <w:sz w:val="24"/>
          <w:lang w:eastAsia="zh-CN"/>
        </w:rPr>
        <w:t>cpu</w:t>
      </w:r>
      <w:proofErr w:type="spellEnd"/>
      <w:r>
        <w:rPr>
          <w:rFonts w:eastAsia="TimesNewRomanPS-BoldMT" w:cs="SimSun"/>
          <w:bCs/>
          <w:sz w:val="24"/>
          <w:lang w:eastAsia="zh-CN"/>
        </w:rPr>
        <w:t xml:space="preserve"> scheduling algorithms </w:t>
      </w:r>
      <w:r w:rsidR="000F22AD">
        <w:rPr>
          <w:rFonts w:eastAsia="TimesNewRomanPS-BoldMT" w:cs="SimSun"/>
          <w:bCs/>
          <w:sz w:val="24"/>
          <w:lang w:eastAsia="zh-CN"/>
        </w:rPr>
        <w:t>in the uniprocessor system by giving detailed examples</w:t>
      </w:r>
    </w:p>
    <w:p w14:paraId="60A9DDAD" w14:textId="77777777" w:rsidR="00F57E4B" w:rsidRDefault="00F57E4B" w:rsidP="00F57E4B">
      <w:pPr>
        <w:tabs>
          <w:tab w:val="left" w:pos="360"/>
          <w:tab w:val="left" w:pos="540"/>
        </w:tabs>
        <w:ind w:left="270"/>
        <w:rPr>
          <w:rFonts w:eastAsia="TimesNewRomanPS-BoldMT" w:cs="SimSun"/>
          <w:bCs/>
          <w:sz w:val="24"/>
          <w:lang w:eastAsia="zh-CN"/>
        </w:rPr>
      </w:pPr>
    </w:p>
    <w:p w14:paraId="4857FA27" w14:textId="5BFF1B76" w:rsidR="000F22AD" w:rsidRPr="00B37FD1" w:rsidRDefault="00E8225E" w:rsidP="00E8225E">
      <w:pPr>
        <w:tabs>
          <w:tab w:val="left" w:pos="360"/>
          <w:tab w:val="left" w:pos="540"/>
        </w:tabs>
        <w:ind w:left="270"/>
        <w:jc w:val="both"/>
        <w:rPr>
          <w:sz w:val="24"/>
          <w:shd w:val="clear" w:color="auto" w:fill="FFFFFF"/>
        </w:rPr>
      </w:pPr>
      <w:r w:rsidRPr="00B37FD1">
        <w:rPr>
          <w:rStyle w:val="Strong"/>
          <w:b w:val="0"/>
          <w:bCs w:val="0"/>
          <w:sz w:val="24"/>
          <w:shd w:val="clear" w:color="auto" w:fill="FFFFFF"/>
        </w:rPr>
        <w:t>Answer: CPU Scheduling</w:t>
      </w:r>
      <w:r w:rsidRPr="00B37FD1">
        <w:rPr>
          <w:sz w:val="24"/>
          <w:shd w:val="clear" w:color="auto" w:fill="FFFFFF"/>
        </w:rPr>
        <w:t> is a process of determining which process will own CPU for execution while another process is on hold. The main task of CPU scheduling is to make sure that whenever the CPU remains idle, the OS at least select one of the processes available in the ready queue for execution. The selection process will be carried out by the CPU scheduler. It selects one of the processes in memory that are ready for execution.</w:t>
      </w:r>
    </w:p>
    <w:p w14:paraId="64CD5981" w14:textId="0962B65D" w:rsidR="00E8225E" w:rsidRPr="00B37FD1" w:rsidRDefault="00E8225E" w:rsidP="00E8225E">
      <w:pPr>
        <w:pStyle w:val="NoSpacing"/>
        <w:ind w:left="270"/>
        <w:rPr>
          <w:rStyle w:val="textlayer--absolute"/>
        </w:rPr>
      </w:pPr>
      <w:r w:rsidRPr="00B37FD1">
        <w:rPr>
          <w:rStyle w:val="textlayer--absolute"/>
        </w:rPr>
        <w:t xml:space="preserve">CPU scheduling decisions may take place when a process: </w:t>
      </w:r>
      <w:r w:rsidRPr="00B37FD1">
        <w:br/>
      </w:r>
      <w:r w:rsidRPr="00B37FD1">
        <w:rPr>
          <w:rStyle w:val="textlayer--absolute"/>
        </w:rPr>
        <w:t xml:space="preserve">1. Switches from running to waiting state </w:t>
      </w:r>
      <w:r w:rsidRPr="00B37FD1">
        <w:br/>
      </w:r>
      <w:r w:rsidRPr="00B37FD1">
        <w:rPr>
          <w:rStyle w:val="textlayer--absolute"/>
        </w:rPr>
        <w:t xml:space="preserve">2. Switches from running to ready state </w:t>
      </w:r>
      <w:r w:rsidRPr="00B37FD1">
        <w:br/>
      </w:r>
      <w:r w:rsidRPr="00B37FD1">
        <w:rPr>
          <w:rStyle w:val="textlayer--absolute"/>
        </w:rPr>
        <w:t xml:space="preserve">3. Switches from waiting to ready </w:t>
      </w:r>
      <w:r w:rsidRPr="00B37FD1">
        <w:br/>
      </w:r>
      <w:r w:rsidRPr="00B37FD1">
        <w:rPr>
          <w:rStyle w:val="textlayer--absolute"/>
        </w:rPr>
        <w:t>4. Terminates</w:t>
      </w:r>
    </w:p>
    <w:p w14:paraId="502A078C" w14:textId="172F1088" w:rsidR="00324670" w:rsidRPr="00B37FD1" w:rsidRDefault="00324670" w:rsidP="00DC0925">
      <w:pPr>
        <w:pStyle w:val="NormalWeb"/>
        <w:shd w:val="clear" w:color="auto" w:fill="FFFFFF"/>
        <w:spacing w:before="0" w:beforeAutospacing="0" w:after="0" w:afterAutospacing="0"/>
        <w:ind w:left="270"/>
        <w:jc w:val="both"/>
      </w:pPr>
      <w:r w:rsidRPr="00B37FD1">
        <w:t>There are two kinds of Scheduling methods:</w:t>
      </w:r>
    </w:p>
    <w:p w14:paraId="4C40CAA1" w14:textId="77777777" w:rsidR="00324670" w:rsidRPr="00B37FD1" w:rsidRDefault="00324670" w:rsidP="00DC0925">
      <w:pPr>
        <w:pStyle w:val="Heading3"/>
        <w:shd w:val="clear" w:color="auto" w:fill="FFFFFF"/>
        <w:spacing w:before="0" w:after="0" w:line="375" w:lineRule="atLeast"/>
        <w:ind w:left="270"/>
        <w:jc w:val="both"/>
        <w:rPr>
          <w:rFonts w:ascii="Times New Roman" w:hAnsi="Times New Roman" w:cs="Times New Roman"/>
          <w:b w:val="0"/>
          <w:bCs w:val="0"/>
          <w:sz w:val="24"/>
          <w:szCs w:val="24"/>
          <w:u w:val="single"/>
          <w:lang w:eastAsia="en-IN"/>
        </w:rPr>
      </w:pPr>
      <w:r w:rsidRPr="00B37FD1">
        <w:rPr>
          <w:rFonts w:ascii="Times New Roman" w:hAnsi="Times New Roman" w:cs="Times New Roman"/>
          <w:b w:val="0"/>
          <w:bCs w:val="0"/>
          <w:sz w:val="24"/>
          <w:szCs w:val="24"/>
          <w:u w:val="single"/>
        </w:rPr>
        <w:t>Preemptive Scheduling</w:t>
      </w:r>
    </w:p>
    <w:p w14:paraId="6CAA7114" w14:textId="77777777" w:rsidR="00324670" w:rsidRPr="00B37FD1" w:rsidRDefault="00324670" w:rsidP="00DC0925">
      <w:pPr>
        <w:pStyle w:val="NormalWeb"/>
        <w:shd w:val="clear" w:color="auto" w:fill="FFFFFF"/>
        <w:spacing w:before="0" w:beforeAutospacing="0" w:after="0" w:afterAutospacing="0"/>
        <w:ind w:left="270"/>
        <w:jc w:val="both"/>
      </w:pPr>
      <w:r w:rsidRPr="00B37FD1">
        <w:t xml:space="preserve">In </w:t>
      </w:r>
      <w:proofErr w:type="spellStart"/>
      <w:r w:rsidRPr="00B37FD1">
        <w:t>Preemptive</w:t>
      </w:r>
      <w:proofErr w:type="spellEnd"/>
      <w:r w:rsidRPr="00B37FD1">
        <w:t xml:space="preser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14:paraId="61C1105D" w14:textId="77777777" w:rsidR="00324670" w:rsidRPr="00B37FD1" w:rsidRDefault="00324670" w:rsidP="00DC0925">
      <w:pPr>
        <w:pStyle w:val="Heading3"/>
        <w:shd w:val="clear" w:color="auto" w:fill="FFFFFF"/>
        <w:spacing w:before="0" w:after="0" w:line="375" w:lineRule="atLeast"/>
        <w:ind w:left="270"/>
        <w:jc w:val="both"/>
        <w:rPr>
          <w:rFonts w:ascii="Times New Roman" w:hAnsi="Times New Roman" w:cs="Times New Roman"/>
          <w:b w:val="0"/>
          <w:bCs w:val="0"/>
          <w:sz w:val="24"/>
          <w:szCs w:val="24"/>
          <w:u w:val="single"/>
        </w:rPr>
      </w:pPr>
      <w:r w:rsidRPr="00B37FD1">
        <w:rPr>
          <w:rFonts w:ascii="Times New Roman" w:hAnsi="Times New Roman" w:cs="Times New Roman"/>
          <w:b w:val="0"/>
          <w:bCs w:val="0"/>
          <w:sz w:val="24"/>
          <w:szCs w:val="24"/>
          <w:u w:val="single"/>
        </w:rPr>
        <w:t>Non-Preemptive Scheduling</w:t>
      </w:r>
    </w:p>
    <w:p w14:paraId="469DA29E" w14:textId="79BC79CB" w:rsidR="00324670" w:rsidRPr="00B37FD1" w:rsidRDefault="00324670" w:rsidP="00DC0925">
      <w:pPr>
        <w:pStyle w:val="NormalWeb"/>
        <w:shd w:val="clear" w:color="auto" w:fill="FFFFFF"/>
        <w:spacing w:before="0" w:beforeAutospacing="0" w:after="0" w:afterAutospacing="0"/>
        <w:ind w:left="270"/>
        <w:jc w:val="both"/>
        <w:rPr>
          <w:rFonts w:ascii="Source Sans Pro" w:hAnsi="Source Sans Pro"/>
          <w:sz w:val="27"/>
          <w:szCs w:val="27"/>
        </w:rPr>
      </w:pPr>
      <w:r w:rsidRPr="00B37FD1">
        <w:t xml:space="preserve">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w:t>
      </w:r>
      <w:proofErr w:type="spellStart"/>
      <w:r w:rsidRPr="00B37FD1">
        <w:t>preemptive</w:t>
      </w:r>
      <w:proofErr w:type="spellEnd"/>
      <w:r w:rsidRPr="00B37FD1">
        <w:t xml:space="preserve"> scheduling</w:t>
      </w:r>
      <w:r w:rsidRPr="00B37FD1">
        <w:rPr>
          <w:rFonts w:ascii="Source Sans Pro" w:hAnsi="Source Sans Pro"/>
          <w:sz w:val="27"/>
          <w:szCs w:val="27"/>
        </w:rPr>
        <w:t>.</w:t>
      </w:r>
    </w:p>
    <w:p w14:paraId="7D7E213F" w14:textId="77777777" w:rsidR="00F57E4B" w:rsidRPr="00B37FD1" w:rsidRDefault="00F57E4B" w:rsidP="009E5DE1">
      <w:pPr>
        <w:shd w:val="clear" w:color="auto" w:fill="FFFFFF"/>
        <w:ind w:left="270"/>
        <w:jc w:val="both"/>
        <w:rPr>
          <w:rFonts w:eastAsia="Times New Roman"/>
          <w:sz w:val="24"/>
          <w:lang w:val="en-IN" w:eastAsia="en-IN" w:bidi="hi-IN"/>
        </w:rPr>
      </w:pPr>
      <w:r w:rsidRPr="00B37FD1">
        <w:rPr>
          <w:rFonts w:eastAsia="Times New Roman"/>
          <w:sz w:val="24"/>
          <w:lang w:val="en-IN" w:eastAsia="en-IN" w:bidi="hi-IN"/>
        </w:rPr>
        <w:t>There are mainly six types of process scheduling algorithms</w:t>
      </w:r>
    </w:p>
    <w:p w14:paraId="6ACE7834" w14:textId="77777777" w:rsidR="00F57E4B" w:rsidRPr="00B37FD1" w:rsidRDefault="00F57E4B" w:rsidP="009E5DE1">
      <w:pPr>
        <w:numPr>
          <w:ilvl w:val="0"/>
          <w:numId w:val="8"/>
        </w:numPr>
        <w:shd w:val="clear" w:color="auto" w:fill="FFFFFF"/>
        <w:tabs>
          <w:tab w:val="clear" w:pos="720"/>
          <w:tab w:val="num" w:pos="990"/>
        </w:tabs>
        <w:ind w:left="990"/>
        <w:jc w:val="both"/>
        <w:rPr>
          <w:rFonts w:eastAsia="Times New Roman"/>
          <w:sz w:val="24"/>
          <w:lang w:val="en-IN" w:eastAsia="en-IN" w:bidi="hi-IN"/>
        </w:rPr>
      </w:pPr>
      <w:r w:rsidRPr="00B37FD1">
        <w:rPr>
          <w:rFonts w:eastAsia="Times New Roman"/>
          <w:sz w:val="24"/>
          <w:lang w:val="en-IN" w:eastAsia="en-IN" w:bidi="hi-IN"/>
        </w:rPr>
        <w:t>First Come First Serve (FCFS)</w:t>
      </w:r>
    </w:p>
    <w:p w14:paraId="0DE648B9" w14:textId="77777777" w:rsidR="00F57E4B" w:rsidRPr="00B37FD1" w:rsidRDefault="00F57E4B" w:rsidP="009E5DE1">
      <w:pPr>
        <w:numPr>
          <w:ilvl w:val="0"/>
          <w:numId w:val="8"/>
        </w:numPr>
        <w:shd w:val="clear" w:color="auto" w:fill="FFFFFF"/>
        <w:tabs>
          <w:tab w:val="clear" w:pos="720"/>
          <w:tab w:val="num" w:pos="990"/>
        </w:tabs>
        <w:ind w:left="990"/>
        <w:jc w:val="both"/>
        <w:rPr>
          <w:rFonts w:eastAsia="Times New Roman"/>
          <w:sz w:val="24"/>
          <w:lang w:val="en-IN" w:eastAsia="en-IN" w:bidi="hi-IN"/>
        </w:rPr>
      </w:pPr>
      <w:r w:rsidRPr="00B37FD1">
        <w:rPr>
          <w:rFonts w:eastAsia="Times New Roman"/>
          <w:sz w:val="24"/>
          <w:lang w:val="en-IN" w:eastAsia="en-IN" w:bidi="hi-IN"/>
        </w:rPr>
        <w:t>Shortest-Job-First (SJF) Scheduling</w:t>
      </w:r>
    </w:p>
    <w:p w14:paraId="56808EFD" w14:textId="77777777" w:rsidR="00F57E4B" w:rsidRPr="00B37FD1" w:rsidRDefault="00F57E4B" w:rsidP="009E5DE1">
      <w:pPr>
        <w:numPr>
          <w:ilvl w:val="0"/>
          <w:numId w:val="8"/>
        </w:numPr>
        <w:shd w:val="clear" w:color="auto" w:fill="FFFFFF"/>
        <w:tabs>
          <w:tab w:val="clear" w:pos="720"/>
          <w:tab w:val="num" w:pos="990"/>
        </w:tabs>
        <w:ind w:left="990"/>
        <w:jc w:val="both"/>
        <w:rPr>
          <w:rFonts w:eastAsia="Times New Roman"/>
          <w:sz w:val="24"/>
          <w:lang w:val="en-IN" w:eastAsia="en-IN" w:bidi="hi-IN"/>
        </w:rPr>
      </w:pPr>
      <w:r w:rsidRPr="00B37FD1">
        <w:rPr>
          <w:rFonts w:eastAsia="Times New Roman"/>
          <w:sz w:val="24"/>
          <w:lang w:val="en-IN" w:eastAsia="en-IN" w:bidi="hi-IN"/>
        </w:rPr>
        <w:t>Shortest Remaining Time</w:t>
      </w:r>
    </w:p>
    <w:p w14:paraId="1CFA5914" w14:textId="77777777" w:rsidR="00F57E4B" w:rsidRPr="00B37FD1" w:rsidRDefault="00F57E4B" w:rsidP="009E5DE1">
      <w:pPr>
        <w:numPr>
          <w:ilvl w:val="0"/>
          <w:numId w:val="8"/>
        </w:numPr>
        <w:shd w:val="clear" w:color="auto" w:fill="FFFFFF"/>
        <w:tabs>
          <w:tab w:val="clear" w:pos="720"/>
          <w:tab w:val="num" w:pos="990"/>
        </w:tabs>
        <w:ind w:left="990"/>
        <w:jc w:val="both"/>
        <w:rPr>
          <w:rFonts w:eastAsia="Times New Roman"/>
          <w:sz w:val="24"/>
          <w:lang w:val="en-IN" w:eastAsia="en-IN" w:bidi="hi-IN"/>
        </w:rPr>
      </w:pPr>
      <w:r w:rsidRPr="00B37FD1">
        <w:rPr>
          <w:rFonts w:eastAsia="Times New Roman"/>
          <w:sz w:val="24"/>
          <w:lang w:val="en-IN" w:eastAsia="en-IN" w:bidi="hi-IN"/>
        </w:rPr>
        <w:t>Priority Scheduling</w:t>
      </w:r>
    </w:p>
    <w:p w14:paraId="4B380D96" w14:textId="77777777" w:rsidR="00F57E4B" w:rsidRPr="00B37FD1" w:rsidRDefault="00F57E4B" w:rsidP="009E5DE1">
      <w:pPr>
        <w:numPr>
          <w:ilvl w:val="0"/>
          <w:numId w:val="8"/>
        </w:numPr>
        <w:shd w:val="clear" w:color="auto" w:fill="FFFFFF"/>
        <w:tabs>
          <w:tab w:val="clear" w:pos="720"/>
          <w:tab w:val="num" w:pos="990"/>
        </w:tabs>
        <w:ind w:left="990"/>
        <w:jc w:val="both"/>
        <w:rPr>
          <w:rFonts w:eastAsia="Times New Roman"/>
          <w:sz w:val="24"/>
          <w:lang w:val="en-IN" w:eastAsia="en-IN" w:bidi="hi-IN"/>
        </w:rPr>
      </w:pPr>
      <w:r w:rsidRPr="00B37FD1">
        <w:rPr>
          <w:rFonts w:eastAsia="Times New Roman"/>
          <w:sz w:val="24"/>
          <w:lang w:val="en-IN" w:eastAsia="en-IN" w:bidi="hi-IN"/>
        </w:rPr>
        <w:t>Round Robin Scheduling</w:t>
      </w:r>
    </w:p>
    <w:p w14:paraId="406E0B9C" w14:textId="77777777" w:rsidR="00F57E4B" w:rsidRPr="00B37FD1" w:rsidRDefault="00F57E4B" w:rsidP="009E5DE1">
      <w:pPr>
        <w:numPr>
          <w:ilvl w:val="0"/>
          <w:numId w:val="8"/>
        </w:numPr>
        <w:shd w:val="clear" w:color="auto" w:fill="FFFFFF"/>
        <w:tabs>
          <w:tab w:val="clear" w:pos="720"/>
          <w:tab w:val="num" w:pos="990"/>
        </w:tabs>
        <w:ind w:left="990"/>
        <w:jc w:val="both"/>
        <w:rPr>
          <w:rFonts w:eastAsia="Times New Roman"/>
          <w:sz w:val="24"/>
          <w:lang w:val="en-IN" w:eastAsia="en-IN" w:bidi="hi-IN"/>
        </w:rPr>
      </w:pPr>
      <w:r w:rsidRPr="00B37FD1">
        <w:rPr>
          <w:rFonts w:eastAsia="Times New Roman"/>
          <w:sz w:val="24"/>
          <w:lang w:val="en-IN" w:eastAsia="en-IN" w:bidi="hi-IN"/>
        </w:rPr>
        <w:t>Multilevel Queue Scheduling</w:t>
      </w:r>
    </w:p>
    <w:p w14:paraId="5B363063" w14:textId="77777777" w:rsidR="00F57E4B" w:rsidRPr="00B37FD1" w:rsidRDefault="00F57E4B" w:rsidP="009E5DE1">
      <w:pPr>
        <w:pStyle w:val="Heading2"/>
        <w:shd w:val="clear" w:color="auto" w:fill="FFFFFF"/>
        <w:spacing w:before="0"/>
        <w:ind w:left="270"/>
        <w:jc w:val="both"/>
        <w:rPr>
          <w:rFonts w:ascii="Times New Roman" w:hAnsi="Times New Roman" w:cs="Times New Roman"/>
          <w:color w:val="auto"/>
          <w:sz w:val="24"/>
          <w:szCs w:val="24"/>
          <w:u w:val="single"/>
          <w:lang w:eastAsia="en-IN"/>
        </w:rPr>
      </w:pPr>
      <w:r w:rsidRPr="00B37FD1">
        <w:rPr>
          <w:rFonts w:ascii="Times New Roman" w:hAnsi="Times New Roman" w:cs="Times New Roman"/>
          <w:color w:val="auto"/>
          <w:sz w:val="24"/>
          <w:szCs w:val="24"/>
          <w:u w:val="single"/>
        </w:rPr>
        <w:lastRenderedPageBreak/>
        <w:t>First Come First Serve</w:t>
      </w:r>
    </w:p>
    <w:p w14:paraId="48EB3FA6" w14:textId="77777777" w:rsidR="00F57E4B" w:rsidRPr="00B37FD1" w:rsidRDefault="00F57E4B" w:rsidP="009E5DE1">
      <w:pPr>
        <w:pStyle w:val="NormalWeb"/>
        <w:shd w:val="clear" w:color="auto" w:fill="FFFFFF"/>
        <w:spacing w:before="0" w:beforeAutospacing="0" w:after="0" w:afterAutospacing="0"/>
        <w:ind w:left="270"/>
        <w:jc w:val="both"/>
      </w:pPr>
      <w:r w:rsidRPr="00B37FD1">
        <w:t>First Come First Serve is the full form of FCFS. It is the easiest and most simple CPU scheduling algorithm. In this type of algorithm, the process which requests the CPU gets the CPU allocation first. This scheduling method can be managed with a FIFO queue.</w:t>
      </w:r>
    </w:p>
    <w:p w14:paraId="03F59C8C" w14:textId="77777777" w:rsidR="00F57E4B" w:rsidRPr="00B37FD1" w:rsidRDefault="00F57E4B" w:rsidP="009E5DE1">
      <w:pPr>
        <w:pStyle w:val="NormalWeb"/>
        <w:shd w:val="clear" w:color="auto" w:fill="FFFFFF"/>
        <w:spacing w:before="0" w:beforeAutospacing="0" w:after="0" w:afterAutospacing="0"/>
        <w:ind w:left="270"/>
        <w:jc w:val="both"/>
      </w:pPr>
      <w:r w:rsidRPr="00B37FD1">
        <w:t>As the process enters the ready queue, its PCB (Process Control Block) is linked with the tail of the queue. So, when CPU becomes free, it should be assigned to the process at the beginning of the queue.</w:t>
      </w:r>
    </w:p>
    <w:p w14:paraId="00836727" w14:textId="77777777" w:rsidR="00F57E4B" w:rsidRPr="00B37FD1" w:rsidRDefault="00F57E4B" w:rsidP="009E5DE1">
      <w:pPr>
        <w:pStyle w:val="Heading3"/>
        <w:shd w:val="clear" w:color="auto" w:fill="FFFFFF"/>
        <w:spacing w:before="0" w:after="0" w:line="375" w:lineRule="atLeast"/>
        <w:ind w:left="270"/>
        <w:jc w:val="both"/>
        <w:rPr>
          <w:rFonts w:ascii="Times New Roman" w:hAnsi="Times New Roman" w:cs="Times New Roman"/>
          <w:b w:val="0"/>
          <w:bCs w:val="0"/>
          <w:sz w:val="24"/>
          <w:szCs w:val="24"/>
        </w:rPr>
      </w:pPr>
      <w:r w:rsidRPr="00B37FD1">
        <w:rPr>
          <w:rFonts w:ascii="Times New Roman" w:hAnsi="Times New Roman" w:cs="Times New Roman"/>
          <w:b w:val="0"/>
          <w:bCs w:val="0"/>
          <w:sz w:val="24"/>
          <w:szCs w:val="24"/>
        </w:rPr>
        <w:t>Characteristics of FCFS method:</w:t>
      </w:r>
    </w:p>
    <w:p w14:paraId="4C18F0CD" w14:textId="77777777" w:rsidR="00F57E4B" w:rsidRPr="00B37FD1" w:rsidRDefault="00F57E4B" w:rsidP="009E5DE1">
      <w:pPr>
        <w:numPr>
          <w:ilvl w:val="0"/>
          <w:numId w:val="7"/>
        </w:numPr>
        <w:shd w:val="clear" w:color="auto" w:fill="FFFFFF"/>
        <w:tabs>
          <w:tab w:val="clear" w:pos="720"/>
          <w:tab w:val="num" w:pos="990"/>
        </w:tabs>
        <w:ind w:left="990"/>
        <w:jc w:val="both"/>
        <w:rPr>
          <w:sz w:val="24"/>
        </w:rPr>
      </w:pPr>
      <w:r w:rsidRPr="00B37FD1">
        <w:rPr>
          <w:sz w:val="24"/>
        </w:rPr>
        <w:t>It offers non-preemptive and pre-emptive scheduling algorithm.</w:t>
      </w:r>
    </w:p>
    <w:p w14:paraId="73DAB3B3" w14:textId="77777777" w:rsidR="00F57E4B" w:rsidRPr="00B37FD1" w:rsidRDefault="00F57E4B" w:rsidP="00F57E4B">
      <w:pPr>
        <w:numPr>
          <w:ilvl w:val="0"/>
          <w:numId w:val="7"/>
        </w:numPr>
        <w:shd w:val="clear" w:color="auto" w:fill="FFFFFF"/>
        <w:tabs>
          <w:tab w:val="clear" w:pos="720"/>
          <w:tab w:val="num" w:pos="990"/>
        </w:tabs>
        <w:spacing w:before="100" w:beforeAutospacing="1" w:after="100" w:afterAutospacing="1"/>
        <w:ind w:left="990"/>
        <w:jc w:val="both"/>
        <w:rPr>
          <w:sz w:val="24"/>
        </w:rPr>
      </w:pPr>
      <w:r w:rsidRPr="00B37FD1">
        <w:rPr>
          <w:sz w:val="24"/>
        </w:rPr>
        <w:t>Jobs are always executed on a first-come, first-serve basis</w:t>
      </w:r>
    </w:p>
    <w:p w14:paraId="282CCD6B" w14:textId="77777777" w:rsidR="00F57E4B" w:rsidRPr="00B37FD1" w:rsidRDefault="00F57E4B" w:rsidP="00F57E4B">
      <w:pPr>
        <w:numPr>
          <w:ilvl w:val="0"/>
          <w:numId w:val="7"/>
        </w:numPr>
        <w:shd w:val="clear" w:color="auto" w:fill="FFFFFF"/>
        <w:tabs>
          <w:tab w:val="clear" w:pos="720"/>
          <w:tab w:val="num" w:pos="990"/>
        </w:tabs>
        <w:spacing w:before="100" w:beforeAutospacing="1" w:after="100" w:afterAutospacing="1"/>
        <w:ind w:left="990"/>
        <w:jc w:val="both"/>
        <w:rPr>
          <w:sz w:val="24"/>
        </w:rPr>
      </w:pPr>
      <w:r w:rsidRPr="00B37FD1">
        <w:rPr>
          <w:sz w:val="24"/>
        </w:rPr>
        <w:t>It is easy to implement and use.</w:t>
      </w:r>
    </w:p>
    <w:p w14:paraId="3208AD54" w14:textId="4E22A78F" w:rsidR="001F6AE2" w:rsidRPr="00B37FD1" w:rsidRDefault="00F57E4B" w:rsidP="001F6AE2">
      <w:pPr>
        <w:numPr>
          <w:ilvl w:val="0"/>
          <w:numId w:val="7"/>
        </w:numPr>
        <w:shd w:val="clear" w:color="auto" w:fill="FFFFFF"/>
        <w:tabs>
          <w:tab w:val="clear" w:pos="720"/>
          <w:tab w:val="num" w:pos="990"/>
        </w:tabs>
        <w:spacing w:before="100" w:beforeAutospacing="1" w:after="100" w:afterAutospacing="1"/>
        <w:ind w:left="990"/>
        <w:jc w:val="both"/>
        <w:rPr>
          <w:sz w:val="24"/>
        </w:rPr>
      </w:pPr>
      <w:r w:rsidRPr="00B37FD1">
        <w:rPr>
          <w:sz w:val="24"/>
        </w:rPr>
        <w:t>However, this method is poor in performance, and the general wait time is quite high.</w:t>
      </w:r>
    </w:p>
    <w:p w14:paraId="66836501" w14:textId="6842F6AB" w:rsidR="001F6AE2" w:rsidRPr="00B37FD1" w:rsidRDefault="004E3471" w:rsidP="001F6AE2">
      <w:pPr>
        <w:shd w:val="clear" w:color="auto" w:fill="FFFFFF"/>
        <w:spacing w:before="100" w:beforeAutospacing="1" w:after="100" w:afterAutospacing="1"/>
        <w:ind w:left="990"/>
        <w:jc w:val="both"/>
        <w:rPr>
          <w:sz w:val="24"/>
        </w:rPr>
      </w:pPr>
      <w:r w:rsidRPr="00B37FD1">
        <w:rPr>
          <w:sz w:val="24"/>
        </w:rPr>
        <w:drawing>
          <wp:inline distT="0" distB="0" distL="0" distR="0" wp14:anchorId="143DBB53" wp14:editId="23895DBE">
            <wp:extent cx="3787341" cy="2020417"/>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0"/>
                              </a14:imgEffect>
                            </a14:imgLayer>
                          </a14:imgProps>
                        </a:ext>
                      </a:extLst>
                    </a:blip>
                    <a:srcRect l="4191"/>
                    <a:stretch/>
                  </pic:blipFill>
                  <pic:spPr bwMode="auto">
                    <a:xfrm>
                      <a:off x="0" y="0"/>
                      <a:ext cx="3805939" cy="2030338"/>
                    </a:xfrm>
                    <a:prstGeom prst="rect">
                      <a:avLst/>
                    </a:prstGeom>
                    <a:ln>
                      <a:noFill/>
                    </a:ln>
                    <a:extLst>
                      <a:ext uri="{53640926-AAD7-44D8-BBD7-CCE9431645EC}">
                        <a14:shadowObscured xmlns:a14="http://schemas.microsoft.com/office/drawing/2010/main"/>
                      </a:ext>
                    </a:extLst>
                  </pic:spPr>
                </pic:pic>
              </a:graphicData>
            </a:graphic>
          </wp:inline>
        </w:drawing>
      </w:r>
    </w:p>
    <w:p w14:paraId="6BFDE153" w14:textId="3D892B3D" w:rsidR="00375256" w:rsidRPr="00B37FD1" w:rsidRDefault="00375256" w:rsidP="001F6AE2">
      <w:pPr>
        <w:shd w:val="clear" w:color="auto" w:fill="FFFFFF"/>
        <w:spacing w:before="100" w:beforeAutospacing="1" w:after="100" w:afterAutospacing="1"/>
        <w:ind w:left="990"/>
        <w:jc w:val="both"/>
        <w:rPr>
          <w:sz w:val="24"/>
        </w:rPr>
      </w:pPr>
      <w:r w:rsidRPr="00B37FD1">
        <w:rPr>
          <w:sz w:val="24"/>
        </w:rPr>
        <w:drawing>
          <wp:inline distT="0" distB="0" distL="0" distR="0" wp14:anchorId="6C3EBC4C" wp14:editId="16635D8A">
            <wp:extent cx="3690258" cy="173360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Layer>
                          </a14:imgProps>
                        </a:ext>
                      </a:extLst>
                    </a:blip>
                    <a:stretch>
                      <a:fillRect/>
                    </a:stretch>
                  </pic:blipFill>
                  <pic:spPr>
                    <a:xfrm>
                      <a:off x="0" y="0"/>
                      <a:ext cx="3716167" cy="1745772"/>
                    </a:xfrm>
                    <a:prstGeom prst="rect">
                      <a:avLst/>
                    </a:prstGeom>
                  </pic:spPr>
                </pic:pic>
              </a:graphicData>
            </a:graphic>
          </wp:inline>
        </w:drawing>
      </w:r>
      <w:r w:rsidR="000C0D52" w:rsidRPr="00B37FD1">
        <w:rPr>
          <w:sz w:val="24"/>
        </w:rPr>
        <w:drawing>
          <wp:inline distT="0" distB="0" distL="0" distR="0" wp14:anchorId="524CA46B" wp14:editId="228E6D8F">
            <wp:extent cx="3711749" cy="181339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Layer>
                          </a14:imgProps>
                        </a:ext>
                      </a:extLst>
                    </a:blip>
                    <a:stretch>
                      <a:fillRect/>
                    </a:stretch>
                  </pic:blipFill>
                  <pic:spPr>
                    <a:xfrm>
                      <a:off x="0" y="0"/>
                      <a:ext cx="3729784" cy="1822206"/>
                    </a:xfrm>
                    <a:prstGeom prst="rect">
                      <a:avLst/>
                    </a:prstGeom>
                  </pic:spPr>
                </pic:pic>
              </a:graphicData>
            </a:graphic>
          </wp:inline>
        </w:drawing>
      </w:r>
    </w:p>
    <w:p w14:paraId="166DAFF5" w14:textId="187D794E" w:rsidR="007A272C" w:rsidRPr="00B37FD1" w:rsidRDefault="007A272C" w:rsidP="00CF2E03">
      <w:pPr>
        <w:pStyle w:val="Heading2"/>
        <w:shd w:val="clear" w:color="auto" w:fill="FFFFFF"/>
        <w:spacing w:before="0" w:line="600" w:lineRule="atLeast"/>
        <w:ind w:left="720"/>
        <w:jc w:val="both"/>
        <w:rPr>
          <w:rFonts w:ascii="Times New Roman" w:hAnsi="Times New Roman" w:cs="Times New Roman"/>
          <w:color w:val="auto"/>
          <w:sz w:val="24"/>
          <w:szCs w:val="24"/>
          <w:u w:val="single"/>
          <w:lang w:eastAsia="en-IN"/>
        </w:rPr>
      </w:pPr>
      <w:r w:rsidRPr="00B37FD1">
        <w:rPr>
          <w:rFonts w:ascii="Times New Roman" w:hAnsi="Times New Roman" w:cs="Times New Roman"/>
          <w:color w:val="auto"/>
          <w:sz w:val="24"/>
          <w:szCs w:val="24"/>
          <w:u w:val="single"/>
        </w:rPr>
        <w:lastRenderedPageBreak/>
        <w:t>Shortest Remaining Time</w:t>
      </w:r>
    </w:p>
    <w:p w14:paraId="09040D98" w14:textId="77777777" w:rsidR="007A272C" w:rsidRPr="00B37FD1" w:rsidRDefault="007A272C" w:rsidP="00CF2E03">
      <w:pPr>
        <w:pStyle w:val="NormalWeb"/>
        <w:shd w:val="clear" w:color="auto" w:fill="FFFFFF"/>
        <w:spacing w:before="0" w:beforeAutospacing="0" w:after="0" w:afterAutospacing="0"/>
        <w:ind w:left="720"/>
        <w:jc w:val="both"/>
      </w:pPr>
      <w:r w:rsidRPr="00B37FD1">
        <w:t xml:space="preserve">The full form of SRT is Shortest remaining time. It is also known as SJF </w:t>
      </w:r>
      <w:proofErr w:type="spellStart"/>
      <w:r w:rsidRPr="00B37FD1">
        <w:t>preemptive</w:t>
      </w:r>
      <w:proofErr w:type="spellEnd"/>
      <w:r w:rsidRPr="00B37FD1">
        <w:t xml:space="preserve"> scheduling. In this method, the process will be allocated to the task, which is closest to its completion. This method prevents a newer ready state process from holding the completion of an older process.</w:t>
      </w:r>
    </w:p>
    <w:p w14:paraId="7B8A2D8C" w14:textId="77777777" w:rsidR="007A272C" w:rsidRPr="00B37FD1" w:rsidRDefault="007A272C" w:rsidP="00CF2E03">
      <w:pPr>
        <w:pStyle w:val="Heading3"/>
        <w:shd w:val="clear" w:color="auto" w:fill="FFFFFF"/>
        <w:spacing w:before="0" w:after="0" w:line="375" w:lineRule="atLeast"/>
        <w:ind w:left="720"/>
        <w:jc w:val="both"/>
        <w:rPr>
          <w:rFonts w:ascii="Times New Roman" w:hAnsi="Times New Roman" w:cs="Times New Roman"/>
          <w:b w:val="0"/>
          <w:bCs w:val="0"/>
          <w:sz w:val="24"/>
          <w:szCs w:val="24"/>
        </w:rPr>
      </w:pPr>
      <w:r w:rsidRPr="00B37FD1">
        <w:rPr>
          <w:rFonts w:ascii="Times New Roman" w:hAnsi="Times New Roman" w:cs="Times New Roman"/>
          <w:b w:val="0"/>
          <w:bCs w:val="0"/>
          <w:sz w:val="24"/>
          <w:szCs w:val="24"/>
        </w:rPr>
        <w:t>Characteristics of SRT scheduling method:</w:t>
      </w:r>
    </w:p>
    <w:p w14:paraId="7F024FF0" w14:textId="77777777" w:rsidR="007A272C" w:rsidRPr="00B37FD1" w:rsidRDefault="007A272C" w:rsidP="00CF2E03">
      <w:pPr>
        <w:numPr>
          <w:ilvl w:val="0"/>
          <w:numId w:val="9"/>
        </w:numPr>
        <w:shd w:val="clear" w:color="auto" w:fill="FFFFFF"/>
        <w:tabs>
          <w:tab w:val="clear" w:pos="720"/>
          <w:tab w:val="num" w:pos="1440"/>
        </w:tabs>
        <w:ind w:left="1440"/>
        <w:jc w:val="both"/>
        <w:rPr>
          <w:sz w:val="24"/>
        </w:rPr>
      </w:pPr>
      <w:r w:rsidRPr="00B37FD1">
        <w:rPr>
          <w:sz w:val="24"/>
        </w:rPr>
        <w:t>This method is mostly applied in batch environments where short jobs are required to be given preference.</w:t>
      </w:r>
    </w:p>
    <w:p w14:paraId="16C1A29A" w14:textId="77777777" w:rsidR="007A272C" w:rsidRPr="00B37FD1" w:rsidRDefault="007A272C" w:rsidP="00CF2E03">
      <w:pPr>
        <w:numPr>
          <w:ilvl w:val="0"/>
          <w:numId w:val="9"/>
        </w:numPr>
        <w:shd w:val="clear" w:color="auto" w:fill="FFFFFF"/>
        <w:tabs>
          <w:tab w:val="clear" w:pos="720"/>
          <w:tab w:val="num" w:pos="1440"/>
        </w:tabs>
        <w:ind w:left="1440"/>
        <w:jc w:val="both"/>
        <w:rPr>
          <w:sz w:val="24"/>
        </w:rPr>
      </w:pPr>
      <w:r w:rsidRPr="00B37FD1">
        <w:rPr>
          <w:sz w:val="24"/>
        </w:rPr>
        <w:t>This is not an ideal method to implement it in a shared system where the required CPU time is unknown.</w:t>
      </w:r>
    </w:p>
    <w:p w14:paraId="1D879D87" w14:textId="4B497964" w:rsidR="007A272C" w:rsidRPr="00B37FD1" w:rsidRDefault="007A272C" w:rsidP="00CF2E03">
      <w:pPr>
        <w:numPr>
          <w:ilvl w:val="0"/>
          <w:numId w:val="9"/>
        </w:numPr>
        <w:shd w:val="clear" w:color="auto" w:fill="FFFFFF"/>
        <w:tabs>
          <w:tab w:val="clear" w:pos="720"/>
          <w:tab w:val="num" w:pos="1440"/>
        </w:tabs>
        <w:spacing w:before="100" w:beforeAutospacing="1"/>
        <w:ind w:left="1440"/>
        <w:jc w:val="both"/>
        <w:rPr>
          <w:sz w:val="24"/>
        </w:rPr>
      </w:pPr>
      <w:r w:rsidRPr="00B37FD1">
        <w:rPr>
          <w:sz w:val="24"/>
        </w:rPr>
        <w:t>Associate with each process as the length of its next CPU burst. So that operating system uses these lengths, which helps to schedule the process with the shortest possible time.</w:t>
      </w:r>
    </w:p>
    <w:p w14:paraId="6CEEA4AA" w14:textId="6727EAFA" w:rsidR="00F57E4B" w:rsidRPr="00B37FD1" w:rsidRDefault="00BC5E9D" w:rsidP="00CF2E03">
      <w:pPr>
        <w:pStyle w:val="NormalWeb"/>
        <w:shd w:val="clear" w:color="auto" w:fill="FFFFFF"/>
        <w:spacing w:before="0" w:beforeAutospacing="0" w:after="0" w:afterAutospacing="0"/>
        <w:ind w:left="990"/>
        <w:jc w:val="both"/>
      </w:pPr>
      <w:proofErr w:type="gramStart"/>
      <w:r w:rsidRPr="00B37FD1">
        <w:t>Example :</w:t>
      </w:r>
      <w:proofErr w:type="gramEnd"/>
      <w:r w:rsidRPr="00B37FD1">
        <w:t xml:space="preserve"> </w:t>
      </w:r>
    </w:p>
    <w:p w14:paraId="3F4AC358" w14:textId="016E5583" w:rsidR="00A8757C" w:rsidRPr="00B37FD1" w:rsidRDefault="000C0D52" w:rsidP="00DC0925">
      <w:pPr>
        <w:pStyle w:val="NormalWeb"/>
        <w:shd w:val="clear" w:color="auto" w:fill="FFFFFF"/>
        <w:spacing w:before="0" w:beforeAutospacing="0" w:after="0" w:afterAutospacing="0"/>
        <w:ind w:left="270"/>
        <w:jc w:val="both"/>
        <w:rPr>
          <w:rFonts w:ascii="Source Sans Pro" w:hAnsi="Source Sans Pro"/>
          <w:sz w:val="27"/>
          <w:szCs w:val="27"/>
        </w:rPr>
      </w:pPr>
      <w:r w:rsidRPr="00B37FD1">
        <w:rPr>
          <w:rFonts w:ascii="Source Sans Pro" w:hAnsi="Source Sans Pro"/>
          <w:sz w:val="27"/>
          <w:szCs w:val="27"/>
        </w:rPr>
        <w:drawing>
          <wp:anchor distT="0" distB="0" distL="114300" distR="114300" simplePos="0" relativeHeight="251666432" behindDoc="0" locked="0" layoutInCell="1" allowOverlap="1" wp14:anchorId="7650BD4C" wp14:editId="5BF34BFC">
            <wp:simplePos x="0" y="0"/>
            <wp:positionH relativeFrom="column">
              <wp:posOffset>685618</wp:posOffset>
            </wp:positionH>
            <wp:positionV relativeFrom="page">
              <wp:posOffset>3363504</wp:posOffset>
            </wp:positionV>
            <wp:extent cx="5068570" cy="2851785"/>
            <wp:effectExtent l="0" t="0" r="0" b="5715"/>
            <wp:wrapThrough wrapText="bothSides">
              <wp:wrapPolygon edited="0">
                <wp:start x="0" y="0"/>
                <wp:lineTo x="0" y="21499"/>
                <wp:lineTo x="21513" y="21499"/>
                <wp:lineTo x="2151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68570" cy="2851785"/>
                    </a:xfrm>
                    <a:prstGeom prst="rect">
                      <a:avLst/>
                    </a:prstGeom>
                  </pic:spPr>
                </pic:pic>
              </a:graphicData>
            </a:graphic>
          </wp:anchor>
        </w:drawing>
      </w:r>
    </w:p>
    <w:p w14:paraId="32F752F2" w14:textId="77777777"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1002E90C" w14:textId="77777777"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26C3E9F7" w14:textId="77777777"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4BD6B8DE" w14:textId="1935DCD9"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2D416565" w14:textId="77777777"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425E7CF7" w14:textId="11645491"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4273729C" w14:textId="77777777"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4F9CB147" w14:textId="5683A421"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2D5D0CA1" w14:textId="77777777"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38B6E461" w14:textId="48FA92DA"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2BAAEE15" w14:textId="77777777"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58F33976" w14:textId="43A150CC"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6BB8A338" w14:textId="133EDCD2"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433DE2A1" w14:textId="77777777" w:rsidR="0044314D" w:rsidRPr="00B37FD1" w:rsidRDefault="0044314D" w:rsidP="00CF2E03">
      <w:pPr>
        <w:pStyle w:val="Heading2"/>
        <w:shd w:val="clear" w:color="auto" w:fill="FFFFFF"/>
        <w:spacing w:before="0"/>
        <w:ind w:left="1440"/>
        <w:jc w:val="both"/>
        <w:rPr>
          <w:rFonts w:ascii="Times New Roman" w:hAnsi="Times New Roman" w:cs="Times New Roman"/>
          <w:color w:val="auto"/>
          <w:sz w:val="24"/>
          <w:szCs w:val="24"/>
          <w:u w:val="single"/>
          <w:lang w:eastAsia="en-IN"/>
        </w:rPr>
      </w:pPr>
      <w:r w:rsidRPr="00B37FD1">
        <w:rPr>
          <w:rFonts w:ascii="Times New Roman" w:hAnsi="Times New Roman" w:cs="Times New Roman"/>
          <w:color w:val="auto"/>
          <w:sz w:val="24"/>
          <w:szCs w:val="24"/>
          <w:u w:val="single"/>
        </w:rPr>
        <w:t>Shortest Job First</w:t>
      </w:r>
    </w:p>
    <w:p w14:paraId="382C1CA5" w14:textId="77777777" w:rsidR="0044314D" w:rsidRPr="00B37FD1" w:rsidRDefault="0044314D" w:rsidP="00CF2E03">
      <w:pPr>
        <w:pStyle w:val="NormalWeb"/>
        <w:shd w:val="clear" w:color="auto" w:fill="FFFFFF"/>
        <w:spacing w:before="0" w:beforeAutospacing="0"/>
        <w:ind w:left="1440"/>
        <w:jc w:val="both"/>
      </w:pPr>
      <w:r w:rsidRPr="00B37FD1">
        <w:t xml:space="preserve">SJF is a full form of (Shortest job first) is a scheduling algorithm in which the process with the shortest execution time should be selected for execution next. This scheduling method can be </w:t>
      </w:r>
      <w:proofErr w:type="spellStart"/>
      <w:r w:rsidRPr="00B37FD1">
        <w:t>preemptive</w:t>
      </w:r>
      <w:proofErr w:type="spellEnd"/>
      <w:r w:rsidRPr="00B37FD1">
        <w:t xml:space="preserve"> or non-</w:t>
      </w:r>
      <w:proofErr w:type="spellStart"/>
      <w:r w:rsidRPr="00B37FD1">
        <w:t>preemptive</w:t>
      </w:r>
      <w:proofErr w:type="spellEnd"/>
      <w:r w:rsidRPr="00B37FD1">
        <w:t>. It significantly reduces the average waiting time for other processes awaiting execution.</w:t>
      </w:r>
    </w:p>
    <w:p w14:paraId="0F53BDD6" w14:textId="77777777" w:rsidR="0044314D" w:rsidRPr="00B37FD1" w:rsidRDefault="0044314D" w:rsidP="00CF2E03">
      <w:pPr>
        <w:pStyle w:val="Heading3"/>
        <w:shd w:val="clear" w:color="auto" w:fill="FFFFFF"/>
        <w:spacing w:before="0" w:after="120"/>
        <w:ind w:left="1440"/>
        <w:jc w:val="both"/>
        <w:rPr>
          <w:rFonts w:ascii="Times New Roman" w:hAnsi="Times New Roman" w:cs="Times New Roman"/>
          <w:b w:val="0"/>
          <w:bCs w:val="0"/>
          <w:sz w:val="24"/>
          <w:szCs w:val="24"/>
        </w:rPr>
      </w:pPr>
      <w:r w:rsidRPr="00B37FD1">
        <w:rPr>
          <w:rFonts w:ascii="Times New Roman" w:hAnsi="Times New Roman" w:cs="Times New Roman"/>
          <w:b w:val="0"/>
          <w:bCs w:val="0"/>
          <w:sz w:val="24"/>
          <w:szCs w:val="24"/>
        </w:rPr>
        <w:t>Characteristics of SJF Scheduling</w:t>
      </w:r>
    </w:p>
    <w:p w14:paraId="1AA670B1" w14:textId="77777777" w:rsidR="0044314D" w:rsidRPr="00B37FD1" w:rsidRDefault="0044314D" w:rsidP="00CF2E03">
      <w:pPr>
        <w:numPr>
          <w:ilvl w:val="0"/>
          <w:numId w:val="10"/>
        </w:numPr>
        <w:shd w:val="clear" w:color="auto" w:fill="FFFFFF"/>
        <w:tabs>
          <w:tab w:val="clear" w:pos="720"/>
          <w:tab w:val="num" w:pos="2160"/>
        </w:tabs>
        <w:spacing w:before="100" w:beforeAutospacing="1" w:after="100" w:afterAutospacing="1"/>
        <w:ind w:left="2160"/>
        <w:jc w:val="both"/>
        <w:rPr>
          <w:sz w:val="24"/>
        </w:rPr>
      </w:pPr>
      <w:r w:rsidRPr="00B37FD1">
        <w:rPr>
          <w:sz w:val="24"/>
        </w:rPr>
        <w:t>It is associated with each job as a unit of time to complete.</w:t>
      </w:r>
    </w:p>
    <w:p w14:paraId="7E3E07BF" w14:textId="77777777" w:rsidR="0044314D" w:rsidRPr="00B37FD1" w:rsidRDefault="0044314D" w:rsidP="00CF2E03">
      <w:pPr>
        <w:numPr>
          <w:ilvl w:val="0"/>
          <w:numId w:val="10"/>
        </w:numPr>
        <w:shd w:val="clear" w:color="auto" w:fill="FFFFFF"/>
        <w:tabs>
          <w:tab w:val="clear" w:pos="720"/>
          <w:tab w:val="num" w:pos="2160"/>
        </w:tabs>
        <w:spacing w:before="100" w:beforeAutospacing="1" w:after="100" w:afterAutospacing="1"/>
        <w:ind w:left="2160"/>
        <w:jc w:val="both"/>
        <w:rPr>
          <w:sz w:val="24"/>
        </w:rPr>
      </w:pPr>
      <w:r w:rsidRPr="00B37FD1">
        <w:rPr>
          <w:sz w:val="24"/>
        </w:rPr>
        <w:t>In this method, when the CPU is available, the next process or job with the shortest completion time will be executed first.</w:t>
      </w:r>
    </w:p>
    <w:p w14:paraId="2CBC153C" w14:textId="3D9E1597" w:rsidR="0044314D" w:rsidRPr="00B37FD1" w:rsidRDefault="0044314D" w:rsidP="00CF2E03">
      <w:pPr>
        <w:numPr>
          <w:ilvl w:val="0"/>
          <w:numId w:val="10"/>
        </w:numPr>
        <w:shd w:val="clear" w:color="auto" w:fill="FFFFFF"/>
        <w:tabs>
          <w:tab w:val="clear" w:pos="720"/>
          <w:tab w:val="num" w:pos="2160"/>
        </w:tabs>
        <w:spacing w:before="100" w:beforeAutospacing="1" w:after="100" w:afterAutospacing="1"/>
        <w:ind w:left="2160"/>
        <w:jc w:val="both"/>
        <w:rPr>
          <w:sz w:val="24"/>
        </w:rPr>
      </w:pPr>
      <w:r w:rsidRPr="00B37FD1">
        <w:rPr>
          <w:sz w:val="24"/>
        </w:rPr>
        <w:t>It is Implemented with non-preemptive policy.</w:t>
      </w:r>
    </w:p>
    <w:p w14:paraId="46877989" w14:textId="3E6D44F2" w:rsidR="0044314D" w:rsidRPr="00B37FD1" w:rsidRDefault="0044314D" w:rsidP="00CF2E03">
      <w:pPr>
        <w:numPr>
          <w:ilvl w:val="0"/>
          <w:numId w:val="10"/>
        </w:numPr>
        <w:shd w:val="clear" w:color="auto" w:fill="FFFFFF"/>
        <w:tabs>
          <w:tab w:val="clear" w:pos="720"/>
          <w:tab w:val="num" w:pos="2160"/>
        </w:tabs>
        <w:spacing w:before="100" w:beforeAutospacing="1" w:after="100" w:afterAutospacing="1"/>
        <w:ind w:left="2160"/>
        <w:jc w:val="both"/>
        <w:rPr>
          <w:sz w:val="24"/>
        </w:rPr>
      </w:pPr>
      <w:r w:rsidRPr="00B37FD1">
        <w:rPr>
          <w:sz w:val="24"/>
        </w:rPr>
        <w:t>This algorithm method is useful for batch-type processing, where waiting for jobs to complete is not critical.</w:t>
      </w:r>
    </w:p>
    <w:p w14:paraId="01891D49" w14:textId="7F07B97B" w:rsidR="0044314D" w:rsidRPr="00B37FD1" w:rsidRDefault="0044314D" w:rsidP="00CF2E03">
      <w:pPr>
        <w:numPr>
          <w:ilvl w:val="0"/>
          <w:numId w:val="10"/>
        </w:numPr>
        <w:shd w:val="clear" w:color="auto" w:fill="FFFFFF"/>
        <w:tabs>
          <w:tab w:val="clear" w:pos="720"/>
          <w:tab w:val="num" w:pos="2160"/>
        </w:tabs>
        <w:spacing w:before="100" w:beforeAutospacing="1" w:after="100" w:afterAutospacing="1"/>
        <w:ind w:left="2160"/>
        <w:jc w:val="both"/>
        <w:rPr>
          <w:sz w:val="24"/>
        </w:rPr>
      </w:pPr>
      <w:r w:rsidRPr="00B37FD1">
        <w:rPr>
          <w:sz w:val="24"/>
        </w:rPr>
        <w:t>It improves job output by offering shorter jobs, which should be executed first, which mostly have a shorter turnaround time.</w:t>
      </w:r>
    </w:p>
    <w:p w14:paraId="7E1BC03E" w14:textId="77777777" w:rsidR="00FA56B6" w:rsidRPr="00B37FD1" w:rsidRDefault="00FA56B6" w:rsidP="00CF2E03">
      <w:pPr>
        <w:shd w:val="clear" w:color="auto" w:fill="FFFFFF"/>
        <w:spacing w:before="100" w:beforeAutospacing="1" w:after="100" w:afterAutospacing="1"/>
        <w:ind w:left="2160"/>
        <w:jc w:val="both"/>
        <w:rPr>
          <w:sz w:val="24"/>
        </w:rPr>
      </w:pPr>
    </w:p>
    <w:p w14:paraId="6663992B" w14:textId="4C7EB682" w:rsidR="0044314D" w:rsidRPr="00B37FD1" w:rsidRDefault="00FA56B6" w:rsidP="00FA56B6">
      <w:pPr>
        <w:shd w:val="clear" w:color="auto" w:fill="FFFFFF"/>
        <w:spacing w:before="100" w:beforeAutospacing="1" w:after="100" w:afterAutospacing="1"/>
        <w:ind w:left="720"/>
        <w:jc w:val="both"/>
        <w:rPr>
          <w:sz w:val="24"/>
        </w:rPr>
      </w:pPr>
      <w:r w:rsidRPr="00B37FD1">
        <w:rPr>
          <w:rFonts w:ascii="Source Sans Pro" w:hAnsi="Source Sans Pro"/>
          <w:sz w:val="27"/>
          <w:szCs w:val="27"/>
        </w:rPr>
        <w:lastRenderedPageBreak/>
        <w:drawing>
          <wp:anchor distT="0" distB="0" distL="114300" distR="114300" simplePos="0" relativeHeight="251667456" behindDoc="0" locked="0" layoutInCell="1" allowOverlap="1" wp14:anchorId="2B498CF6" wp14:editId="2686CE58">
            <wp:simplePos x="0" y="0"/>
            <wp:positionH relativeFrom="column">
              <wp:posOffset>413475</wp:posOffset>
            </wp:positionH>
            <wp:positionV relativeFrom="page">
              <wp:posOffset>838109</wp:posOffset>
            </wp:positionV>
            <wp:extent cx="5105400" cy="3028950"/>
            <wp:effectExtent l="0" t="0" r="0" b="0"/>
            <wp:wrapThrough wrapText="bothSides">
              <wp:wrapPolygon edited="0">
                <wp:start x="0" y="0"/>
                <wp:lineTo x="0" y="21464"/>
                <wp:lineTo x="21519" y="21464"/>
                <wp:lineTo x="2151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05400" cy="3028950"/>
                    </a:xfrm>
                    <a:prstGeom prst="rect">
                      <a:avLst/>
                    </a:prstGeom>
                  </pic:spPr>
                </pic:pic>
              </a:graphicData>
            </a:graphic>
          </wp:anchor>
        </w:drawing>
      </w:r>
      <w:r w:rsidR="0044314D" w:rsidRPr="00B37FD1">
        <w:rPr>
          <w:sz w:val="24"/>
        </w:rPr>
        <w:t>Example</w:t>
      </w:r>
      <w:r w:rsidR="00CF4761" w:rsidRPr="00B37FD1">
        <w:rPr>
          <w:sz w:val="24"/>
        </w:rPr>
        <w:t>:</w:t>
      </w:r>
    </w:p>
    <w:p w14:paraId="1BFD8A6D" w14:textId="578B97C5" w:rsidR="00A8757C" w:rsidRPr="00B37FD1" w:rsidRDefault="00A8757C" w:rsidP="00DC0925">
      <w:pPr>
        <w:pStyle w:val="NormalWeb"/>
        <w:shd w:val="clear" w:color="auto" w:fill="FFFFFF"/>
        <w:spacing w:before="0" w:beforeAutospacing="0" w:after="0" w:afterAutospacing="0"/>
        <w:ind w:left="270"/>
        <w:jc w:val="both"/>
        <w:rPr>
          <w:rFonts w:ascii="Source Sans Pro" w:hAnsi="Source Sans Pro"/>
          <w:sz w:val="27"/>
          <w:szCs w:val="27"/>
        </w:rPr>
      </w:pPr>
    </w:p>
    <w:p w14:paraId="41189C0F" w14:textId="77777777"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59C56E2C" w14:textId="77777777"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274F77E4" w14:textId="77777777"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4482F247" w14:textId="77777777"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7778A3B5" w14:textId="77777777"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65E9E3B8" w14:textId="77777777"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71DDAE25" w14:textId="53C424CD"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26C4BCA4" w14:textId="6485B631"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78AB751A" w14:textId="64B85796"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0F04FA20" w14:textId="4CFC4EED"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066CC7DF" w14:textId="163C6D76"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27400B3B" w14:textId="77777777"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125B5C09" w14:textId="77777777" w:rsidR="0044314D" w:rsidRPr="00B37FD1" w:rsidRDefault="0044314D" w:rsidP="00DC0925">
      <w:pPr>
        <w:pStyle w:val="NormalWeb"/>
        <w:shd w:val="clear" w:color="auto" w:fill="FFFFFF"/>
        <w:spacing w:before="0" w:beforeAutospacing="0" w:after="0" w:afterAutospacing="0"/>
        <w:ind w:left="270"/>
        <w:jc w:val="both"/>
        <w:rPr>
          <w:rFonts w:ascii="Source Sans Pro" w:hAnsi="Source Sans Pro"/>
          <w:sz w:val="27"/>
          <w:szCs w:val="27"/>
        </w:rPr>
      </w:pPr>
    </w:p>
    <w:p w14:paraId="0F05275F" w14:textId="64E45C09" w:rsidR="0044314D" w:rsidRPr="00B37FD1" w:rsidRDefault="0044314D" w:rsidP="0044314D">
      <w:pPr>
        <w:pStyle w:val="NormalWeb"/>
        <w:shd w:val="clear" w:color="auto" w:fill="FFFFFF"/>
        <w:spacing w:before="0" w:beforeAutospacing="0" w:after="0" w:afterAutospacing="0"/>
        <w:ind w:left="270"/>
        <w:jc w:val="both"/>
        <w:rPr>
          <w:u w:val="single"/>
        </w:rPr>
      </w:pPr>
    </w:p>
    <w:p w14:paraId="6C8513CE" w14:textId="37889D3E" w:rsidR="00A8757C" w:rsidRPr="00B37FD1" w:rsidRDefault="00A8757C" w:rsidP="0044314D">
      <w:pPr>
        <w:pStyle w:val="NormalWeb"/>
        <w:shd w:val="clear" w:color="auto" w:fill="FFFFFF"/>
        <w:spacing w:before="0" w:beforeAutospacing="0" w:after="0" w:afterAutospacing="0"/>
        <w:ind w:left="720"/>
        <w:jc w:val="both"/>
        <w:rPr>
          <w:u w:val="single"/>
        </w:rPr>
      </w:pPr>
      <w:r w:rsidRPr="00B37FD1">
        <w:rPr>
          <w:u w:val="single"/>
        </w:rPr>
        <w:t>Priority Based Scheduling</w:t>
      </w:r>
    </w:p>
    <w:p w14:paraId="4855BC4C" w14:textId="64022048" w:rsidR="00A8757C" w:rsidRPr="00B37FD1" w:rsidRDefault="00A8757C" w:rsidP="00A8757C">
      <w:pPr>
        <w:pStyle w:val="NormalWeb"/>
        <w:shd w:val="clear" w:color="auto" w:fill="FFFFFF"/>
        <w:spacing w:before="0" w:beforeAutospacing="0"/>
        <w:ind w:left="720"/>
        <w:jc w:val="both"/>
      </w:pPr>
      <w:r w:rsidRPr="00B37FD1">
        <w:t>Priority scheduling is a method of scheduling processes based on priority. In this method, the scheduler selects the tasks to work as per the priority.</w:t>
      </w:r>
    </w:p>
    <w:p w14:paraId="1C259032" w14:textId="6648C33C" w:rsidR="00A8757C" w:rsidRPr="00B37FD1" w:rsidRDefault="00A8757C" w:rsidP="00A8757C">
      <w:pPr>
        <w:pStyle w:val="NormalWeb"/>
        <w:shd w:val="clear" w:color="auto" w:fill="FFFFFF"/>
        <w:spacing w:before="0" w:beforeAutospacing="0"/>
        <w:ind w:left="720"/>
        <w:jc w:val="both"/>
      </w:pPr>
      <w:r w:rsidRPr="00B37FD1">
        <w:t xml:space="preserve">Priority scheduling also helps OS to involve priority assignments. The processes with higher priority should be carried out first, whereas jobs with equal priorities are carried out on a round-robin or FCFS basis. Priority can be decided based on memory </w:t>
      </w:r>
      <w:r w:rsidR="00177868" w:rsidRPr="00B37FD1">
        <w:t>r</w:t>
      </w:r>
      <w:r w:rsidRPr="00B37FD1">
        <w:t>equirements, time requirements, etc.</w:t>
      </w:r>
    </w:p>
    <w:p w14:paraId="12403B04" w14:textId="77777777" w:rsidR="009E1198" w:rsidRPr="00B37FD1" w:rsidRDefault="009E1198" w:rsidP="00177868">
      <w:pPr>
        <w:pStyle w:val="Heading2"/>
        <w:shd w:val="clear" w:color="auto" w:fill="FFFFFF"/>
        <w:spacing w:before="0"/>
        <w:ind w:left="720"/>
        <w:jc w:val="both"/>
        <w:rPr>
          <w:rFonts w:ascii="Times New Roman" w:hAnsi="Times New Roman" w:cs="Times New Roman"/>
          <w:color w:val="auto"/>
          <w:sz w:val="24"/>
          <w:szCs w:val="24"/>
          <w:u w:val="single"/>
          <w:lang w:eastAsia="en-IN"/>
        </w:rPr>
      </w:pPr>
      <w:r w:rsidRPr="00B37FD1">
        <w:rPr>
          <w:rFonts w:ascii="Times New Roman" w:hAnsi="Times New Roman" w:cs="Times New Roman"/>
          <w:color w:val="auto"/>
          <w:sz w:val="24"/>
          <w:szCs w:val="24"/>
          <w:u w:val="single"/>
        </w:rPr>
        <w:t>Round-Robin Scheduling</w:t>
      </w:r>
    </w:p>
    <w:p w14:paraId="4524C359" w14:textId="77777777" w:rsidR="009E1198" w:rsidRPr="00B37FD1" w:rsidRDefault="009E1198" w:rsidP="009E1198">
      <w:pPr>
        <w:pStyle w:val="NormalWeb"/>
        <w:shd w:val="clear" w:color="auto" w:fill="FFFFFF"/>
        <w:spacing w:before="0" w:beforeAutospacing="0" w:after="0" w:afterAutospacing="0"/>
        <w:ind w:left="720"/>
        <w:jc w:val="both"/>
      </w:pPr>
      <w:r w:rsidRPr="00B37FD1">
        <w:t>Round robin is the oldest, simplest scheduling algorithm. The name of this algorithm comes from the round-robin principle, where each person gets an equal share of something in turn. It is mostly used for scheduling algorithms in multitasking. This algorithm method helps for starvation free execution of processes.</w:t>
      </w:r>
    </w:p>
    <w:p w14:paraId="2E66FE55" w14:textId="77777777" w:rsidR="009E1198" w:rsidRPr="00B37FD1" w:rsidRDefault="009E1198" w:rsidP="009E1198">
      <w:pPr>
        <w:pStyle w:val="Heading3"/>
        <w:shd w:val="clear" w:color="auto" w:fill="FFFFFF"/>
        <w:spacing w:before="0" w:after="0" w:line="375" w:lineRule="atLeast"/>
        <w:ind w:left="720"/>
        <w:jc w:val="both"/>
        <w:rPr>
          <w:rFonts w:ascii="Times New Roman" w:hAnsi="Times New Roman" w:cs="Times New Roman"/>
          <w:b w:val="0"/>
          <w:bCs w:val="0"/>
          <w:sz w:val="24"/>
          <w:szCs w:val="24"/>
        </w:rPr>
      </w:pPr>
      <w:r w:rsidRPr="00B37FD1">
        <w:rPr>
          <w:rFonts w:ascii="Times New Roman" w:hAnsi="Times New Roman" w:cs="Times New Roman"/>
          <w:b w:val="0"/>
          <w:bCs w:val="0"/>
          <w:sz w:val="24"/>
          <w:szCs w:val="24"/>
        </w:rPr>
        <w:t>Characteristics of Round-Robin Scheduling</w:t>
      </w:r>
    </w:p>
    <w:p w14:paraId="4037C3EB" w14:textId="77777777" w:rsidR="009E1198" w:rsidRPr="00B37FD1" w:rsidRDefault="009E1198" w:rsidP="009E1198">
      <w:pPr>
        <w:numPr>
          <w:ilvl w:val="0"/>
          <w:numId w:val="11"/>
        </w:numPr>
        <w:shd w:val="clear" w:color="auto" w:fill="FFFFFF"/>
        <w:tabs>
          <w:tab w:val="clear" w:pos="720"/>
          <w:tab w:val="num" w:pos="1440"/>
        </w:tabs>
        <w:ind w:left="1440"/>
        <w:jc w:val="both"/>
        <w:rPr>
          <w:sz w:val="24"/>
        </w:rPr>
      </w:pPr>
      <w:r w:rsidRPr="00B37FD1">
        <w:rPr>
          <w:sz w:val="24"/>
        </w:rPr>
        <w:t>Round robin is a hybrid model which is clock-driven</w:t>
      </w:r>
    </w:p>
    <w:p w14:paraId="3663DB53" w14:textId="77777777" w:rsidR="009E1198" w:rsidRPr="00B37FD1" w:rsidRDefault="009E1198" w:rsidP="009E1198">
      <w:pPr>
        <w:numPr>
          <w:ilvl w:val="0"/>
          <w:numId w:val="11"/>
        </w:numPr>
        <w:shd w:val="clear" w:color="auto" w:fill="FFFFFF"/>
        <w:tabs>
          <w:tab w:val="clear" w:pos="720"/>
          <w:tab w:val="num" w:pos="1440"/>
        </w:tabs>
        <w:spacing w:before="100" w:beforeAutospacing="1"/>
        <w:ind w:left="1440"/>
        <w:jc w:val="both"/>
        <w:rPr>
          <w:sz w:val="24"/>
        </w:rPr>
      </w:pPr>
      <w:r w:rsidRPr="00B37FD1">
        <w:rPr>
          <w:sz w:val="24"/>
        </w:rPr>
        <w:t>Time slice should be minimum, which is assigned for a specific task to be processed. However, it may vary for different processes.</w:t>
      </w:r>
    </w:p>
    <w:p w14:paraId="2FE1C789" w14:textId="77777777" w:rsidR="009E1198" w:rsidRPr="00B37FD1" w:rsidRDefault="009E1198" w:rsidP="009E1198">
      <w:pPr>
        <w:numPr>
          <w:ilvl w:val="0"/>
          <w:numId w:val="11"/>
        </w:numPr>
        <w:shd w:val="clear" w:color="auto" w:fill="FFFFFF"/>
        <w:tabs>
          <w:tab w:val="clear" w:pos="720"/>
          <w:tab w:val="num" w:pos="1440"/>
        </w:tabs>
        <w:spacing w:before="100" w:beforeAutospacing="1"/>
        <w:ind w:left="1440"/>
        <w:jc w:val="both"/>
        <w:rPr>
          <w:sz w:val="24"/>
        </w:rPr>
      </w:pPr>
      <w:r w:rsidRPr="00B37FD1">
        <w:rPr>
          <w:sz w:val="24"/>
        </w:rPr>
        <w:t>It is a real time system which responds to the event within a specific time limit.</w:t>
      </w:r>
    </w:p>
    <w:p w14:paraId="58135663" w14:textId="66759ABD" w:rsidR="00765C8D" w:rsidRPr="00B37FD1" w:rsidRDefault="00A655DD" w:rsidP="000762D6">
      <w:pPr>
        <w:pStyle w:val="NoSpacing"/>
        <w:numPr>
          <w:ilvl w:val="1"/>
          <w:numId w:val="11"/>
        </w:numPr>
      </w:pPr>
      <w:r w:rsidRPr="00B37FD1">
        <w:t>Each process gets a small unit of CPU time (time quantum q), usually 10-100 milliseconds.  After this time has elapsed, the process is preempted and added to the</w:t>
      </w:r>
      <w:r w:rsidR="000762D6" w:rsidRPr="00B37FD1">
        <w:t xml:space="preserve"> </w:t>
      </w:r>
      <w:r w:rsidRPr="00B37FD1">
        <w:t>end of the ready queue. If there are n processes in the ready queue and the time</w:t>
      </w:r>
      <w:r w:rsidR="003C1F24" w:rsidRPr="00B37FD1">
        <w:t xml:space="preserve"> </w:t>
      </w:r>
      <w:r w:rsidRPr="00B37FD1">
        <w:t>quantum is q, then each process gets 1/n of the CPU time in chunks of at most q time units at once.  No process waits more than (n-</w:t>
      </w:r>
      <w:proofErr w:type="gramStart"/>
      <w:r w:rsidRPr="00B37FD1">
        <w:t>1)q</w:t>
      </w:r>
      <w:proofErr w:type="gramEnd"/>
      <w:r w:rsidRPr="00B37FD1">
        <w:t xml:space="preserve"> time units. </w:t>
      </w:r>
      <w:r w:rsidRPr="00B37FD1">
        <w:br/>
      </w:r>
      <w:r w:rsidR="000762D6" w:rsidRPr="00B37FD1">
        <w:t xml:space="preserve">- </w:t>
      </w:r>
      <w:r w:rsidRPr="00B37FD1">
        <w:t xml:space="preserve">Timer interrupts every quantum to schedule next process </w:t>
      </w:r>
      <w:r w:rsidRPr="00B37FD1">
        <w:br/>
      </w:r>
      <w:r w:rsidR="000762D6" w:rsidRPr="00B37FD1">
        <w:t xml:space="preserve">- </w:t>
      </w:r>
      <w:r w:rsidRPr="00B37FD1">
        <w:t xml:space="preserve">Performance </w:t>
      </w:r>
      <w:r w:rsidRPr="00B37FD1">
        <w:br/>
      </w:r>
      <w:r w:rsidR="000762D6" w:rsidRPr="00B37FD1">
        <w:t>-</w:t>
      </w:r>
      <w:r w:rsidRPr="00B37FD1">
        <w:t xml:space="preserve"> q large </w:t>
      </w:r>
      <w:r w:rsidRPr="00B37FD1">
        <w:sym w:font="Symbol" w:char="F0DE"/>
      </w:r>
      <w:r w:rsidRPr="00B37FD1">
        <w:t xml:space="preserve"> FIFO </w:t>
      </w:r>
      <w:r w:rsidRPr="00B37FD1">
        <w:br/>
      </w:r>
      <w:r w:rsidR="000762D6" w:rsidRPr="00B37FD1">
        <w:t>-</w:t>
      </w:r>
      <w:r w:rsidRPr="00B37FD1">
        <w:t xml:space="preserve"> q small </w:t>
      </w:r>
      <w:r w:rsidRPr="00B37FD1">
        <w:sym w:font="Symbol" w:char="F0DE"/>
      </w:r>
      <w:r w:rsidRPr="00B37FD1">
        <w:t xml:space="preserve"> q must be large with respect to context switch, otherwise overhead is too high</w:t>
      </w:r>
    </w:p>
    <w:p w14:paraId="0EE9C12A" w14:textId="62B9DED5" w:rsidR="007F6B8D" w:rsidRPr="00B37FD1" w:rsidRDefault="007F6B8D" w:rsidP="000762D6">
      <w:pPr>
        <w:pStyle w:val="NoSpacing"/>
        <w:ind w:left="810"/>
        <w:rPr>
          <w:sz w:val="22"/>
          <w:szCs w:val="22"/>
        </w:rPr>
      </w:pPr>
    </w:p>
    <w:p w14:paraId="2C365797" w14:textId="5EBD034C" w:rsidR="00765C8D" w:rsidRPr="00B37FD1" w:rsidRDefault="007F6B8D" w:rsidP="000762D6">
      <w:pPr>
        <w:pStyle w:val="NoSpacing"/>
        <w:ind w:left="810"/>
        <w:rPr>
          <w:sz w:val="22"/>
          <w:szCs w:val="22"/>
        </w:rPr>
      </w:pPr>
      <w:r w:rsidRPr="00B37FD1">
        <w:rPr>
          <w:sz w:val="22"/>
          <w:szCs w:val="22"/>
        </w:rPr>
        <w:lastRenderedPageBreak/>
        <w:t xml:space="preserve">Example: </w:t>
      </w:r>
    </w:p>
    <w:p w14:paraId="764EBEE3" w14:textId="302E0B00" w:rsidR="00765C8D" w:rsidRPr="00B37FD1" w:rsidRDefault="00765C8D" w:rsidP="00DC0925">
      <w:pPr>
        <w:pStyle w:val="NoSpacing"/>
        <w:ind w:left="810"/>
        <w:rPr>
          <w:sz w:val="22"/>
          <w:szCs w:val="22"/>
        </w:rPr>
      </w:pPr>
    </w:p>
    <w:p w14:paraId="3F1146AD" w14:textId="7168C774" w:rsidR="00765C8D" w:rsidRPr="00B37FD1" w:rsidRDefault="00F80298" w:rsidP="00DC0925">
      <w:pPr>
        <w:pStyle w:val="NoSpacing"/>
        <w:ind w:left="810"/>
        <w:rPr>
          <w:sz w:val="22"/>
          <w:szCs w:val="22"/>
        </w:rPr>
      </w:pPr>
      <w:r w:rsidRPr="00B37FD1">
        <w:rPr>
          <w:sz w:val="22"/>
          <w:szCs w:val="22"/>
        </w:rPr>
        <w:drawing>
          <wp:anchor distT="0" distB="0" distL="114300" distR="114300" simplePos="0" relativeHeight="251668480" behindDoc="0" locked="0" layoutInCell="1" allowOverlap="1" wp14:anchorId="77E74164" wp14:editId="76AB88EE">
            <wp:simplePos x="0" y="0"/>
            <wp:positionH relativeFrom="column">
              <wp:posOffset>455930</wp:posOffset>
            </wp:positionH>
            <wp:positionV relativeFrom="paragraph">
              <wp:posOffset>42363</wp:posOffset>
            </wp:positionV>
            <wp:extent cx="4876800" cy="2927985"/>
            <wp:effectExtent l="0" t="0" r="0" b="5715"/>
            <wp:wrapThrough wrapText="bothSides">
              <wp:wrapPolygon edited="0">
                <wp:start x="0" y="0"/>
                <wp:lineTo x="0" y="21502"/>
                <wp:lineTo x="21516" y="21502"/>
                <wp:lineTo x="2151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876800" cy="2927985"/>
                    </a:xfrm>
                    <a:prstGeom prst="rect">
                      <a:avLst/>
                    </a:prstGeom>
                  </pic:spPr>
                </pic:pic>
              </a:graphicData>
            </a:graphic>
          </wp:anchor>
        </w:drawing>
      </w:r>
    </w:p>
    <w:p w14:paraId="3A186783" w14:textId="5547F125" w:rsidR="00765C8D" w:rsidRPr="00B37FD1" w:rsidRDefault="00765C8D" w:rsidP="00DC0925">
      <w:pPr>
        <w:pStyle w:val="NoSpacing"/>
        <w:ind w:left="810"/>
        <w:rPr>
          <w:sz w:val="22"/>
          <w:szCs w:val="22"/>
        </w:rPr>
      </w:pPr>
    </w:p>
    <w:p w14:paraId="43FAE924" w14:textId="3D3F6376" w:rsidR="00765C8D" w:rsidRPr="00B37FD1" w:rsidRDefault="00765C8D" w:rsidP="00DC0925">
      <w:pPr>
        <w:pStyle w:val="NoSpacing"/>
        <w:ind w:left="810"/>
        <w:rPr>
          <w:sz w:val="22"/>
          <w:szCs w:val="22"/>
        </w:rPr>
      </w:pPr>
    </w:p>
    <w:p w14:paraId="18E578BF" w14:textId="5E97AF5A" w:rsidR="00765C8D" w:rsidRPr="00B37FD1" w:rsidRDefault="00765C8D" w:rsidP="00DC0925">
      <w:pPr>
        <w:pStyle w:val="NoSpacing"/>
        <w:ind w:left="810"/>
        <w:rPr>
          <w:sz w:val="22"/>
          <w:szCs w:val="22"/>
        </w:rPr>
      </w:pPr>
    </w:p>
    <w:p w14:paraId="1C087077" w14:textId="315583A0" w:rsidR="00765C8D" w:rsidRPr="00B37FD1" w:rsidRDefault="00765C8D" w:rsidP="00DC0925">
      <w:pPr>
        <w:pStyle w:val="NoSpacing"/>
        <w:ind w:left="810"/>
        <w:rPr>
          <w:sz w:val="22"/>
          <w:szCs w:val="22"/>
        </w:rPr>
      </w:pPr>
    </w:p>
    <w:p w14:paraId="4BB39E6F" w14:textId="5C4F90FE" w:rsidR="00765C8D" w:rsidRPr="00B37FD1" w:rsidRDefault="00765C8D" w:rsidP="00DC0925">
      <w:pPr>
        <w:pStyle w:val="NoSpacing"/>
        <w:ind w:left="810"/>
        <w:rPr>
          <w:sz w:val="22"/>
          <w:szCs w:val="22"/>
        </w:rPr>
      </w:pPr>
    </w:p>
    <w:p w14:paraId="392D5D8D" w14:textId="479C0F6C" w:rsidR="00B9016C" w:rsidRPr="00B37FD1" w:rsidRDefault="00B9016C" w:rsidP="00DC0925">
      <w:pPr>
        <w:pStyle w:val="NoSpacing"/>
        <w:ind w:left="810"/>
        <w:rPr>
          <w:sz w:val="22"/>
          <w:szCs w:val="22"/>
        </w:rPr>
      </w:pPr>
    </w:p>
    <w:p w14:paraId="49088FC8" w14:textId="6880B48F" w:rsidR="00B9016C" w:rsidRPr="00B37FD1" w:rsidRDefault="00B9016C" w:rsidP="00DC0925">
      <w:pPr>
        <w:pStyle w:val="NoSpacing"/>
        <w:ind w:left="810"/>
        <w:rPr>
          <w:sz w:val="22"/>
          <w:szCs w:val="22"/>
        </w:rPr>
      </w:pPr>
    </w:p>
    <w:p w14:paraId="2C9BC80A" w14:textId="303B8A68" w:rsidR="00B9016C" w:rsidRPr="00B37FD1" w:rsidRDefault="00B9016C" w:rsidP="00DC0925">
      <w:pPr>
        <w:pStyle w:val="NoSpacing"/>
        <w:ind w:left="810"/>
        <w:rPr>
          <w:sz w:val="22"/>
          <w:szCs w:val="22"/>
        </w:rPr>
      </w:pPr>
    </w:p>
    <w:p w14:paraId="4D4A8141" w14:textId="3E4D8324" w:rsidR="00B9016C" w:rsidRPr="00B37FD1" w:rsidRDefault="00B9016C" w:rsidP="00DC0925">
      <w:pPr>
        <w:pStyle w:val="NoSpacing"/>
        <w:ind w:left="810"/>
        <w:rPr>
          <w:sz w:val="22"/>
          <w:szCs w:val="22"/>
        </w:rPr>
      </w:pPr>
    </w:p>
    <w:p w14:paraId="3EACBE77" w14:textId="0413B287" w:rsidR="00B9016C" w:rsidRPr="00B37FD1" w:rsidRDefault="00B9016C" w:rsidP="00DC0925">
      <w:pPr>
        <w:pStyle w:val="NoSpacing"/>
        <w:ind w:left="810"/>
        <w:rPr>
          <w:sz w:val="22"/>
          <w:szCs w:val="22"/>
        </w:rPr>
      </w:pPr>
    </w:p>
    <w:p w14:paraId="02B4899D" w14:textId="3567A6E9" w:rsidR="00B9016C" w:rsidRPr="00B37FD1" w:rsidRDefault="00B9016C" w:rsidP="00DC0925">
      <w:pPr>
        <w:pStyle w:val="NoSpacing"/>
        <w:ind w:left="810"/>
        <w:rPr>
          <w:sz w:val="22"/>
          <w:szCs w:val="22"/>
        </w:rPr>
      </w:pPr>
    </w:p>
    <w:p w14:paraId="75B92E0F" w14:textId="5C28DCD9" w:rsidR="00B9016C" w:rsidRPr="00B37FD1" w:rsidRDefault="00B9016C" w:rsidP="00DC0925">
      <w:pPr>
        <w:pStyle w:val="NoSpacing"/>
        <w:ind w:left="810"/>
        <w:rPr>
          <w:sz w:val="22"/>
          <w:szCs w:val="22"/>
        </w:rPr>
      </w:pPr>
    </w:p>
    <w:p w14:paraId="2BDDCCBF" w14:textId="569DCF08" w:rsidR="00B9016C" w:rsidRPr="00B37FD1" w:rsidRDefault="00B9016C" w:rsidP="00DC0925">
      <w:pPr>
        <w:pStyle w:val="NoSpacing"/>
        <w:ind w:left="810"/>
        <w:rPr>
          <w:sz w:val="22"/>
          <w:szCs w:val="22"/>
        </w:rPr>
      </w:pPr>
    </w:p>
    <w:p w14:paraId="36701DCF" w14:textId="77777777" w:rsidR="000F40EF" w:rsidRPr="00B37FD1" w:rsidRDefault="000F40EF" w:rsidP="000F40EF">
      <w:pPr>
        <w:pStyle w:val="Heading2"/>
        <w:shd w:val="clear" w:color="auto" w:fill="FFFFFF"/>
        <w:spacing w:before="0" w:line="600" w:lineRule="atLeast"/>
        <w:ind w:left="720"/>
        <w:jc w:val="both"/>
        <w:rPr>
          <w:rFonts w:ascii="Times New Roman" w:hAnsi="Times New Roman" w:cs="Times New Roman"/>
          <w:color w:val="auto"/>
          <w:sz w:val="24"/>
          <w:szCs w:val="24"/>
          <w:u w:val="single"/>
          <w:lang w:eastAsia="en-IN"/>
        </w:rPr>
      </w:pPr>
      <w:r w:rsidRPr="00B37FD1">
        <w:rPr>
          <w:rFonts w:ascii="Times New Roman" w:hAnsi="Times New Roman" w:cs="Times New Roman"/>
          <w:color w:val="auto"/>
          <w:sz w:val="24"/>
          <w:szCs w:val="24"/>
          <w:u w:val="single"/>
        </w:rPr>
        <w:t>Multiple-Level Queues Scheduling</w:t>
      </w:r>
    </w:p>
    <w:p w14:paraId="06346BA3" w14:textId="0297C72A" w:rsidR="000F40EF" w:rsidRPr="00B37FD1" w:rsidRDefault="000F40EF" w:rsidP="000F40EF">
      <w:pPr>
        <w:pStyle w:val="NormalWeb"/>
        <w:shd w:val="clear" w:color="auto" w:fill="FFFFFF"/>
        <w:spacing w:before="0" w:beforeAutospacing="0" w:after="0" w:afterAutospacing="0"/>
        <w:ind w:left="720"/>
        <w:jc w:val="both"/>
      </w:pPr>
      <w:r w:rsidRPr="00B37FD1">
        <w:t>This algorithm separates the ready queue into various separate queues. In this method, processes are assigned to a queue based on a specific property of the process, like the process priority, size of the memory, etc.</w:t>
      </w:r>
    </w:p>
    <w:p w14:paraId="24121319" w14:textId="4AA3159D" w:rsidR="000F40EF" w:rsidRPr="00B37FD1" w:rsidRDefault="000F40EF" w:rsidP="000F40EF">
      <w:pPr>
        <w:pStyle w:val="NormalWeb"/>
        <w:shd w:val="clear" w:color="auto" w:fill="FFFFFF"/>
        <w:spacing w:before="0" w:beforeAutospacing="0" w:after="0" w:afterAutospacing="0"/>
        <w:ind w:left="720"/>
        <w:jc w:val="both"/>
      </w:pPr>
      <w:r w:rsidRPr="00B37FD1">
        <w:t>However, this is not an independent scheduling OS algorithm as it needs to use other types of algorithms in order to schedule the jobs.</w:t>
      </w:r>
    </w:p>
    <w:p w14:paraId="6473797A" w14:textId="777FA0C7" w:rsidR="000F40EF" w:rsidRPr="00B37FD1" w:rsidRDefault="000F40EF" w:rsidP="000F40EF">
      <w:pPr>
        <w:pStyle w:val="Heading3"/>
        <w:shd w:val="clear" w:color="auto" w:fill="FFFFFF"/>
        <w:spacing w:before="0" w:after="0" w:line="375" w:lineRule="atLeast"/>
        <w:ind w:left="720"/>
        <w:jc w:val="both"/>
        <w:rPr>
          <w:rFonts w:ascii="Times New Roman" w:hAnsi="Times New Roman" w:cs="Times New Roman"/>
          <w:b w:val="0"/>
          <w:bCs w:val="0"/>
          <w:sz w:val="24"/>
          <w:szCs w:val="24"/>
        </w:rPr>
      </w:pPr>
      <w:r w:rsidRPr="00B37FD1">
        <w:rPr>
          <w:rFonts w:ascii="Times New Roman" w:hAnsi="Times New Roman" w:cs="Times New Roman"/>
          <w:b w:val="0"/>
          <w:bCs w:val="0"/>
          <w:sz w:val="24"/>
          <w:szCs w:val="24"/>
        </w:rPr>
        <w:t>Characteristic of Multiple-Level Queues Scheduling:</w:t>
      </w:r>
    </w:p>
    <w:p w14:paraId="3D081D87" w14:textId="5EC8139B" w:rsidR="000F40EF" w:rsidRPr="00B37FD1" w:rsidRDefault="000F40EF" w:rsidP="000F40EF">
      <w:pPr>
        <w:numPr>
          <w:ilvl w:val="0"/>
          <w:numId w:val="12"/>
        </w:numPr>
        <w:shd w:val="clear" w:color="auto" w:fill="FFFFFF"/>
        <w:tabs>
          <w:tab w:val="clear" w:pos="720"/>
          <w:tab w:val="num" w:pos="1440"/>
        </w:tabs>
        <w:ind w:left="1440"/>
        <w:jc w:val="both"/>
        <w:rPr>
          <w:sz w:val="24"/>
        </w:rPr>
      </w:pPr>
      <w:r w:rsidRPr="00B37FD1">
        <w:rPr>
          <w:sz w:val="24"/>
        </w:rPr>
        <w:t>Multiple queues should be maintained for processes with some characteristics.</w:t>
      </w:r>
    </w:p>
    <w:p w14:paraId="7B61A692" w14:textId="3AD45565" w:rsidR="000F40EF" w:rsidRPr="00B37FD1" w:rsidRDefault="000F40EF" w:rsidP="000F40EF">
      <w:pPr>
        <w:numPr>
          <w:ilvl w:val="0"/>
          <w:numId w:val="12"/>
        </w:numPr>
        <w:shd w:val="clear" w:color="auto" w:fill="FFFFFF"/>
        <w:tabs>
          <w:tab w:val="clear" w:pos="720"/>
          <w:tab w:val="num" w:pos="1440"/>
        </w:tabs>
        <w:ind w:left="1440"/>
        <w:jc w:val="both"/>
        <w:rPr>
          <w:sz w:val="24"/>
        </w:rPr>
      </w:pPr>
      <w:r w:rsidRPr="00B37FD1">
        <w:rPr>
          <w:sz w:val="24"/>
        </w:rPr>
        <w:t>Every queue may have its separate scheduling algorithms.</w:t>
      </w:r>
    </w:p>
    <w:p w14:paraId="6C4029C5" w14:textId="2DB8ED39" w:rsidR="000F40EF" w:rsidRPr="00B37FD1" w:rsidRDefault="000F40EF" w:rsidP="000F40EF">
      <w:pPr>
        <w:numPr>
          <w:ilvl w:val="0"/>
          <w:numId w:val="12"/>
        </w:numPr>
        <w:shd w:val="clear" w:color="auto" w:fill="FFFFFF"/>
        <w:tabs>
          <w:tab w:val="clear" w:pos="720"/>
          <w:tab w:val="num" w:pos="1440"/>
        </w:tabs>
        <w:spacing w:before="100" w:beforeAutospacing="1"/>
        <w:ind w:left="1440"/>
        <w:jc w:val="both"/>
        <w:rPr>
          <w:sz w:val="24"/>
        </w:rPr>
      </w:pPr>
      <w:r w:rsidRPr="00B37FD1">
        <w:rPr>
          <w:sz w:val="24"/>
        </w:rPr>
        <w:t>Priorities are given for each queue.</w:t>
      </w:r>
    </w:p>
    <w:p w14:paraId="05F78295" w14:textId="53FA31D5" w:rsidR="009F098D" w:rsidRPr="00B37FD1" w:rsidRDefault="009F098D" w:rsidP="00DC0925">
      <w:pPr>
        <w:pStyle w:val="NoSpacing"/>
        <w:ind w:left="810"/>
        <w:rPr>
          <w:sz w:val="22"/>
          <w:szCs w:val="22"/>
        </w:rPr>
      </w:pPr>
      <w:r w:rsidRPr="00B37FD1">
        <w:rPr>
          <w:sz w:val="22"/>
          <w:szCs w:val="22"/>
        </w:rPr>
        <w:t xml:space="preserve">Example: </w:t>
      </w:r>
    </w:p>
    <w:p w14:paraId="2FF3C4F9" w14:textId="40568DDF" w:rsidR="009F098D" w:rsidRPr="00B37FD1" w:rsidRDefault="00715750">
      <w:pPr>
        <w:rPr>
          <w:sz w:val="22"/>
          <w:szCs w:val="22"/>
        </w:rPr>
      </w:pPr>
      <w:r w:rsidRPr="00B37FD1">
        <w:rPr>
          <w:noProof/>
          <w:sz w:val="22"/>
          <w:szCs w:val="22"/>
        </w:rPr>
        <w:drawing>
          <wp:anchor distT="0" distB="0" distL="114300" distR="114300" simplePos="0" relativeHeight="251663360" behindDoc="0" locked="0" layoutInCell="1" allowOverlap="1" wp14:anchorId="3768B5B4" wp14:editId="648B43D9">
            <wp:simplePos x="0" y="0"/>
            <wp:positionH relativeFrom="page">
              <wp:align>center</wp:align>
            </wp:positionH>
            <wp:positionV relativeFrom="page">
              <wp:posOffset>6251394</wp:posOffset>
            </wp:positionV>
            <wp:extent cx="4303395" cy="2346960"/>
            <wp:effectExtent l="0" t="0" r="1905" b="0"/>
            <wp:wrapThrough wrapText="bothSides">
              <wp:wrapPolygon edited="0">
                <wp:start x="0" y="0"/>
                <wp:lineTo x="0" y="21390"/>
                <wp:lineTo x="21514" y="21390"/>
                <wp:lineTo x="2151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harpenSoften amount="50000"/>
                              </a14:imgEffect>
                              <a14:imgEffect>
                                <a14:saturation sat="0"/>
                              </a14:imgEffect>
                            </a14:imgLayer>
                          </a14:imgProps>
                        </a:ext>
                        <a:ext uri="{28A0092B-C50C-407E-A947-70E740481C1C}">
                          <a14:useLocalDpi xmlns:a14="http://schemas.microsoft.com/office/drawing/2010/main" val="0"/>
                        </a:ext>
                      </a:extLst>
                    </a:blip>
                    <a:srcRect b="7848"/>
                    <a:stretch/>
                  </pic:blipFill>
                  <pic:spPr bwMode="auto">
                    <a:xfrm>
                      <a:off x="0" y="0"/>
                      <a:ext cx="4303395" cy="2346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098D" w:rsidRPr="00B37FD1">
        <w:rPr>
          <w:sz w:val="22"/>
          <w:szCs w:val="22"/>
        </w:rPr>
        <w:br w:type="page"/>
      </w:r>
    </w:p>
    <w:p w14:paraId="439F8B38" w14:textId="7FD00053" w:rsidR="00B9016C" w:rsidRDefault="00B9016C" w:rsidP="00DC0925">
      <w:pPr>
        <w:pStyle w:val="NoSpacing"/>
        <w:ind w:left="810"/>
        <w:rPr>
          <w:sz w:val="22"/>
          <w:szCs w:val="22"/>
        </w:rPr>
      </w:pPr>
    </w:p>
    <w:p w14:paraId="1259276E" w14:textId="77777777" w:rsidR="00B9016C" w:rsidRDefault="00B9016C" w:rsidP="00DC0925">
      <w:pPr>
        <w:pStyle w:val="NoSpacing"/>
        <w:ind w:left="810"/>
        <w:rPr>
          <w:sz w:val="22"/>
          <w:szCs w:val="22"/>
        </w:rPr>
      </w:pPr>
    </w:p>
    <w:p w14:paraId="420C605F" w14:textId="6FD9EFD4" w:rsidR="00765C8D" w:rsidRDefault="00765C8D" w:rsidP="00DC0925">
      <w:pPr>
        <w:pStyle w:val="NoSpacing"/>
        <w:ind w:left="810"/>
        <w:rPr>
          <w:sz w:val="22"/>
          <w:szCs w:val="22"/>
        </w:rPr>
      </w:pPr>
    </w:p>
    <w:p w14:paraId="16D2979F" w14:textId="77777777" w:rsidR="00765C8D" w:rsidRPr="00324670" w:rsidRDefault="00765C8D" w:rsidP="00DC0925">
      <w:pPr>
        <w:pStyle w:val="NoSpacing"/>
        <w:ind w:left="810"/>
        <w:rPr>
          <w:sz w:val="22"/>
          <w:szCs w:val="22"/>
        </w:rPr>
      </w:pPr>
    </w:p>
    <w:p w14:paraId="266FA6AB" w14:textId="3E0F9412" w:rsidR="002A06D0" w:rsidRDefault="00F929BA" w:rsidP="00F929BA">
      <w:pPr>
        <w:numPr>
          <w:ilvl w:val="0"/>
          <w:numId w:val="2"/>
        </w:numPr>
        <w:tabs>
          <w:tab w:val="left" w:pos="360"/>
          <w:tab w:val="left" w:pos="540"/>
        </w:tabs>
        <w:ind w:left="270" w:hanging="270"/>
        <w:rPr>
          <w:rFonts w:eastAsia="TimesNewRomanPS-BoldMT" w:cs="SimSun"/>
          <w:bCs/>
          <w:sz w:val="24"/>
          <w:lang w:eastAsia="zh-CN"/>
        </w:rPr>
      </w:pPr>
      <w:r>
        <w:rPr>
          <w:rFonts w:eastAsia="TimesNewRomanPS-BoldMT" w:cs="SimSun"/>
          <w:bCs/>
          <w:sz w:val="24"/>
          <w:lang w:eastAsia="zh-CN"/>
        </w:rPr>
        <w:t>In m</w:t>
      </w:r>
      <w:r w:rsidRPr="00F929BA">
        <w:rPr>
          <w:rFonts w:eastAsia="TimesNewRomanPS-BoldMT" w:cs="SimSun"/>
          <w:bCs/>
          <w:sz w:val="24"/>
          <w:lang w:eastAsia="zh-CN"/>
        </w:rPr>
        <w:t>ultiprocessor</w:t>
      </w:r>
      <w:r>
        <w:rPr>
          <w:rFonts w:eastAsia="TimesNewRomanPS-BoldMT" w:cs="SimSun"/>
          <w:bCs/>
          <w:sz w:val="24"/>
          <w:lang w:eastAsia="zh-CN"/>
        </w:rPr>
        <w:t xml:space="preserve"> system, </w:t>
      </w:r>
      <w:r w:rsidRPr="00F929BA">
        <w:rPr>
          <w:rFonts w:eastAsia="TimesNewRomanPS-BoldMT" w:cs="SimSun"/>
          <w:sz w:val="24"/>
          <w:lang w:eastAsia="zh-CN"/>
        </w:rPr>
        <w:t>cache coherence</w:t>
      </w:r>
      <w:r w:rsidRPr="00F929BA">
        <w:rPr>
          <w:rFonts w:eastAsia="TimesNewRomanPS-BoldMT" w:cs="SimSun"/>
          <w:bCs/>
          <w:sz w:val="24"/>
          <w:lang w:eastAsia="zh-CN"/>
        </w:rPr>
        <w:t> is the uniformity of shared resource data that ends up stored in multiple local caches</w:t>
      </w:r>
      <w:r>
        <w:rPr>
          <w:rFonts w:eastAsia="TimesNewRomanPS-BoldMT" w:cs="SimSun"/>
          <w:bCs/>
          <w:sz w:val="24"/>
          <w:lang w:eastAsia="zh-CN"/>
        </w:rPr>
        <w:t>. Serval</w:t>
      </w:r>
      <w:r w:rsidR="002A06D0">
        <w:rPr>
          <w:rFonts w:eastAsia="TimesNewRomanPS-BoldMT" w:cs="SimSun"/>
          <w:bCs/>
          <w:sz w:val="24"/>
          <w:lang w:eastAsia="zh-CN"/>
        </w:rPr>
        <w:t xml:space="preserve"> </w:t>
      </w:r>
      <w:r>
        <w:rPr>
          <w:rFonts w:eastAsia="TimesNewRomanPS-BoldMT" w:cs="SimSun"/>
          <w:bCs/>
          <w:sz w:val="24"/>
          <w:lang w:eastAsia="zh-CN"/>
        </w:rPr>
        <w:t xml:space="preserve">protocols are </w:t>
      </w:r>
      <w:r w:rsidR="002A06D0">
        <w:rPr>
          <w:rFonts w:eastAsia="TimesNewRomanPS-BoldMT" w:cs="SimSun"/>
          <w:bCs/>
          <w:sz w:val="24"/>
          <w:lang w:eastAsia="zh-CN"/>
        </w:rPr>
        <w:t>commonly us</w:t>
      </w:r>
      <w:r>
        <w:rPr>
          <w:rFonts w:eastAsia="TimesNewRomanPS-BoldMT" w:cs="SimSun"/>
          <w:bCs/>
          <w:sz w:val="24"/>
          <w:lang w:eastAsia="zh-CN"/>
        </w:rPr>
        <w:t xml:space="preserve">ed </w:t>
      </w:r>
      <w:r w:rsidR="002A06D0">
        <w:rPr>
          <w:rFonts w:eastAsia="TimesNewRomanPS-BoldMT" w:cs="SimSun"/>
          <w:bCs/>
          <w:sz w:val="24"/>
          <w:lang w:eastAsia="zh-CN"/>
        </w:rPr>
        <w:t>as the selections of the architecture designs. Please explain how MESI works with the state diagram</w:t>
      </w:r>
    </w:p>
    <w:p w14:paraId="76B04775" w14:textId="501489D1" w:rsidR="00DE03A3" w:rsidRDefault="00DE03A3" w:rsidP="00DE03A3">
      <w:pPr>
        <w:tabs>
          <w:tab w:val="left" w:pos="360"/>
          <w:tab w:val="left" w:pos="540"/>
        </w:tabs>
        <w:ind w:left="270"/>
        <w:rPr>
          <w:rFonts w:eastAsia="TimesNewRomanPS-BoldMT" w:cs="SimSun"/>
          <w:bCs/>
          <w:sz w:val="24"/>
          <w:lang w:eastAsia="zh-CN"/>
        </w:rPr>
      </w:pPr>
      <w:r>
        <w:rPr>
          <w:rFonts w:eastAsia="TimesNewRomanPS-BoldMT" w:cs="SimSun"/>
          <w:bCs/>
          <w:sz w:val="24"/>
          <w:lang w:eastAsia="zh-CN"/>
        </w:rPr>
        <w:t xml:space="preserve">Answer: </w:t>
      </w:r>
    </w:p>
    <w:p w14:paraId="37297BC5" w14:textId="7B182214" w:rsidR="00DE03A3" w:rsidRPr="003F2884" w:rsidRDefault="00DE03A3" w:rsidP="00DE03A3">
      <w:pPr>
        <w:tabs>
          <w:tab w:val="left" w:pos="360"/>
          <w:tab w:val="left" w:pos="540"/>
        </w:tabs>
        <w:ind w:left="270"/>
        <w:rPr>
          <w:sz w:val="24"/>
        </w:rPr>
      </w:pPr>
      <w:r w:rsidRPr="003F2884">
        <w:rPr>
          <w:sz w:val="24"/>
        </w:rPr>
        <w:t xml:space="preserve">1. </w:t>
      </w:r>
      <w:r w:rsidRPr="003F2884">
        <w:rPr>
          <w:sz w:val="24"/>
        </w:rPr>
        <w:t xml:space="preserve">As described earlier, in MSI, a cache block can be in one of three states </w:t>
      </w:r>
      <w:r w:rsidRPr="003F2884">
        <w:rPr>
          <w:sz w:val="24"/>
        </w:rPr>
        <w:t>-</w:t>
      </w:r>
    </w:p>
    <w:p w14:paraId="709FD9F7" w14:textId="3D71C161" w:rsidR="00DE03A3" w:rsidRPr="003F2884" w:rsidRDefault="00DE03A3" w:rsidP="00DE03A3">
      <w:pPr>
        <w:tabs>
          <w:tab w:val="left" w:pos="360"/>
          <w:tab w:val="left" w:pos="540"/>
        </w:tabs>
        <w:ind w:left="270"/>
        <w:rPr>
          <w:sz w:val="24"/>
        </w:rPr>
      </w:pPr>
      <w:r w:rsidRPr="003F2884">
        <w:rPr>
          <w:sz w:val="24"/>
        </w:rPr>
        <w:t>• Invalid (</w:t>
      </w:r>
      <w:proofErr w:type="spellStart"/>
      <w:r w:rsidRPr="003F2884">
        <w:rPr>
          <w:sz w:val="24"/>
        </w:rPr>
        <w:t>uncached</w:t>
      </w:r>
      <w:proofErr w:type="spellEnd"/>
      <w:r w:rsidRPr="003F2884">
        <w:rPr>
          <w:sz w:val="24"/>
        </w:rPr>
        <w:t xml:space="preserve">): not in the cache (not valid in any cache) </w:t>
      </w:r>
    </w:p>
    <w:p w14:paraId="3F4508DA" w14:textId="77777777" w:rsidR="00DE03A3" w:rsidRPr="003F2884" w:rsidRDefault="00DE03A3" w:rsidP="00DE03A3">
      <w:pPr>
        <w:tabs>
          <w:tab w:val="left" w:pos="360"/>
          <w:tab w:val="left" w:pos="540"/>
        </w:tabs>
        <w:ind w:left="270"/>
        <w:rPr>
          <w:sz w:val="24"/>
        </w:rPr>
      </w:pPr>
      <w:r w:rsidRPr="003F2884">
        <w:rPr>
          <w:sz w:val="24"/>
        </w:rPr>
        <w:t>• Shared/clean: cached in one or more processors and memory is up-to-date</w:t>
      </w:r>
    </w:p>
    <w:p w14:paraId="16B930DD" w14:textId="77777777" w:rsidR="00DE03A3" w:rsidRPr="003F2884" w:rsidRDefault="00DE03A3" w:rsidP="00DE03A3">
      <w:pPr>
        <w:tabs>
          <w:tab w:val="left" w:pos="360"/>
          <w:tab w:val="left" w:pos="540"/>
        </w:tabs>
        <w:ind w:left="270"/>
        <w:rPr>
          <w:sz w:val="24"/>
        </w:rPr>
      </w:pPr>
      <w:r w:rsidRPr="003F2884">
        <w:rPr>
          <w:sz w:val="24"/>
        </w:rPr>
        <w:t>• Modified/dirty/exclusive: one processor (owner) has data; memory out-of-date</w:t>
      </w:r>
    </w:p>
    <w:p w14:paraId="5B94BF8C" w14:textId="77777777" w:rsidR="00DE03A3" w:rsidRPr="003F2884" w:rsidRDefault="00DE03A3" w:rsidP="00DE03A3">
      <w:pPr>
        <w:tabs>
          <w:tab w:val="left" w:pos="360"/>
          <w:tab w:val="left" w:pos="540"/>
        </w:tabs>
        <w:ind w:left="270"/>
        <w:rPr>
          <w:sz w:val="24"/>
        </w:rPr>
      </w:pPr>
      <w:r w:rsidRPr="003F2884">
        <w:rPr>
          <w:sz w:val="24"/>
        </w:rPr>
        <w:t>• The MESI protocol regroup the Shared and Modified states into three states:</w:t>
      </w:r>
    </w:p>
    <w:p w14:paraId="362C8A42" w14:textId="77777777" w:rsidR="00DE03A3" w:rsidRPr="003F2884" w:rsidRDefault="00DE03A3" w:rsidP="00DE03A3">
      <w:pPr>
        <w:tabs>
          <w:tab w:val="left" w:pos="360"/>
          <w:tab w:val="left" w:pos="540"/>
        </w:tabs>
        <w:ind w:left="270"/>
        <w:rPr>
          <w:sz w:val="24"/>
        </w:rPr>
      </w:pPr>
      <w:r w:rsidRPr="003F2884">
        <w:rPr>
          <w:sz w:val="24"/>
        </w:rPr>
        <w:t>• Invalid (</w:t>
      </w:r>
      <w:proofErr w:type="spellStart"/>
      <w:r w:rsidRPr="003F2884">
        <w:rPr>
          <w:sz w:val="24"/>
        </w:rPr>
        <w:t>uncached</w:t>
      </w:r>
      <w:proofErr w:type="spellEnd"/>
      <w:r w:rsidRPr="003F2884">
        <w:rPr>
          <w:sz w:val="24"/>
        </w:rPr>
        <w:t>): same as in MSI</w:t>
      </w:r>
    </w:p>
    <w:p w14:paraId="68C27593" w14:textId="75BBB73E" w:rsidR="00DE03A3" w:rsidRPr="003F2884" w:rsidRDefault="00DE03A3" w:rsidP="00DE03A3">
      <w:pPr>
        <w:tabs>
          <w:tab w:val="left" w:pos="360"/>
          <w:tab w:val="left" w:pos="540"/>
        </w:tabs>
        <w:ind w:left="270"/>
        <w:rPr>
          <w:sz w:val="24"/>
        </w:rPr>
      </w:pPr>
      <w:r w:rsidRPr="003F2884">
        <w:rPr>
          <w:sz w:val="24"/>
        </w:rPr>
        <w:t xml:space="preserve">• Shared: cached in more than one </w:t>
      </w:r>
      <w:proofErr w:type="spellStart"/>
      <w:r w:rsidRPr="003F2884">
        <w:rPr>
          <w:sz w:val="24"/>
        </w:rPr>
        <w:t>pro</w:t>
      </w:r>
      <w:r w:rsidR="00151653" w:rsidRPr="003F2884">
        <w:rPr>
          <w:sz w:val="24"/>
        </w:rPr>
        <w:t>s</w:t>
      </w:r>
      <w:r w:rsidRPr="003F2884">
        <w:rPr>
          <w:sz w:val="24"/>
        </w:rPr>
        <w:t>essors</w:t>
      </w:r>
      <w:proofErr w:type="spellEnd"/>
      <w:r w:rsidRPr="003F2884">
        <w:rPr>
          <w:sz w:val="24"/>
        </w:rPr>
        <w:t xml:space="preserve"> and memory is up-to-date</w:t>
      </w:r>
    </w:p>
    <w:p w14:paraId="77974B91" w14:textId="77777777" w:rsidR="00DE03A3" w:rsidRPr="003F2884" w:rsidRDefault="00DE03A3" w:rsidP="00DE03A3">
      <w:pPr>
        <w:tabs>
          <w:tab w:val="left" w:pos="360"/>
          <w:tab w:val="left" w:pos="540"/>
        </w:tabs>
        <w:ind w:left="270"/>
        <w:rPr>
          <w:sz w:val="24"/>
        </w:rPr>
      </w:pPr>
      <w:r w:rsidRPr="003F2884">
        <w:rPr>
          <w:sz w:val="24"/>
        </w:rPr>
        <w:t>• Exclusive: one processor (owner) has data and it is clean (clean but not shared)</w:t>
      </w:r>
    </w:p>
    <w:p w14:paraId="0CA5CC7B" w14:textId="5FA598C1" w:rsidR="00DE03A3" w:rsidRPr="003F2884" w:rsidRDefault="00DE03A3" w:rsidP="00DE03A3">
      <w:pPr>
        <w:tabs>
          <w:tab w:val="left" w:pos="360"/>
          <w:tab w:val="left" w:pos="540"/>
        </w:tabs>
        <w:ind w:left="270"/>
        <w:rPr>
          <w:sz w:val="24"/>
        </w:rPr>
      </w:pPr>
      <w:r w:rsidRPr="003F2884">
        <w:rPr>
          <w:sz w:val="24"/>
        </w:rPr>
        <w:t>• Modified: one processor (owner) has data, but it is dirty</w:t>
      </w:r>
    </w:p>
    <w:p w14:paraId="46FD9690" w14:textId="77777777" w:rsidR="0099470C" w:rsidRPr="003F2884" w:rsidRDefault="0099470C" w:rsidP="0099470C">
      <w:pPr>
        <w:pStyle w:val="NormalWeb"/>
        <w:shd w:val="clear" w:color="auto" w:fill="FFFFFF"/>
        <w:spacing w:before="120" w:beforeAutospacing="0" w:after="120" w:afterAutospacing="0"/>
        <w:jc w:val="both"/>
        <w:rPr>
          <w:rFonts w:ascii="Arial" w:hAnsi="Arial" w:cs="Arial"/>
          <w:sz w:val="21"/>
          <w:szCs w:val="21"/>
        </w:rPr>
      </w:pPr>
      <w:r w:rsidRPr="003F2884">
        <w:rPr>
          <w:noProof/>
        </w:rPr>
        <w:drawing>
          <wp:inline distT="0" distB="0" distL="0" distR="0" wp14:anchorId="2AAC8ADB" wp14:editId="4F5F2D24">
            <wp:extent cx="4375785" cy="54102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5785" cy="5410200"/>
                    </a:xfrm>
                    <a:prstGeom prst="rect">
                      <a:avLst/>
                    </a:prstGeom>
                    <a:noFill/>
                    <a:ln>
                      <a:noFill/>
                    </a:ln>
                  </pic:spPr>
                </pic:pic>
              </a:graphicData>
            </a:graphic>
          </wp:inline>
        </w:drawing>
      </w:r>
      <w:r w:rsidRPr="003F2884">
        <w:rPr>
          <w:rFonts w:ascii="Arial" w:hAnsi="Arial" w:cs="Arial"/>
          <w:sz w:val="21"/>
          <w:szCs w:val="21"/>
        </w:rPr>
        <w:t xml:space="preserve"> </w:t>
      </w:r>
    </w:p>
    <w:p w14:paraId="69C105FE" w14:textId="583C2D80" w:rsidR="0099470C" w:rsidRPr="003F2884" w:rsidRDefault="0099470C" w:rsidP="0099470C">
      <w:pPr>
        <w:pStyle w:val="NormalWeb"/>
        <w:shd w:val="clear" w:color="auto" w:fill="FFFFFF"/>
        <w:spacing w:before="120" w:beforeAutospacing="0" w:after="120" w:afterAutospacing="0"/>
        <w:jc w:val="both"/>
      </w:pPr>
      <w:r w:rsidRPr="003F2884">
        <w:rPr>
          <w:rFonts w:ascii="Arial" w:hAnsi="Arial" w:cs="Arial"/>
          <w:sz w:val="21"/>
          <w:szCs w:val="21"/>
        </w:rPr>
        <w:lastRenderedPageBreak/>
        <w:t xml:space="preserve">3. </w:t>
      </w:r>
      <w:r w:rsidRPr="003F2884">
        <w:t>The state of the FSM transitions from one state to another based on 2 stimuli. The first stimulus is the processor specific Read and Write request. For example: A processor P1 has a Block X in its Cache, and there is a request from the processor to read or write from that block. The second stimulus comes from another processor, which doesn't have the Cache block or the updated data in its Cache, through the bus connecting the processors. The bus requests are monitored with the help of </w:t>
      </w:r>
      <w:hyperlink r:id="rId23" w:tooltip="Bus snooping" w:history="1">
        <w:r w:rsidRPr="003F2884">
          <w:rPr>
            <w:rStyle w:val="Hyperlink"/>
            <w:color w:val="auto"/>
          </w:rPr>
          <w:t>Snoopers</w:t>
        </w:r>
      </w:hyperlink>
      <w:r w:rsidRPr="003F2884">
        <w:t>,</w:t>
      </w:r>
      <w:hyperlink r:id="rId24" w:anchor="cite_note-4" w:history="1">
        <w:r w:rsidRPr="003F2884">
          <w:rPr>
            <w:rStyle w:val="Hyperlink"/>
            <w:color w:val="auto"/>
            <w:vertAlign w:val="superscript"/>
          </w:rPr>
          <w:t>[4]</w:t>
        </w:r>
      </w:hyperlink>
      <w:r w:rsidRPr="003F2884">
        <w:t> which monitor all the bus transactions.</w:t>
      </w:r>
    </w:p>
    <w:p w14:paraId="2D0FC7A1" w14:textId="1EB80966" w:rsidR="0099470C" w:rsidRPr="00897D4E" w:rsidRDefault="0099470C" w:rsidP="0099470C">
      <w:pPr>
        <w:pStyle w:val="NormalWeb"/>
        <w:shd w:val="clear" w:color="auto" w:fill="FFFFFF"/>
        <w:spacing w:before="120" w:beforeAutospacing="0" w:after="120" w:afterAutospacing="0"/>
        <w:jc w:val="both"/>
      </w:pPr>
      <w:r w:rsidRPr="00897D4E">
        <w:t>4.</w:t>
      </w:r>
      <w:r w:rsidRPr="00897D4E">
        <w:t>Following are the different type of Processor requests and Bus side requests:</w:t>
      </w:r>
    </w:p>
    <w:p w14:paraId="516A239C" w14:textId="01E33C71" w:rsidR="0099470C" w:rsidRPr="00897D4E" w:rsidRDefault="0099470C" w:rsidP="0099470C">
      <w:pPr>
        <w:pStyle w:val="NormalWeb"/>
        <w:shd w:val="clear" w:color="auto" w:fill="FFFFFF"/>
        <w:spacing w:before="120" w:beforeAutospacing="0" w:after="120" w:afterAutospacing="0"/>
        <w:jc w:val="both"/>
      </w:pPr>
      <w:r w:rsidRPr="00897D4E">
        <w:t>a</w:t>
      </w:r>
      <w:proofErr w:type="gramStart"/>
      <w:r w:rsidRPr="00897D4E">
        <w:t>).</w:t>
      </w:r>
      <w:r w:rsidRPr="00897D4E">
        <w:t>Processor</w:t>
      </w:r>
      <w:proofErr w:type="gramEnd"/>
      <w:r w:rsidRPr="00897D4E">
        <w:t xml:space="preserve"> Requests to Cache include the following operations:</w:t>
      </w:r>
    </w:p>
    <w:p w14:paraId="6FE4F362" w14:textId="77777777" w:rsidR="0099470C" w:rsidRPr="00897D4E" w:rsidRDefault="0099470C" w:rsidP="0099470C">
      <w:pPr>
        <w:numPr>
          <w:ilvl w:val="0"/>
          <w:numId w:val="13"/>
        </w:numPr>
        <w:shd w:val="clear" w:color="auto" w:fill="FFFFFF"/>
        <w:spacing w:before="100" w:beforeAutospacing="1" w:after="24"/>
        <w:ind w:left="1488"/>
        <w:jc w:val="both"/>
        <w:rPr>
          <w:sz w:val="24"/>
        </w:rPr>
      </w:pPr>
      <w:proofErr w:type="spellStart"/>
      <w:r w:rsidRPr="00897D4E">
        <w:rPr>
          <w:sz w:val="24"/>
        </w:rPr>
        <w:t>PrRd</w:t>
      </w:r>
      <w:proofErr w:type="spellEnd"/>
      <w:r w:rsidRPr="00897D4E">
        <w:rPr>
          <w:sz w:val="24"/>
        </w:rPr>
        <w:t>: The processor requests to read a Cache block.</w:t>
      </w:r>
    </w:p>
    <w:p w14:paraId="3D59DD07" w14:textId="77777777" w:rsidR="0099470C" w:rsidRPr="00897D4E" w:rsidRDefault="0099470C" w:rsidP="0099470C">
      <w:pPr>
        <w:numPr>
          <w:ilvl w:val="0"/>
          <w:numId w:val="13"/>
        </w:numPr>
        <w:shd w:val="clear" w:color="auto" w:fill="FFFFFF"/>
        <w:spacing w:before="100" w:beforeAutospacing="1" w:after="24"/>
        <w:ind w:left="1488"/>
        <w:jc w:val="both"/>
        <w:rPr>
          <w:sz w:val="24"/>
        </w:rPr>
      </w:pPr>
      <w:proofErr w:type="spellStart"/>
      <w:r w:rsidRPr="00897D4E">
        <w:rPr>
          <w:sz w:val="24"/>
        </w:rPr>
        <w:t>PrWr</w:t>
      </w:r>
      <w:proofErr w:type="spellEnd"/>
      <w:r w:rsidRPr="00897D4E">
        <w:rPr>
          <w:sz w:val="24"/>
        </w:rPr>
        <w:t>: The processor requests to write a Cache block</w:t>
      </w:r>
    </w:p>
    <w:p w14:paraId="3B813B12" w14:textId="753E1CB7" w:rsidR="0099470C" w:rsidRPr="00897D4E" w:rsidRDefault="0099470C" w:rsidP="0099470C">
      <w:pPr>
        <w:pStyle w:val="NormalWeb"/>
        <w:shd w:val="clear" w:color="auto" w:fill="FFFFFF"/>
        <w:spacing w:before="120" w:beforeAutospacing="0" w:after="120" w:afterAutospacing="0"/>
        <w:jc w:val="both"/>
      </w:pPr>
      <w:r w:rsidRPr="00897D4E">
        <w:t>b</w:t>
      </w:r>
      <w:proofErr w:type="gramStart"/>
      <w:r w:rsidRPr="00897D4E">
        <w:t>).</w:t>
      </w:r>
      <w:r w:rsidRPr="00897D4E">
        <w:t>Bus</w:t>
      </w:r>
      <w:proofErr w:type="gramEnd"/>
      <w:r w:rsidRPr="00897D4E">
        <w:t xml:space="preserve"> side requests are the following:</w:t>
      </w:r>
    </w:p>
    <w:p w14:paraId="67C40019" w14:textId="77777777" w:rsidR="0099470C" w:rsidRPr="00897D4E" w:rsidRDefault="0099470C" w:rsidP="0099470C">
      <w:pPr>
        <w:numPr>
          <w:ilvl w:val="0"/>
          <w:numId w:val="14"/>
        </w:numPr>
        <w:shd w:val="clear" w:color="auto" w:fill="FFFFFF"/>
        <w:spacing w:before="100" w:beforeAutospacing="1" w:after="24"/>
        <w:ind w:left="1488"/>
        <w:jc w:val="both"/>
        <w:rPr>
          <w:sz w:val="24"/>
        </w:rPr>
      </w:pPr>
      <w:proofErr w:type="spellStart"/>
      <w:r w:rsidRPr="00897D4E">
        <w:rPr>
          <w:sz w:val="24"/>
        </w:rPr>
        <w:t>BusRd</w:t>
      </w:r>
      <w:proofErr w:type="spellEnd"/>
      <w:r w:rsidRPr="00897D4E">
        <w:rPr>
          <w:sz w:val="24"/>
        </w:rPr>
        <w:t>: Snooped request that indicates there is a read request to a Cache block requested by another processor</w:t>
      </w:r>
    </w:p>
    <w:p w14:paraId="6544A1C3" w14:textId="77777777" w:rsidR="0099470C" w:rsidRPr="00897D4E" w:rsidRDefault="0099470C" w:rsidP="0099470C">
      <w:pPr>
        <w:numPr>
          <w:ilvl w:val="0"/>
          <w:numId w:val="14"/>
        </w:numPr>
        <w:shd w:val="clear" w:color="auto" w:fill="FFFFFF"/>
        <w:spacing w:before="100" w:beforeAutospacing="1" w:after="24"/>
        <w:ind w:left="1488"/>
        <w:jc w:val="both"/>
        <w:rPr>
          <w:sz w:val="24"/>
        </w:rPr>
      </w:pPr>
      <w:proofErr w:type="spellStart"/>
      <w:r w:rsidRPr="00897D4E">
        <w:rPr>
          <w:sz w:val="24"/>
        </w:rPr>
        <w:t>BusRdX</w:t>
      </w:r>
      <w:proofErr w:type="spellEnd"/>
      <w:r w:rsidRPr="00897D4E">
        <w:rPr>
          <w:sz w:val="24"/>
        </w:rPr>
        <w:t>: Snooped request that indicates there is a write request to a Cache block requested by another processor that doesn't already have the block.</w:t>
      </w:r>
    </w:p>
    <w:p w14:paraId="14FE9826" w14:textId="77777777" w:rsidR="0099470C" w:rsidRPr="00897D4E" w:rsidRDefault="0099470C" w:rsidP="0099470C">
      <w:pPr>
        <w:numPr>
          <w:ilvl w:val="0"/>
          <w:numId w:val="14"/>
        </w:numPr>
        <w:shd w:val="clear" w:color="auto" w:fill="FFFFFF"/>
        <w:spacing w:before="100" w:beforeAutospacing="1" w:after="24"/>
        <w:ind w:left="1488"/>
        <w:jc w:val="both"/>
        <w:rPr>
          <w:sz w:val="24"/>
        </w:rPr>
      </w:pPr>
      <w:proofErr w:type="spellStart"/>
      <w:r w:rsidRPr="00897D4E">
        <w:rPr>
          <w:sz w:val="24"/>
        </w:rPr>
        <w:t>BusUpgr</w:t>
      </w:r>
      <w:proofErr w:type="spellEnd"/>
      <w:r w:rsidRPr="00897D4E">
        <w:rPr>
          <w:sz w:val="24"/>
        </w:rPr>
        <w:t>: Snooped request that indicates that there is a write request to a Cache block requested by another processor but that processor already has that Cache block residing in its own Cache.</w:t>
      </w:r>
    </w:p>
    <w:p w14:paraId="061FA946" w14:textId="77777777" w:rsidR="0099470C" w:rsidRPr="00897D4E" w:rsidRDefault="0099470C" w:rsidP="0099470C">
      <w:pPr>
        <w:numPr>
          <w:ilvl w:val="0"/>
          <w:numId w:val="14"/>
        </w:numPr>
        <w:shd w:val="clear" w:color="auto" w:fill="FFFFFF"/>
        <w:spacing w:before="100" w:beforeAutospacing="1" w:after="24"/>
        <w:ind w:left="1488"/>
        <w:jc w:val="both"/>
        <w:rPr>
          <w:sz w:val="24"/>
        </w:rPr>
      </w:pPr>
      <w:r w:rsidRPr="00897D4E">
        <w:rPr>
          <w:sz w:val="24"/>
        </w:rPr>
        <w:t>Flush: Snooped request that indicates that an entire cache block is written back to the main memory by another processor.</w:t>
      </w:r>
    </w:p>
    <w:p w14:paraId="07AD9024" w14:textId="77777777" w:rsidR="0099470C" w:rsidRPr="00897D4E" w:rsidRDefault="0099470C" w:rsidP="0099470C">
      <w:pPr>
        <w:numPr>
          <w:ilvl w:val="0"/>
          <w:numId w:val="14"/>
        </w:numPr>
        <w:shd w:val="clear" w:color="auto" w:fill="FFFFFF"/>
        <w:spacing w:before="100" w:beforeAutospacing="1" w:after="24"/>
        <w:ind w:left="1488"/>
        <w:jc w:val="both"/>
        <w:rPr>
          <w:sz w:val="24"/>
        </w:rPr>
      </w:pPr>
      <w:proofErr w:type="spellStart"/>
      <w:r w:rsidRPr="00897D4E">
        <w:rPr>
          <w:sz w:val="24"/>
        </w:rPr>
        <w:t>FlushOpt</w:t>
      </w:r>
      <w:proofErr w:type="spellEnd"/>
      <w:r w:rsidRPr="00897D4E">
        <w:rPr>
          <w:sz w:val="24"/>
        </w:rPr>
        <w:t xml:space="preserve">: Snooped request that indicates that an entire cache block is posted on the bus in order to supply it to another </w:t>
      </w:r>
      <w:proofErr w:type="gramStart"/>
      <w:r w:rsidRPr="00897D4E">
        <w:rPr>
          <w:sz w:val="24"/>
        </w:rPr>
        <w:t>processor(</w:t>
      </w:r>
      <w:proofErr w:type="gramEnd"/>
      <w:r w:rsidRPr="00897D4E">
        <w:rPr>
          <w:sz w:val="24"/>
        </w:rPr>
        <w:t>Cache to Cache transfers).</w:t>
      </w:r>
    </w:p>
    <w:p w14:paraId="39B5AE73" w14:textId="77777777" w:rsidR="0099470C" w:rsidRPr="003F2884" w:rsidRDefault="0099470C" w:rsidP="0099470C">
      <w:pPr>
        <w:pStyle w:val="NormalWeb"/>
        <w:shd w:val="clear" w:color="auto" w:fill="FFFFFF"/>
        <w:spacing w:before="120" w:beforeAutospacing="0" w:after="120" w:afterAutospacing="0"/>
        <w:jc w:val="both"/>
      </w:pPr>
      <w:r w:rsidRPr="003F2884">
        <w:rPr>
          <w:b/>
          <w:bCs/>
          <w:u w:val="single"/>
        </w:rPr>
        <w:t>Snooping Operation</w:t>
      </w:r>
      <w:r w:rsidRPr="003F2884">
        <w:rPr>
          <w:u w:val="single"/>
        </w:rPr>
        <w:t>:</w:t>
      </w:r>
      <w:r w:rsidRPr="003F2884">
        <w:t xml:space="preserve"> In a snooping system, all caches on the bus monitor (or snoop) all the bus transactions. Every cache has a copy of the sharing status of every block of physical memory it has stored. The state of the block is changed according to the State Diagram of the protocol used. (Refer image above for MESI state diagram). The bus has snoopers on both sides:</w:t>
      </w:r>
    </w:p>
    <w:p w14:paraId="09F24986" w14:textId="77777777" w:rsidR="0099470C" w:rsidRPr="003F2884" w:rsidRDefault="0099470C" w:rsidP="0099470C">
      <w:pPr>
        <w:numPr>
          <w:ilvl w:val="0"/>
          <w:numId w:val="15"/>
        </w:numPr>
        <w:shd w:val="clear" w:color="auto" w:fill="FFFFFF"/>
        <w:spacing w:before="100" w:beforeAutospacing="1" w:after="24"/>
        <w:ind w:left="1488"/>
        <w:jc w:val="both"/>
        <w:rPr>
          <w:sz w:val="24"/>
        </w:rPr>
      </w:pPr>
      <w:r w:rsidRPr="003F2884">
        <w:rPr>
          <w:sz w:val="24"/>
        </w:rPr>
        <w:t>Snooper towards the Processor/Cache side.</w:t>
      </w:r>
    </w:p>
    <w:p w14:paraId="2EFB41B1" w14:textId="77777777" w:rsidR="0099470C" w:rsidRPr="003F2884" w:rsidRDefault="0099470C" w:rsidP="0099470C">
      <w:pPr>
        <w:numPr>
          <w:ilvl w:val="0"/>
          <w:numId w:val="15"/>
        </w:numPr>
        <w:shd w:val="clear" w:color="auto" w:fill="FFFFFF"/>
        <w:spacing w:before="100" w:beforeAutospacing="1" w:after="24"/>
        <w:ind w:left="1488"/>
        <w:jc w:val="both"/>
        <w:rPr>
          <w:sz w:val="24"/>
        </w:rPr>
      </w:pPr>
      <w:r w:rsidRPr="003F2884">
        <w:rPr>
          <w:sz w:val="24"/>
        </w:rPr>
        <w:t>The snooping function on the memory side is done by the Memory controller.</w:t>
      </w:r>
    </w:p>
    <w:p w14:paraId="6EE20EA9" w14:textId="7813FCFD" w:rsidR="0099470C" w:rsidRPr="003F2884" w:rsidRDefault="0099470C" w:rsidP="00DE03A3">
      <w:pPr>
        <w:tabs>
          <w:tab w:val="left" w:pos="360"/>
          <w:tab w:val="left" w:pos="540"/>
        </w:tabs>
        <w:ind w:left="270"/>
        <w:rPr>
          <w:sz w:val="24"/>
        </w:rPr>
      </w:pPr>
    </w:p>
    <w:p w14:paraId="6AC98C37" w14:textId="788EB9EE" w:rsidR="00DE03A3" w:rsidRPr="003F2884" w:rsidRDefault="0099470C" w:rsidP="00DE03A3">
      <w:pPr>
        <w:tabs>
          <w:tab w:val="left" w:pos="360"/>
          <w:tab w:val="left" w:pos="540"/>
        </w:tabs>
        <w:ind w:left="270"/>
        <w:rPr>
          <w:sz w:val="24"/>
        </w:rPr>
      </w:pPr>
      <w:r w:rsidRPr="003F2884">
        <w:rPr>
          <w:sz w:val="24"/>
        </w:rPr>
        <w:t>5</w:t>
      </w:r>
      <w:r w:rsidR="00DE03A3" w:rsidRPr="003F2884">
        <w:rPr>
          <w:sz w:val="24"/>
        </w:rPr>
        <w:t>.</w:t>
      </w:r>
      <w:r w:rsidR="00DE03A3" w:rsidRPr="003F2884">
        <w:rPr>
          <w:sz w:val="24"/>
        </w:rPr>
        <w:t xml:space="preserve">If MESI is implemented using a directory, then the information kept for each block in </w:t>
      </w:r>
      <w:r w:rsidR="00DE03A3" w:rsidRPr="003F2884">
        <w:rPr>
          <w:sz w:val="24"/>
        </w:rPr>
        <w:t xml:space="preserve">   </w:t>
      </w:r>
      <w:r w:rsidR="00DE03A3" w:rsidRPr="003F2884">
        <w:rPr>
          <w:sz w:val="24"/>
        </w:rPr>
        <w:t>the directory is the same as the three</w:t>
      </w:r>
      <w:r w:rsidR="00151653" w:rsidRPr="003F2884">
        <w:rPr>
          <w:sz w:val="24"/>
        </w:rPr>
        <w:t xml:space="preserve">- </w:t>
      </w:r>
      <w:r w:rsidR="00DE03A3" w:rsidRPr="003F2884">
        <w:rPr>
          <w:sz w:val="24"/>
        </w:rPr>
        <w:t>state protocol:</w:t>
      </w:r>
    </w:p>
    <w:p w14:paraId="5AE3E749" w14:textId="77777777" w:rsidR="00DE03A3" w:rsidRPr="003F2884" w:rsidRDefault="00DE03A3" w:rsidP="00DE03A3">
      <w:pPr>
        <w:tabs>
          <w:tab w:val="left" w:pos="360"/>
          <w:tab w:val="left" w:pos="540"/>
        </w:tabs>
        <w:ind w:left="360"/>
        <w:rPr>
          <w:sz w:val="24"/>
        </w:rPr>
      </w:pPr>
      <w:r w:rsidRPr="003F2884">
        <w:rPr>
          <w:sz w:val="24"/>
        </w:rPr>
        <w:t xml:space="preserve">• Shared in MESI = shared/clean but more than one sharer </w:t>
      </w:r>
    </w:p>
    <w:p w14:paraId="76554CA1" w14:textId="77777777" w:rsidR="00DE03A3" w:rsidRPr="003F2884" w:rsidRDefault="00DE03A3" w:rsidP="00DE03A3">
      <w:pPr>
        <w:tabs>
          <w:tab w:val="left" w:pos="360"/>
          <w:tab w:val="left" w:pos="540"/>
        </w:tabs>
        <w:ind w:left="360"/>
        <w:rPr>
          <w:sz w:val="24"/>
        </w:rPr>
      </w:pPr>
      <w:r w:rsidRPr="003F2884">
        <w:rPr>
          <w:sz w:val="24"/>
        </w:rPr>
        <w:t>• Exclusive in MESI = shared/clean but only one sharer</w:t>
      </w:r>
    </w:p>
    <w:p w14:paraId="5E2A6CFD" w14:textId="77777777" w:rsidR="00DE03A3" w:rsidRPr="003F2884" w:rsidRDefault="00DE03A3" w:rsidP="00DE03A3">
      <w:pPr>
        <w:tabs>
          <w:tab w:val="left" w:pos="360"/>
          <w:tab w:val="left" w:pos="540"/>
        </w:tabs>
        <w:ind w:left="360"/>
        <w:rPr>
          <w:sz w:val="24"/>
        </w:rPr>
      </w:pPr>
      <w:r w:rsidRPr="003F2884">
        <w:rPr>
          <w:sz w:val="24"/>
        </w:rPr>
        <w:t xml:space="preserve">• Modified in MESI = Exclusive/Modified/dirty </w:t>
      </w:r>
    </w:p>
    <w:p w14:paraId="3A36D417" w14:textId="79DF4766" w:rsidR="00DE03A3" w:rsidRPr="003F2884" w:rsidRDefault="00DE03A3" w:rsidP="00DE03A3">
      <w:pPr>
        <w:tabs>
          <w:tab w:val="left" w:pos="360"/>
          <w:tab w:val="left" w:pos="540"/>
        </w:tabs>
        <w:ind w:left="360"/>
        <w:rPr>
          <w:sz w:val="24"/>
        </w:rPr>
      </w:pPr>
      <w:r w:rsidRPr="003F2884">
        <w:rPr>
          <w:sz w:val="24"/>
        </w:rPr>
        <w:t>• However, at each cached copy, a distinction is made between shared, exclusive and modified (rather than only shared and modified)</w:t>
      </w:r>
    </w:p>
    <w:p w14:paraId="05C316CF" w14:textId="284EB554" w:rsidR="0099470C" w:rsidRPr="003F2884" w:rsidRDefault="0099470C" w:rsidP="00DE03A3">
      <w:pPr>
        <w:tabs>
          <w:tab w:val="left" w:pos="360"/>
          <w:tab w:val="left" w:pos="540"/>
        </w:tabs>
        <w:ind w:left="360"/>
        <w:rPr>
          <w:sz w:val="24"/>
        </w:rPr>
      </w:pPr>
    </w:p>
    <w:p w14:paraId="6E8F1ED8" w14:textId="039F41AE" w:rsidR="0099470C" w:rsidRPr="003F2884" w:rsidRDefault="0099470C" w:rsidP="00DE03A3">
      <w:pPr>
        <w:tabs>
          <w:tab w:val="left" w:pos="360"/>
          <w:tab w:val="left" w:pos="540"/>
        </w:tabs>
        <w:ind w:left="360"/>
        <w:rPr>
          <w:sz w:val="24"/>
        </w:rPr>
      </w:pPr>
    </w:p>
    <w:p w14:paraId="0FA75168" w14:textId="20EAC82B" w:rsidR="0099470C" w:rsidRPr="003F2884" w:rsidRDefault="0099470C" w:rsidP="00DE03A3">
      <w:pPr>
        <w:tabs>
          <w:tab w:val="left" w:pos="360"/>
          <w:tab w:val="left" w:pos="540"/>
        </w:tabs>
        <w:ind w:left="360"/>
        <w:rPr>
          <w:sz w:val="24"/>
        </w:rPr>
      </w:pPr>
    </w:p>
    <w:p w14:paraId="6A0DD4BD" w14:textId="2FA73C90" w:rsidR="0099470C" w:rsidRPr="003F2884" w:rsidRDefault="0099470C" w:rsidP="00DE03A3">
      <w:pPr>
        <w:tabs>
          <w:tab w:val="left" w:pos="360"/>
          <w:tab w:val="left" w:pos="540"/>
        </w:tabs>
        <w:ind w:left="360"/>
        <w:rPr>
          <w:sz w:val="24"/>
        </w:rPr>
      </w:pPr>
    </w:p>
    <w:p w14:paraId="3DCB3B5A" w14:textId="38B0B9C5" w:rsidR="0099470C" w:rsidRPr="003F2884" w:rsidRDefault="0099470C" w:rsidP="00DE03A3">
      <w:pPr>
        <w:tabs>
          <w:tab w:val="left" w:pos="360"/>
          <w:tab w:val="left" w:pos="540"/>
        </w:tabs>
        <w:ind w:left="360"/>
        <w:rPr>
          <w:sz w:val="24"/>
        </w:rPr>
      </w:pPr>
    </w:p>
    <w:p w14:paraId="6ED39EBE" w14:textId="477DD99B" w:rsidR="0099470C" w:rsidRPr="003F2884" w:rsidRDefault="0099470C" w:rsidP="00DE03A3">
      <w:pPr>
        <w:tabs>
          <w:tab w:val="left" w:pos="360"/>
          <w:tab w:val="left" w:pos="540"/>
        </w:tabs>
        <w:ind w:left="360"/>
        <w:rPr>
          <w:sz w:val="24"/>
        </w:rPr>
      </w:pPr>
    </w:p>
    <w:p w14:paraId="4211EF71" w14:textId="451B9D9D" w:rsidR="0099470C" w:rsidRPr="003F2884" w:rsidRDefault="0099470C" w:rsidP="00DE03A3">
      <w:pPr>
        <w:tabs>
          <w:tab w:val="left" w:pos="360"/>
          <w:tab w:val="left" w:pos="540"/>
        </w:tabs>
        <w:ind w:left="360"/>
        <w:rPr>
          <w:sz w:val="24"/>
        </w:rPr>
      </w:pPr>
    </w:p>
    <w:p w14:paraId="4F7A6886" w14:textId="2608CA60" w:rsidR="0099470C" w:rsidRPr="003F2884" w:rsidRDefault="0099470C" w:rsidP="00DE03A3">
      <w:pPr>
        <w:tabs>
          <w:tab w:val="left" w:pos="360"/>
          <w:tab w:val="left" w:pos="540"/>
        </w:tabs>
        <w:ind w:left="360"/>
        <w:rPr>
          <w:sz w:val="24"/>
        </w:rPr>
      </w:pPr>
    </w:p>
    <w:p w14:paraId="2E28ECF9" w14:textId="0E92E51B" w:rsidR="00E72273" w:rsidRPr="003F2884" w:rsidRDefault="00E72273" w:rsidP="00E72273">
      <w:pPr>
        <w:tabs>
          <w:tab w:val="left" w:pos="360"/>
          <w:tab w:val="left" w:pos="540"/>
        </w:tabs>
        <w:ind w:left="360"/>
        <w:jc w:val="center"/>
        <w:rPr>
          <w:b/>
          <w:bCs/>
          <w:sz w:val="24"/>
        </w:rPr>
      </w:pPr>
      <w:r w:rsidRPr="003F2884">
        <w:rPr>
          <w:b/>
          <w:bCs/>
        </w:rPr>
        <w:lastRenderedPageBreak/>
        <w:t>Cache organization in multicore systems</w:t>
      </w:r>
    </w:p>
    <w:p w14:paraId="7869EA10" w14:textId="64DCD638" w:rsidR="00A977D1" w:rsidRPr="003F2884" w:rsidRDefault="00A977D1" w:rsidP="00DE03A3">
      <w:pPr>
        <w:tabs>
          <w:tab w:val="left" w:pos="360"/>
          <w:tab w:val="left" w:pos="540"/>
        </w:tabs>
        <w:ind w:left="360"/>
        <w:rPr>
          <w:sz w:val="24"/>
        </w:rPr>
      </w:pPr>
      <w:r w:rsidRPr="003F2884">
        <w:rPr>
          <w:sz w:val="24"/>
        </w:rPr>
        <w:drawing>
          <wp:inline distT="0" distB="0" distL="0" distR="0" wp14:anchorId="07131044" wp14:editId="5131D6DC">
            <wp:extent cx="5249008" cy="3553321"/>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harpenSoften amount="50000"/>
                              </a14:imgEffect>
                              <a14:imgEffect>
                                <a14:saturation sat="0"/>
                              </a14:imgEffect>
                            </a14:imgLayer>
                          </a14:imgProps>
                        </a:ext>
                      </a:extLst>
                    </a:blip>
                    <a:stretch>
                      <a:fillRect/>
                    </a:stretch>
                  </pic:blipFill>
                  <pic:spPr>
                    <a:xfrm>
                      <a:off x="0" y="0"/>
                      <a:ext cx="5249008" cy="3553321"/>
                    </a:xfrm>
                    <a:prstGeom prst="rect">
                      <a:avLst/>
                    </a:prstGeom>
                  </pic:spPr>
                </pic:pic>
              </a:graphicData>
            </a:graphic>
          </wp:inline>
        </w:drawing>
      </w:r>
    </w:p>
    <w:p w14:paraId="516D8D91" w14:textId="77777777" w:rsidR="0099470C" w:rsidRPr="003F2884" w:rsidRDefault="0099470C" w:rsidP="00DE03A3">
      <w:pPr>
        <w:tabs>
          <w:tab w:val="left" w:pos="360"/>
          <w:tab w:val="left" w:pos="540"/>
        </w:tabs>
        <w:ind w:left="360"/>
      </w:pPr>
      <w:r w:rsidRPr="003F2884">
        <w:t>6.</w:t>
      </w:r>
      <w:r w:rsidR="00151653" w:rsidRPr="003F2884">
        <w:t>On a read miss (local block is invalid), load the block and change its state to</w:t>
      </w:r>
    </w:p>
    <w:p w14:paraId="311D952A" w14:textId="72DCD980" w:rsidR="00151653" w:rsidRPr="003F2884" w:rsidRDefault="00151653" w:rsidP="0099470C">
      <w:pPr>
        <w:tabs>
          <w:tab w:val="left" w:pos="360"/>
          <w:tab w:val="left" w:pos="540"/>
        </w:tabs>
        <w:ind w:left="540"/>
      </w:pPr>
      <w:r w:rsidRPr="003F2884">
        <w:t xml:space="preserve">• “exclusive” if it was </w:t>
      </w:r>
      <w:proofErr w:type="spellStart"/>
      <w:r w:rsidRPr="003F2884">
        <w:t>uncache</w:t>
      </w:r>
      <w:r w:rsidRPr="003F2884">
        <w:t>d</w:t>
      </w:r>
      <w:proofErr w:type="spellEnd"/>
      <w:r w:rsidRPr="003F2884">
        <w:t xml:space="preserve"> in memory</w:t>
      </w:r>
    </w:p>
    <w:p w14:paraId="3892CF0E" w14:textId="77777777" w:rsidR="00151653" w:rsidRPr="003F2884" w:rsidRDefault="00151653" w:rsidP="0099470C">
      <w:pPr>
        <w:tabs>
          <w:tab w:val="left" w:pos="360"/>
          <w:tab w:val="left" w:pos="540"/>
        </w:tabs>
        <w:ind w:left="540"/>
      </w:pPr>
      <w:r w:rsidRPr="003F2884">
        <w:t>• “shared” if it was already shared, modified or exclusive - if it was modified, the owner will send you a clean copy - if was modified or exclusive, the previous owner will change the state of the block to “shared” in its cache.</w:t>
      </w:r>
    </w:p>
    <w:p w14:paraId="069B59CE" w14:textId="41958917" w:rsidR="00151653" w:rsidRPr="003F2884" w:rsidRDefault="0099470C" w:rsidP="00DE03A3">
      <w:pPr>
        <w:tabs>
          <w:tab w:val="left" w:pos="360"/>
          <w:tab w:val="left" w:pos="540"/>
        </w:tabs>
        <w:ind w:left="360"/>
      </w:pPr>
      <w:r w:rsidRPr="003F2884">
        <w:t xml:space="preserve">7. </w:t>
      </w:r>
      <w:r w:rsidR="00151653" w:rsidRPr="003F2884">
        <w:t xml:space="preserve">On a write miss: same as read miss, except set the state to “modified” </w:t>
      </w:r>
      <w:r w:rsidR="00151653" w:rsidRPr="003F2884">
        <w:sym w:font="Symbol" w:char="F0D8"/>
      </w:r>
      <w:r w:rsidR="00151653" w:rsidRPr="003F2884">
        <w:t xml:space="preserve"> copies in other caches (if any) are invalidated</w:t>
      </w:r>
    </w:p>
    <w:p w14:paraId="603DE3D8" w14:textId="77777777" w:rsidR="00151653" w:rsidRPr="003F2884" w:rsidRDefault="00151653" w:rsidP="0099470C">
      <w:pPr>
        <w:tabs>
          <w:tab w:val="left" w:pos="360"/>
          <w:tab w:val="left" w:pos="540"/>
        </w:tabs>
        <w:ind w:left="540"/>
      </w:pPr>
      <w:r w:rsidRPr="003F2884">
        <w:t>• On a write hit to a “modified” block, do nothing</w:t>
      </w:r>
    </w:p>
    <w:p w14:paraId="43D70D4C" w14:textId="415AC796" w:rsidR="00151653" w:rsidRPr="003F2884" w:rsidRDefault="00151653" w:rsidP="0099470C">
      <w:pPr>
        <w:tabs>
          <w:tab w:val="left" w:pos="360"/>
          <w:tab w:val="left" w:pos="540"/>
        </w:tabs>
        <w:ind w:left="540"/>
      </w:pPr>
      <w:r w:rsidRPr="003F2884">
        <w:t xml:space="preserve">• On a write hit to an “exclusive” block change the block to “modified” </w:t>
      </w:r>
      <w:r w:rsidRPr="003F2884">
        <w:sym w:font="Symbol" w:char="F0D8"/>
      </w:r>
      <w:r w:rsidRPr="003F2884">
        <w:t xml:space="preserve"> no need for invalidation</w:t>
      </w:r>
    </w:p>
    <w:p w14:paraId="0184897B" w14:textId="77777777" w:rsidR="00151653" w:rsidRPr="003F2884" w:rsidRDefault="00151653" w:rsidP="0099470C">
      <w:pPr>
        <w:tabs>
          <w:tab w:val="left" w:pos="360"/>
          <w:tab w:val="left" w:pos="540"/>
        </w:tabs>
        <w:ind w:left="540"/>
      </w:pPr>
      <w:r w:rsidRPr="003F2884">
        <w:t>• On a write hit to a “shared” block change the block to “modified” and invalidate the other cached copies.</w:t>
      </w:r>
    </w:p>
    <w:p w14:paraId="7864D931" w14:textId="2FD8A0B8" w:rsidR="00151653" w:rsidRPr="003F2884" w:rsidRDefault="0099470C" w:rsidP="00DE03A3">
      <w:pPr>
        <w:tabs>
          <w:tab w:val="left" w:pos="360"/>
          <w:tab w:val="left" w:pos="540"/>
        </w:tabs>
        <w:ind w:left="360"/>
      </w:pPr>
      <w:r w:rsidRPr="003F2884">
        <w:t>8.</w:t>
      </w:r>
      <w:r w:rsidR="00151653" w:rsidRPr="003F2884">
        <w:t xml:space="preserve">When a modified block is evicted, write it back. this is the main advantage of MESI over MSI </w:t>
      </w:r>
    </w:p>
    <w:p w14:paraId="5937AD49" w14:textId="4DA7C33E" w:rsidR="00151653" w:rsidRPr="003F2884" w:rsidRDefault="0099470C" w:rsidP="00DE03A3">
      <w:pPr>
        <w:tabs>
          <w:tab w:val="left" w:pos="360"/>
          <w:tab w:val="left" w:pos="540"/>
        </w:tabs>
        <w:ind w:left="360"/>
      </w:pPr>
      <w:r w:rsidRPr="003F2884">
        <w:t>9.</w:t>
      </w:r>
      <w:r w:rsidR="00151653" w:rsidRPr="003F2884">
        <w:t xml:space="preserve"> In snooping bus implementations of MESI, on a read miss, we need to set its state correctly to “shared” (if the block is in some other cache(s)) or “exclusive” (if not). </w:t>
      </w:r>
    </w:p>
    <w:p w14:paraId="22D20A50" w14:textId="236D9026" w:rsidR="00151653" w:rsidRPr="003F2884" w:rsidRDefault="0099470C" w:rsidP="00DE03A3">
      <w:pPr>
        <w:tabs>
          <w:tab w:val="left" w:pos="360"/>
          <w:tab w:val="left" w:pos="540"/>
        </w:tabs>
        <w:ind w:left="360"/>
        <w:rPr>
          <w:rFonts w:eastAsia="TimesNewRomanPS-BoldMT" w:cs="SimSun"/>
          <w:bCs/>
          <w:sz w:val="24"/>
          <w:lang w:eastAsia="zh-CN"/>
        </w:rPr>
      </w:pPr>
      <w:r w:rsidRPr="003F2884">
        <w:t>10.</w:t>
      </w:r>
      <w:r w:rsidR="00151653" w:rsidRPr="003F2884">
        <w:t xml:space="preserve">To take full advantage of MESI, should know when a block is to be changed from shared </w:t>
      </w:r>
      <w:proofErr w:type="gramStart"/>
      <w:r w:rsidR="00151653" w:rsidRPr="003F2884">
        <w:t>to</w:t>
      </w:r>
      <w:proofErr w:type="gramEnd"/>
      <w:r w:rsidR="00151653" w:rsidRPr="003F2884">
        <w:t xml:space="preserve"> exclusive</w:t>
      </w:r>
      <w:r w:rsidR="00151653" w:rsidRPr="003F2884">
        <w:t>.</w:t>
      </w:r>
    </w:p>
    <w:p w14:paraId="2FBC143F" w14:textId="77777777" w:rsidR="00FE787D" w:rsidRPr="003F2884" w:rsidRDefault="00FE787D" w:rsidP="00FE787D">
      <w:pPr>
        <w:pStyle w:val="ListParagraph"/>
        <w:rPr>
          <w:rFonts w:eastAsia="TimesNewRomanPS-BoldMT" w:cs="SimSun"/>
          <w:bCs/>
          <w:sz w:val="24"/>
          <w:lang w:eastAsia="zh-CN"/>
        </w:rPr>
      </w:pPr>
    </w:p>
    <w:p w14:paraId="1B6A4285" w14:textId="7B6434C9" w:rsidR="00F929BA" w:rsidRPr="003F2884" w:rsidRDefault="00FE787D" w:rsidP="00F929BA">
      <w:pPr>
        <w:numPr>
          <w:ilvl w:val="0"/>
          <w:numId w:val="2"/>
        </w:numPr>
        <w:tabs>
          <w:tab w:val="left" w:pos="360"/>
          <w:tab w:val="left" w:pos="540"/>
        </w:tabs>
        <w:ind w:left="270" w:hanging="270"/>
        <w:rPr>
          <w:rFonts w:eastAsia="TimesNewRomanPS-BoldMT" w:cs="SimSun"/>
          <w:bCs/>
          <w:sz w:val="24"/>
          <w:lang w:eastAsia="zh-CN"/>
        </w:rPr>
      </w:pPr>
      <w:r w:rsidRPr="003F2884">
        <w:rPr>
          <w:rFonts w:eastAsia="TimesNewRomanPS-BoldMT" w:cs="SimSun"/>
          <w:bCs/>
          <w:sz w:val="24"/>
          <w:lang w:eastAsia="zh-CN"/>
        </w:rPr>
        <w:t>Explain why interrupt and dispatch latency times must be bounded in a hard real-time system</w:t>
      </w:r>
      <w:r w:rsidR="0006380D" w:rsidRPr="003F2884">
        <w:rPr>
          <w:rFonts w:eastAsia="TimesNewRomanPS-BoldMT" w:cs="SimSun"/>
          <w:bCs/>
          <w:sz w:val="24"/>
          <w:lang w:eastAsia="zh-CN"/>
        </w:rPr>
        <w:t>.</w:t>
      </w:r>
    </w:p>
    <w:p w14:paraId="06EC24BC" w14:textId="77777777" w:rsidR="0006380D" w:rsidRPr="003F2884" w:rsidRDefault="0006380D" w:rsidP="0006380D">
      <w:pPr>
        <w:pStyle w:val="ListParagraph"/>
        <w:rPr>
          <w:rFonts w:eastAsia="TimesNewRomanPS-BoldMT" w:cs="SimSun"/>
          <w:bCs/>
          <w:sz w:val="24"/>
          <w:lang w:eastAsia="zh-CN"/>
        </w:rPr>
      </w:pPr>
    </w:p>
    <w:p w14:paraId="3B61357D" w14:textId="77777777" w:rsidR="0006380D" w:rsidRPr="003F2884" w:rsidRDefault="0006380D" w:rsidP="004C58E1">
      <w:pPr>
        <w:pStyle w:val="NormalWeb"/>
        <w:shd w:val="clear" w:color="auto" w:fill="FFFFFF"/>
        <w:spacing w:before="0" w:beforeAutospacing="0" w:after="0" w:afterAutospacing="0"/>
        <w:ind w:left="270"/>
        <w:jc w:val="both"/>
        <w:textAlignment w:val="baseline"/>
        <w:rPr>
          <w:bCs/>
        </w:rPr>
      </w:pPr>
      <w:r w:rsidRPr="003F2884">
        <w:rPr>
          <w:rFonts w:eastAsia="TimesNewRomanPS-BoldMT" w:cs="SimSun"/>
          <w:bCs/>
          <w:lang w:eastAsia="zh-CN"/>
        </w:rPr>
        <w:lastRenderedPageBreak/>
        <w:t xml:space="preserve">Answer: </w:t>
      </w:r>
      <w:r w:rsidRPr="003F2884">
        <w:rPr>
          <w:bCs/>
        </w:rPr>
        <w:t xml:space="preserve">Scheduling behaviour for real-time applications is the most significant element of real-time scheduling class. The standard time-sharing scheduling class is not suitable for real-time applications because this scheduling class treats every process equally and has a limited notion of priority. Real-time applications </w:t>
      </w:r>
      <w:proofErr w:type="gramStart"/>
      <w:r w:rsidRPr="003F2884">
        <w:rPr>
          <w:bCs/>
        </w:rPr>
        <w:t>needs</w:t>
      </w:r>
      <w:proofErr w:type="gramEnd"/>
      <w:r w:rsidRPr="003F2884">
        <w:rPr>
          <w:bCs/>
        </w:rPr>
        <w:t xml:space="preserve"> a scheduling class in which process priorities are taken as absolute and are changed only by explicit application operations. The term dispatch latency describes the amount of time it takes for a system to respond to a request for a process to begin operation. With a scheduler written specifically to </w:t>
      </w:r>
      <w:proofErr w:type="spellStart"/>
      <w:r w:rsidRPr="003F2884">
        <w:rPr>
          <w:bCs/>
        </w:rPr>
        <w:t>honor</w:t>
      </w:r>
      <w:proofErr w:type="spellEnd"/>
      <w:r w:rsidRPr="003F2884">
        <w:rPr>
          <w:bCs/>
        </w:rPr>
        <w:t xml:space="preserve"> application priorities, real-time applications can be developed with a bounded dispatch latency.</w:t>
      </w:r>
    </w:p>
    <w:p w14:paraId="1B4DD43B" w14:textId="77777777" w:rsidR="0006380D" w:rsidRPr="003F2884" w:rsidRDefault="0006380D" w:rsidP="004C58E1">
      <w:pPr>
        <w:pStyle w:val="NormalWeb"/>
        <w:shd w:val="clear" w:color="auto" w:fill="FFFFFF"/>
        <w:spacing w:before="0" w:beforeAutospacing="0" w:after="0" w:afterAutospacing="0"/>
        <w:ind w:left="270"/>
        <w:jc w:val="center"/>
        <w:textAlignment w:val="baseline"/>
        <w:rPr>
          <w:bCs/>
        </w:rPr>
      </w:pPr>
      <w:r w:rsidRPr="003F2884">
        <w:rPr>
          <w:rStyle w:val="Strong"/>
          <w:b w:val="0"/>
          <w:bdr w:val="none" w:sz="0" w:space="0" w:color="auto" w:frame="1"/>
        </w:rPr>
        <w:t>Fig.1 Application Response Time</w:t>
      </w:r>
    </w:p>
    <w:p w14:paraId="13D38A6B" w14:textId="3F2D85E9" w:rsidR="0006380D" w:rsidRPr="003F2884" w:rsidRDefault="0006380D" w:rsidP="004C58E1">
      <w:pPr>
        <w:pStyle w:val="NormalWeb"/>
        <w:shd w:val="clear" w:color="auto" w:fill="FFFFFF"/>
        <w:spacing w:before="0" w:beforeAutospacing="0" w:after="0" w:afterAutospacing="0"/>
        <w:ind w:left="270"/>
        <w:jc w:val="center"/>
        <w:textAlignment w:val="baseline"/>
        <w:rPr>
          <w:bCs/>
        </w:rPr>
      </w:pPr>
      <w:r w:rsidRPr="003F2884">
        <w:rPr>
          <w:bCs/>
          <w:noProof/>
        </w:rPr>
        <w:drawing>
          <wp:inline distT="0" distB="0" distL="0" distR="0" wp14:anchorId="0F56952A" wp14:editId="31A310AC">
            <wp:extent cx="4792980" cy="3025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BEBA8EAE-BF5A-486C-A8C5-ECC9F3942E4B}">
                          <a14:imgProps xmlns:a14="http://schemas.microsoft.com/office/drawing/2010/main">
                            <a14:imgLayer r:embed="rId28">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4792980" cy="3025140"/>
                    </a:xfrm>
                    <a:prstGeom prst="rect">
                      <a:avLst/>
                    </a:prstGeom>
                    <a:noFill/>
                    <a:ln>
                      <a:noFill/>
                    </a:ln>
                  </pic:spPr>
                </pic:pic>
              </a:graphicData>
            </a:graphic>
          </wp:inline>
        </w:drawing>
      </w:r>
    </w:p>
    <w:p w14:paraId="3571DA14" w14:textId="0F5E09CB" w:rsidR="0006380D" w:rsidRPr="003F2884" w:rsidRDefault="0006380D" w:rsidP="004C58E1">
      <w:pPr>
        <w:pStyle w:val="NormalWeb"/>
        <w:shd w:val="clear" w:color="auto" w:fill="FFFFFF"/>
        <w:spacing w:before="0" w:beforeAutospacing="0" w:after="0" w:afterAutospacing="0"/>
        <w:ind w:left="270"/>
        <w:jc w:val="both"/>
        <w:textAlignment w:val="baseline"/>
        <w:rPr>
          <w:bCs/>
        </w:rPr>
      </w:pPr>
      <w:r w:rsidRPr="003F2884">
        <w:rPr>
          <w:bCs/>
        </w:rPr>
        <w:t xml:space="preserve">  The overall application response time is composed of the interrupt response time, the dispatch latency, and the time it takes the application itself to determine its </w:t>
      </w:r>
      <w:proofErr w:type="spellStart"/>
      <w:proofErr w:type="gramStart"/>
      <w:r w:rsidRPr="003F2884">
        <w:rPr>
          <w:bCs/>
        </w:rPr>
        <w:t>response.The</w:t>
      </w:r>
      <w:proofErr w:type="spellEnd"/>
      <w:proofErr w:type="gramEnd"/>
      <w:r w:rsidRPr="003F2884">
        <w:rPr>
          <w:bCs/>
        </w:rPr>
        <w:t xml:space="preserve"> interrupt response time for an application includes both the interrupt latency of the system and the device driver's own interrupt processing time. The interrupt latency is determined by the longest interval that the system must run with interrupts disabled; this is minimized in SunOS 5.0 through 5.8 using synchronization primitives that do not commonly require a raised processor interrupt level.</w:t>
      </w:r>
    </w:p>
    <w:p w14:paraId="6BC7F560" w14:textId="77777777" w:rsidR="0006380D" w:rsidRPr="003F2884" w:rsidRDefault="0006380D" w:rsidP="004C58E1">
      <w:pPr>
        <w:pStyle w:val="NormalWeb"/>
        <w:shd w:val="clear" w:color="auto" w:fill="FFFFFF"/>
        <w:spacing w:before="0" w:beforeAutospacing="0" w:after="0" w:afterAutospacing="0"/>
        <w:ind w:left="270"/>
        <w:jc w:val="both"/>
        <w:textAlignment w:val="baseline"/>
        <w:rPr>
          <w:bCs/>
        </w:rPr>
      </w:pPr>
      <w:r w:rsidRPr="003F2884">
        <w:rPr>
          <w:bCs/>
        </w:rPr>
        <w:t>          During interrupt processing, the driver's interrupt routine wakes up the high priority process and returns when finished. The system detects that a process with higher priority than the interrupted process in now dispatchable and arranges to dispatch that process. The time to switch context from a lower priority process to a higher priority process is included in the dispatch latency time.</w:t>
      </w:r>
    </w:p>
    <w:p w14:paraId="0A793FC9" w14:textId="7BEE3FD0" w:rsidR="0006380D" w:rsidRDefault="0006380D" w:rsidP="004C58E1">
      <w:pPr>
        <w:pStyle w:val="NormalWeb"/>
        <w:shd w:val="clear" w:color="auto" w:fill="FFFFFF"/>
        <w:spacing w:before="0" w:beforeAutospacing="0" w:after="0" w:afterAutospacing="0"/>
        <w:ind w:left="270"/>
        <w:jc w:val="both"/>
        <w:textAlignment w:val="baseline"/>
        <w:rPr>
          <w:bCs/>
        </w:rPr>
      </w:pPr>
      <w:r w:rsidRPr="003F2884">
        <w:rPr>
          <w:bCs/>
        </w:rPr>
        <w:t xml:space="preserve">Fig.2 illustrates the internal dispatch latency/application response time of a system, defined in terms of the amount of time it takes for a system to respond to an internal event. The dispatch latency of an internal event represents the amount of time required for one process to wake up another higher priority process, and for the system to dispatch the higher priority </w:t>
      </w:r>
      <w:proofErr w:type="spellStart"/>
      <w:proofErr w:type="gramStart"/>
      <w:r w:rsidRPr="003F2884">
        <w:rPr>
          <w:bCs/>
        </w:rPr>
        <w:t>process.The</w:t>
      </w:r>
      <w:proofErr w:type="spellEnd"/>
      <w:proofErr w:type="gramEnd"/>
      <w:r w:rsidRPr="003F2884">
        <w:rPr>
          <w:bCs/>
        </w:rPr>
        <w:t xml:space="preserve"> application response time is the amount of time it takes for a driver to wake up a higher priority process, have a low priority process release resources, reschedule the higher priority task, calculate the response, and dispatch the task.</w:t>
      </w:r>
    </w:p>
    <w:p w14:paraId="7E131102" w14:textId="3C808312" w:rsidR="0086133F" w:rsidRDefault="0086133F" w:rsidP="004C58E1">
      <w:pPr>
        <w:pStyle w:val="NormalWeb"/>
        <w:shd w:val="clear" w:color="auto" w:fill="FFFFFF"/>
        <w:spacing w:before="0" w:beforeAutospacing="0" w:after="0" w:afterAutospacing="0"/>
        <w:ind w:left="270"/>
        <w:jc w:val="both"/>
        <w:textAlignment w:val="baseline"/>
        <w:rPr>
          <w:bCs/>
        </w:rPr>
      </w:pPr>
    </w:p>
    <w:p w14:paraId="2931216F" w14:textId="5CDC5545" w:rsidR="0086133F" w:rsidRDefault="0086133F" w:rsidP="004C58E1">
      <w:pPr>
        <w:pStyle w:val="NormalWeb"/>
        <w:shd w:val="clear" w:color="auto" w:fill="FFFFFF"/>
        <w:spacing w:before="0" w:beforeAutospacing="0" w:after="0" w:afterAutospacing="0"/>
        <w:ind w:left="270"/>
        <w:jc w:val="both"/>
        <w:textAlignment w:val="baseline"/>
        <w:rPr>
          <w:bCs/>
        </w:rPr>
      </w:pPr>
    </w:p>
    <w:p w14:paraId="0BC02FE1" w14:textId="66F98F38" w:rsidR="0086133F" w:rsidRDefault="0086133F" w:rsidP="004C58E1">
      <w:pPr>
        <w:pStyle w:val="NormalWeb"/>
        <w:shd w:val="clear" w:color="auto" w:fill="FFFFFF"/>
        <w:spacing w:before="0" w:beforeAutospacing="0" w:after="0" w:afterAutospacing="0"/>
        <w:ind w:left="270"/>
        <w:jc w:val="both"/>
        <w:textAlignment w:val="baseline"/>
        <w:rPr>
          <w:bCs/>
        </w:rPr>
      </w:pPr>
    </w:p>
    <w:p w14:paraId="0EF8584C" w14:textId="6860263C" w:rsidR="0086133F" w:rsidRDefault="0086133F" w:rsidP="004C58E1">
      <w:pPr>
        <w:pStyle w:val="NormalWeb"/>
        <w:shd w:val="clear" w:color="auto" w:fill="FFFFFF"/>
        <w:spacing w:before="0" w:beforeAutospacing="0" w:after="0" w:afterAutospacing="0"/>
        <w:ind w:left="270"/>
        <w:jc w:val="both"/>
        <w:textAlignment w:val="baseline"/>
        <w:rPr>
          <w:bCs/>
        </w:rPr>
      </w:pPr>
    </w:p>
    <w:p w14:paraId="6890B066" w14:textId="77777777" w:rsidR="0006380D" w:rsidRPr="003F2884" w:rsidRDefault="0006380D" w:rsidP="004C58E1">
      <w:pPr>
        <w:pStyle w:val="NormalWeb"/>
        <w:shd w:val="clear" w:color="auto" w:fill="FFFFFF"/>
        <w:spacing w:before="0" w:beforeAutospacing="0" w:after="0" w:afterAutospacing="0"/>
        <w:ind w:left="270"/>
        <w:jc w:val="center"/>
        <w:textAlignment w:val="baseline"/>
        <w:rPr>
          <w:bCs/>
        </w:rPr>
      </w:pPr>
      <w:r w:rsidRPr="003F2884">
        <w:rPr>
          <w:rStyle w:val="Strong"/>
          <w:b w:val="0"/>
          <w:bdr w:val="none" w:sz="0" w:space="0" w:color="auto" w:frame="1"/>
        </w:rPr>
        <w:lastRenderedPageBreak/>
        <w:t>Fig.2 Internal Dispatch Latency:</w:t>
      </w:r>
    </w:p>
    <w:p w14:paraId="11CC239B" w14:textId="5766979D" w:rsidR="0006380D" w:rsidRPr="003F2884" w:rsidRDefault="0006380D" w:rsidP="004C58E1">
      <w:pPr>
        <w:pStyle w:val="NormalWeb"/>
        <w:shd w:val="clear" w:color="auto" w:fill="FFFFFF"/>
        <w:spacing w:before="0" w:beforeAutospacing="0" w:after="0" w:afterAutospacing="0"/>
        <w:ind w:left="270"/>
        <w:jc w:val="center"/>
        <w:textAlignment w:val="baseline"/>
        <w:rPr>
          <w:bCs/>
        </w:rPr>
      </w:pPr>
      <w:r w:rsidRPr="003F2884">
        <w:rPr>
          <w:bCs/>
          <w:noProof/>
        </w:rPr>
        <w:drawing>
          <wp:inline distT="0" distB="0" distL="0" distR="0" wp14:anchorId="07A52954" wp14:editId="1271C519">
            <wp:extent cx="4823460" cy="2514600"/>
            <wp:effectExtent l="0" t="0" r="0" b="0"/>
            <wp:docPr id="9" name="Picture 9" descr="Internal event Response to event Application response time Dispatch latency WakeupDispatch Priority task Low-priorit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al event Response to event Application response time Dispatch latency WakeupDispatch Priority task Low-priority process"/>
                    <pic:cNvPicPr>
                      <a:picLocks noChangeAspect="1" noChangeArrowheads="1"/>
                    </pic:cNvPicPr>
                  </pic:nvPicPr>
                  <pic:blipFill>
                    <a:blip r:embed="rId29">
                      <a:extLst>
                        <a:ext uri="{BEBA8EAE-BF5A-486C-A8C5-ECC9F3942E4B}">
                          <a14:imgProps xmlns:a14="http://schemas.microsoft.com/office/drawing/2010/main">
                            <a14:imgLayer r:embed="rId30">
                              <a14:imgEffect>
                                <a14:colorTemperature colorTemp="5300"/>
                              </a14:imgEffect>
                            </a14:imgLayer>
                          </a14:imgProps>
                        </a:ext>
                        <a:ext uri="{28A0092B-C50C-407E-A947-70E740481C1C}">
                          <a14:useLocalDpi xmlns:a14="http://schemas.microsoft.com/office/drawing/2010/main" val="0"/>
                        </a:ext>
                      </a:extLst>
                    </a:blip>
                    <a:srcRect/>
                    <a:stretch>
                      <a:fillRect/>
                    </a:stretch>
                  </pic:blipFill>
                  <pic:spPr bwMode="auto">
                    <a:xfrm>
                      <a:off x="0" y="0"/>
                      <a:ext cx="4823460" cy="2514600"/>
                    </a:xfrm>
                    <a:prstGeom prst="rect">
                      <a:avLst/>
                    </a:prstGeom>
                    <a:noFill/>
                    <a:ln>
                      <a:noFill/>
                    </a:ln>
                  </pic:spPr>
                </pic:pic>
              </a:graphicData>
            </a:graphic>
          </wp:inline>
        </w:drawing>
      </w:r>
    </w:p>
    <w:p w14:paraId="6DFED5E9" w14:textId="042BCFA2" w:rsidR="00535064" w:rsidRPr="003F2884" w:rsidRDefault="0006380D" w:rsidP="00535064">
      <w:pPr>
        <w:pStyle w:val="NormalWeb"/>
        <w:shd w:val="clear" w:color="auto" w:fill="FFFFFF"/>
        <w:spacing w:before="0" w:beforeAutospacing="0" w:after="0" w:afterAutospacing="0"/>
        <w:ind w:left="270"/>
        <w:jc w:val="both"/>
        <w:textAlignment w:val="baseline"/>
        <w:rPr>
          <w:bCs/>
        </w:rPr>
      </w:pPr>
      <w:r w:rsidRPr="003F2884">
        <w:rPr>
          <w:bCs/>
        </w:rPr>
        <w:t>     The SunOS 5.0 through 5.8 kernel dispatches processes by priority. The scheduler or dispatcher supports the concept of scheduling classes.</w:t>
      </w:r>
      <w:r w:rsidR="004C58E1" w:rsidRPr="003F2884">
        <w:rPr>
          <w:bCs/>
        </w:rPr>
        <w:t xml:space="preserve">  </w:t>
      </w:r>
      <w:r w:rsidRPr="003F2884">
        <w:rPr>
          <w:bCs/>
        </w:rPr>
        <w:t>Classes are defined as Real-</w:t>
      </w:r>
      <w:proofErr w:type="gramStart"/>
      <w:r w:rsidRPr="003F2884">
        <w:rPr>
          <w:bCs/>
        </w:rPr>
        <w:t>time(</w:t>
      </w:r>
      <w:proofErr w:type="gramEnd"/>
      <w:r w:rsidRPr="003F2884">
        <w:rPr>
          <w:bCs/>
        </w:rPr>
        <w:t xml:space="preserve">RT), System(sys), and Time Sharing(TS).Each class has an unique scheduling policy for dispatching processes within its </w:t>
      </w:r>
      <w:proofErr w:type="spellStart"/>
      <w:r w:rsidRPr="003F2884">
        <w:rPr>
          <w:bCs/>
        </w:rPr>
        <w:t>class.The</w:t>
      </w:r>
      <w:proofErr w:type="spellEnd"/>
      <w:r w:rsidRPr="003F2884">
        <w:rPr>
          <w:bCs/>
        </w:rPr>
        <w:t xml:space="preserve"> kernel dispatch the highest priority processes </w:t>
      </w:r>
      <w:proofErr w:type="spellStart"/>
      <w:r w:rsidRPr="003F2884">
        <w:rPr>
          <w:bCs/>
        </w:rPr>
        <w:t>first.By</w:t>
      </w:r>
      <w:proofErr w:type="spellEnd"/>
      <w:r w:rsidRPr="003F2884">
        <w:rPr>
          <w:bCs/>
        </w:rPr>
        <w:t xml:space="preserve"> </w:t>
      </w:r>
      <w:proofErr w:type="spellStart"/>
      <w:r w:rsidRPr="003F2884">
        <w:rPr>
          <w:bCs/>
        </w:rPr>
        <w:t>default,real</w:t>
      </w:r>
      <w:proofErr w:type="spellEnd"/>
      <w:r w:rsidRPr="003F2884">
        <w:rPr>
          <w:bCs/>
        </w:rPr>
        <w:t>-time processes have precedence over </w:t>
      </w:r>
      <w:r w:rsidRPr="003F2884">
        <w:rPr>
          <w:rStyle w:val="Strong"/>
          <w:b w:val="0"/>
          <w:bdr w:val="none" w:sz="0" w:space="0" w:color="auto" w:frame="1"/>
        </w:rPr>
        <w:t>sys</w:t>
      </w:r>
      <w:r w:rsidRPr="003F2884">
        <w:rPr>
          <w:bCs/>
        </w:rPr>
        <w:t> and </w:t>
      </w:r>
      <w:r w:rsidRPr="003F2884">
        <w:rPr>
          <w:rStyle w:val="Strong"/>
          <w:b w:val="0"/>
          <w:bdr w:val="none" w:sz="0" w:space="0" w:color="auto" w:frame="1"/>
        </w:rPr>
        <w:t>TS</w:t>
      </w:r>
      <w:r w:rsidRPr="003F2884">
        <w:rPr>
          <w:bCs/>
        </w:rPr>
        <w:t> </w:t>
      </w:r>
      <w:proofErr w:type="spellStart"/>
      <w:r w:rsidRPr="003F2884">
        <w:rPr>
          <w:bCs/>
        </w:rPr>
        <w:t>processes,but</w:t>
      </w:r>
      <w:proofErr w:type="spellEnd"/>
      <w:r w:rsidRPr="003F2884">
        <w:rPr>
          <w:bCs/>
        </w:rPr>
        <w:t xml:space="preserve"> administrators can configure systems so that </w:t>
      </w:r>
      <w:r w:rsidRPr="003F2884">
        <w:rPr>
          <w:rStyle w:val="Strong"/>
          <w:b w:val="0"/>
          <w:bdr w:val="none" w:sz="0" w:space="0" w:color="auto" w:frame="1"/>
        </w:rPr>
        <w:t>TS</w:t>
      </w:r>
      <w:r w:rsidRPr="003F2884">
        <w:rPr>
          <w:bCs/>
        </w:rPr>
        <w:t> and </w:t>
      </w:r>
      <w:r w:rsidRPr="003F2884">
        <w:rPr>
          <w:rStyle w:val="Strong"/>
          <w:b w:val="0"/>
          <w:bdr w:val="none" w:sz="0" w:space="0" w:color="auto" w:frame="1"/>
        </w:rPr>
        <w:t>RT</w:t>
      </w:r>
      <w:r w:rsidRPr="003F2884">
        <w:rPr>
          <w:bCs/>
        </w:rPr>
        <w:t> processes have overlapping priorities.</w:t>
      </w:r>
      <w:r w:rsidR="00535064" w:rsidRPr="003F2884">
        <w:rPr>
          <w:bCs/>
        </w:rPr>
        <w:t xml:space="preserve"> First of </w:t>
      </w:r>
      <w:proofErr w:type="gramStart"/>
      <w:r w:rsidR="00535064" w:rsidRPr="003F2884">
        <w:rPr>
          <w:bCs/>
        </w:rPr>
        <w:t>all</w:t>
      </w:r>
      <w:proofErr w:type="gramEnd"/>
      <w:r w:rsidR="00535064" w:rsidRPr="003F2884">
        <w:rPr>
          <w:bCs/>
        </w:rPr>
        <w:t xml:space="preserve"> save the currently executing instruction, and then determine the type of interrupt, next save the current process state, and then invoke the appropriate interrupt service routine. Dispatch latency is the cost associated with stopping one process and starting another. Both interrupt and dispatch latency </w:t>
      </w:r>
      <w:proofErr w:type="gramStart"/>
      <w:r w:rsidR="00535064" w:rsidRPr="003F2884">
        <w:rPr>
          <w:bCs/>
        </w:rPr>
        <w:t>needs</w:t>
      </w:r>
      <w:proofErr w:type="gramEnd"/>
      <w:r w:rsidR="00535064" w:rsidRPr="003F2884">
        <w:rPr>
          <w:bCs/>
        </w:rPr>
        <w:t xml:space="preserve"> to be minimized in order to ensure that real-time tasks receive immediate attention. Furthermore, sometimes interrupts are disabled when kernel data structures are being modified, so the interrupt does not get serviced immediately. For hard real-time systems, the time-period for which interrupts are disabled must be bounded in order to guarantee the desired quality of service.</w:t>
      </w:r>
    </w:p>
    <w:p w14:paraId="36319A1A" w14:textId="0986BB4C" w:rsidR="00102630" w:rsidRPr="003F2884" w:rsidRDefault="0006380D" w:rsidP="00535064">
      <w:pPr>
        <w:pStyle w:val="NormalWeb"/>
        <w:shd w:val="clear" w:color="auto" w:fill="FFFFFF"/>
        <w:spacing w:before="0" w:beforeAutospacing="0" w:after="0" w:afterAutospacing="0"/>
        <w:ind w:left="270"/>
        <w:jc w:val="both"/>
        <w:textAlignment w:val="baseline"/>
        <w:rPr>
          <w:bCs/>
        </w:rPr>
      </w:pPr>
      <w:r w:rsidRPr="003F2884">
        <w:rPr>
          <w:bCs/>
        </w:rPr>
        <w:t>                                    </w:t>
      </w:r>
      <w:r w:rsidR="003B682A" w:rsidRPr="003F2884">
        <w:rPr>
          <w:bCs/>
          <w:noProof/>
          <w:bdr w:val="none" w:sz="0" w:space="0" w:color="auto" w:frame="1"/>
        </w:rPr>
        <w:drawing>
          <wp:inline distT="0" distB="0" distL="0" distR="0" wp14:anchorId="10CC01F8" wp14:editId="68421963">
            <wp:extent cx="1913467" cy="1730375"/>
            <wp:effectExtent l="0" t="0" r="0" b="3175"/>
            <wp:docPr id="8" name="Picture 8" descr="System Interrupts Hardware Dispatching Realtime (RT) Software Kernel Daemons (sys) Dispatching Time-Sharing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Interrupts Hardware Dispatching Realtime (RT) Software Kernel Daemons (sys) Dispatching Time-Sharing (TS)"/>
                    <pic:cNvPicPr>
                      <a:picLocks noChangeAspect="1" noChangeArrowheads="1"/>
                    </pic:cNvPicPr>
                  </pic:nvPicPr>
                  <pic:blipFill>
                    <a:blip r:embed="rId31">
                      <a:extLst>
                        <a:ext uri="{BEBA8EAE-BF5A-486C-A8C5-ECC9F3942E4B}">
                          <a14:imgProps xmlns:a14="http://schemas.microsoft.com/office/drawing/2010/main">
                            <a14:imgLayer r:embed="rId32">
                              <a14:imgEffect>
                                <a14:colorTemperature colorTemp="112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915944" cy="1732615"/>
                    </a:xfrm>
                    <a:prstGeom prst="rect">
                      <a:avLst/>
                    </a:prstGeom>
                    <a:noFill/>
                    <a:ln>
                      <a:noFill/>
                    </a:ln>
                  </pic:spPr>
                </pic:pic>
              </a:graphicData>
            </a:graphic>
          </wp:inline>
        </w:drawing>
      </w:r>
    </w:p>
    <w:p w14:paraId="0E4B7C0D" w14:textId="77777777" w:rsidR="00102630" w:rsidRPr="003F2884" w:rsidRDefault="00102630" w:rsidP="00535064">
      <w:pPr>
        <w:pStyle w:val="NormalWeb"/>
        <w:shd w:val="clear" w:color="auto" w:fill="FFFFFF"/>
        <w:spacing w:before="0" w:beforeAutospacing="0" w:after="0" w:afterAutospacing="0"/>
        <w:ind w:left="270"/>
        <w:jc w:val="both"/>
        <w:textAlignment w:val="baseline"/>
        <w:rPr>
          <w:bCs/>
        </w:rPr>
      </w:pPr>
    </w:p>
    <w:p w14:paraId="42E3E725" w14:textId="4265BE6E" w:rsidR="0006380D" w:rsidRPr="003F2884" w:rsidRDefault="00102630" w:rsidP="00102630">
      <w:pPr>
        <w:pStyle w:val="NormalWeb"/>
        <w:shd w:val="clear" w:color="auto" w:fill="FFFFFF"/>
        <w:spacing w:before="0" w:beforeAutospacing="0" w:after="0" w:afterAutospacing="0"/>
        <w:ind w:left="270"/>
        <w:jc w:val="center"/>
        <w:textAlignment w:val="baseline"/>
        <w:rPr>
          <w:bCs/>
        </w:rPr>
      </w:pPr>
      <w:r w:rsidRPr="003F2884">
        <w:rPr>
          <w:rStyle w:val="Strong"/>
          <w:b w:val="0"/>
          <w:bdr w:val="none" w:sz="0" w:space="0" w:color="auto" w:frame="1"/>
        </w:rPr>
        <w:t>Fig.3</w:t>
      </w:r>
      <w:r w:rsidRPr="003F2884">
        <w:rPr>
          <w:bCs/>
        </w:rPr>
        <w:t> </w:t>
      </w:r>
      <w:r w:rsidRPr="003F2884">
        <w:rPr>
          <w:rStyle w:val="Strong"/>
          <w:b w:val="0"/>
          <w:bdr w:val="none" w:sz="0" w:space="0" w:color="auto" w:frame="1"/>
        </w:rPr>
        <w:t>Dispatch Priorities for Scheduling Classes</w:t>
      </w:r>
    </w:p>
    <w:p w14:paraId="3C27530E" w14:textId="3D92E961" w:rsidR="0006380D" w:rsidRPr="003F2884" w:rsidRDefault="0006380D" w:rsidP="004C58E1">
      <w:pPr>
        <w:pStyle w:val="NormalWeb"/>
        <w:shd w:val="clear" w:color="auto" w:fill="FFFFFF"/>
        <w:spacing w:before="0" w:beforeAutospacing="0" w:after="0" w:afterAutospacing="0"/>
        <w:ind w:left="270"/>
        <w:jc w:val="center"/>
        <w:textAlignment w:val="baseline"/>
        <w:rPr>
          <w:bCs/>
        </w:rPr>
      </w:pPr>
    </w:p>
    <w:p w14:paraId="54DD0B5C" w14:textId="69AA6C8F" w:rsidR="0006380D" w:rsidRPr="003F2884" w:rsidRDefault="0006380D" w:rsidP="004C58E1">
      <w:pPr>
        <w:pStyle w:val="NormalWeb"/>
        <w:shd w:val="clear" w:color="auto" w:fill="FFFFFF"/>
        <w:spacing w:before="0" w:beforeAutospacing="0" w:after="0" w:afterAutospacing="0"/>
        <w:ind w:left="270"/>
        <w:jc w:val="both"/>
        <w:textAlignment w:val="baseline"/>
        <w:rPr>
          <w:bCs/>
        </w:rPr>
      </w:pPr>
      <w:r w:rsidRPr="003F2884">
        <w:rPr>
          <w:bCs/>
        </w:rPr>
        <w:t xml:space="preserve">First of </w:t>
      </w:r>
      <w:proofErr w:type="gramStart"/>
      <w:r w:rsidRPr="003F2884">
        <w:rPr>
          <w:bCs/>
        </w:rPr>
        <w:t>all</w:t>
      </w:r>
      <w:proofErr w:type="gramEnd"/>
      <w:r w:rsidRPr="003F2884">
        <w:rPr>
          <w:bCs/>
        </w:rPr>
        <w:t xml:space="preserve"> save the currently executing instruction, and then determine the type of interrupt, next save the current process state, and then invoke the appropriate interrupt service routine. Dispatch latency is the cost associated with stopping one process and starting another. Both interrupt and dispatch latency </w:t>
      </w:r>
      <w:proofErr w:type="gramStart"/>
      <w:r w:rsidRPr="003F2884">
        <w:rPr>
          <w:bCs/>
        </w:rPr>
        <w:t>needs</w:t>
      </w:r>
      <w:proofErr w:type="gramEnd"/>
      <w:r w:rsidRPr="003F2884">
        <w:rPr>
          <w:bCs/>
        </w:rPr>
        <w:t xml:space="preserve"> to be minimized in order to ensure that real-time tasks receive immediate attention. Furthermore, sometimes interrupts are disabled when kernel data structures are being modified, so the interrupt does not get serviced immediately. For hard real-time systems, the time-period for which interrupts are disabled must be bounded in order to guarantee the desired quality of service.</w:t>
      </w:r>
    </w:p>
    <w:sectPr w:rsidR="0006380D" w:rsidRPr="003F2884" w:rsidSect="00E618D0">
      <w:pgSz w:w="12240" w:h="15840"/>
      <w:pgMar w:top="900" w:right="144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6285" w14:textId="77777777" w:rsidR="00FE7598" w:rsidRDefault="00FE7598" w:rsidP="00F57E4B">
      <w:r>
        <w:separator/>
      </w:r>
    </w:p>
  </w:endnote>
  <w:endnote w:type="continuationSeparator" w:id="0">
    <w:p w14:paraId="2BF18F73" w14:textId="77777777" w:rsidR="00FE7598" w:rsidRDefault="00FE7598" w:rsidP="00F57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A125D" w14:textId="77777777" w:rsidR="00FE7598" w:rsidRDefault="00FE7598" w:rsidP="00F57E4B">
      <w:r>
        <w:separator/>
      </w:r>
    </w:p>
  </w:footnote>
  <w:footnote w:type="continuationSeparator" w:id="0">
    <w:p w14:paraId="4AA0988F" w14:textId="77777777" w:rsidR="00FE7598" w:rsidRDefault="00FE7598" w:rsidP="00F57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890" w:hanging="360"/>
      </w:pPr>
      <w:rPr>
        <w:rFonts w:hint="default"/>
      </w:r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4" w15:restartNumberingAfterBreak="0">
    <w:nsid w:val="1817592E"/>
    <w:multiLevelType w:val="multilevel"/>
    <w:tmpl w:val="EF9260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C6B55"/>
    <w:multiLevelType w:val="multilevel"/>
    <w:tmpl w:val="D2324A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3C3AC1"/>
    <w:multiLevelType w:val="multilevel"/>
    <w:tmpl w:val="5A34E4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8796EAA"/>
    <w:multiLevelType w:val="hybridMultilevel"/>
    <w:tmpl w:val="30BAA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155E2"/>
    <w:multiLevelType w:val="multilevel"/>
    <w:tmpl w:val="0824B9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960723"/>
    <w:multiLevelType w:val="multilevel"/>
    <w:tmpl w:val="18EA06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CD55C06"/>
    <w:multiLevelType w:val="multilevel"/>
    <w:tmpl w:val="442A67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2F55318"/>
    <w:multiLevelType w:val="singleLevel"/>
    <w:tmpl w:val="00000000"/>
    <w:lvl w:ilvl="0">
      <w:start w:val="1"/>
      <w:numFmt w:val="decimal"/>
      <w:suff w:val="space"/>
      <w:lvlText w:val="%1."/>
      <w:lvlJc w:val="left"/>
    </w:lvl>
  </w:abstractNum>
  <w:abstractNum w:abstractNumId="12" w15:restartNumberingAfterBreak="0">
    <w:nsid w:val="711A3F8F"/>
    <w:multiLevelType w:val="multilevel"/>
    <w:tmpl w:val="0824B9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0133AB"/>
    <w:multiLevelType w:val="multilevel"/>
    <w:tmpl w:val="C9F416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6F06E2"/>
    <w:multiLevelType w:val="multilevel"/>
    <w:tmpl w:val="7E6C5C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30095640">
    <w:abstractNumId w:val="11"/>
  </w:num>
  <w:num w:numId="2" w16cid:durableId="825323383">
    <w:abstractNumId w:val="3"/>
  </w:num>
  <w:num w:numId="3" w16cid:durableId="444934202">
    <w:abstractNumId w:val="2"/>
  </w:num>
  <w:num w:numId="4" w16cid:durableId="876091506">
    <w:abstractNumId w:val="1"/>
  </w:num>
  <w:num w:numId="5" w16cid:durableId="296640659">
    <w:abstractNumId w:val="0"/>
  </w:num>
  <w:num w:numId="6" w16cid:durableId="1160804872">
    <w:abstractNumId w:val="7"/>
  </w:num>
  <w:num w:numId="7" w16cid:durableId="717314482">
    <w:abstractNumId w:val="4"/>
  </w:num>
  <w:num w:numId="8" w16cid:durableId="2079086553">
    <w:abstractNumId w:val="6"/>
  </w:num>
  <w:num w:numId="9" w16cid:durableId="1306931744">
    <w:abstractNumId w:val="14"/>
  </w:num>
  <w:num w:numId="10" w16cid:durableId="1130170016">
    <w:abstractNumId w:val="13"/>
  </w:num>
  <w:num w:numId="11" w16cid:durableId="333269366">
    <w:abstractNumId w:val="8"/>
  </w:num>
  <w:num w:numId="12" w16cid:durableId="702942677">
    <w:abstractNumId w:val="12"/>
  </w:num>
  <w:num w:numId="13" w16cid:durableId="1288900028">
    <w:abstractNumId w:val="9"/>
  </w:num>
  <w:num w:numId="14" w16cid:durableId="142241696">
    <w:abstractNumId w:val="5"/>
  </w:num>
  <w:num w:numId="15" w16cid:durableId="6849420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68CE"/>
    <w:rsid w:val="00017A2B"/>
    <w:rsid w:val="00024204"/>
    <w:rsid w:val="00025C67"/>
    <w:rsid w:val="0006380D"/>
    <w:rsid w:val="00065D9B"/>
    <w:rsid w:val="00075BFE"/>
    <w:rsid w:val="000762D6"/>
    <w:rsid w:val="00086983"/>
    <w:rsid w:val="000A26AD"/>
    <w:rsid w:val="000B204A"/>
    <w:rsid w:val="000C0D52"/>
    <w:rsid w:val="000C0F1B"/>
    <w:rsid w:val="000C360E"/>
    <w:rsid w:val="000C3FD1"/>
    <w:rsid w:val="000E29C9"/>
    <w:rsid w:val="000F22AD"/>
    <w:rsid w:val="000F40EF"/>
    <w:rsid w:val="000F674C"/>
    <w:rsid w:val="00102630"/>
    <w:rsid w:val="00102B7D"/>
    <w:rsid w:val="00110A75"/>
    <w:rsid w:val="00113E59"/>
    <w:rsid w:val="001237ED"/>
    <w:rsid w:val="0012477B"/>
    <w:rsid w:val="00125B78"/>
    <w:rsid w:val="001423D7"/>
    <w:rsid w:val="00145B96"/>
    <w:rsid w:val="00145E0A"/>
    <w:rsid w:val="00151653"/>
    <w:rsid w:val="00155026"/>
    <w:rsid w:val="00165779"/>
    <w:rsid w:val="00170DCE"/>
    <w:rsid w:val="00171631"/>
    <w:rsid w:val="00172A27"/>
    <w:rsid w:val="00177868"/>
    <w:rsid w:val="001929F1"/>
    <w:rsid w:val="00196CBE"/>
    <w:rsid w:val="001A12F5"/>
    <w:rsid w:val="001A560B"/>
    <w:rsid w:val="001C2688"/>
    <w:rsid w:val="001C3131"/>
    <w:rsid w:val="001C4DB9"/>
    <w:rsid w:val="001C69F1"/>
    <w:rsid w:val="001C6C17"/>
    <w:rsid w:val="001D10C6"/>
    <w:rsid w:val="001E1EDC"/>
    <w:rsid w:val="001E4369"/>
    <w:rsid w:val="001F6AE2"/>
    <w:rsid w:val="0020446C"/>
    <w:rsid w:val="00205639"/>
    <w:rsid w:val="00205FEE"/>
    <w:rsid w:val="00214993"/>
    <w:rsid w:val="002176AA"/>
    <w:rsid w:val="00231536"/>
    <w:rsid w:val="00231B7C"/>
    <w:rsid w:val="00233095"/>
    <w:rsid w:val="002344F7"/>
    <w:rsid w:val="00253CF9"/>
    <w:rsid w:val="002635A4"/>
    <w:rsid w:val="00270E35"/>
    <w:rsid w:val="002726BD"/>
    <w:rsid w:val="00284783"/>
    <w:rsid w:val="002A06D0"/>
    <w:rsid w:val="002C1272"/>
    <w:rsid w:val="002C3083"/>
    <w:rsid w:val="002C34DE"/>
    <w:rsid w:val="002C3C6F"/>
    <w:rsid w:val="002C76F4"/>
    <w:rsid w:val="002D0D57"/>
    <w:rsid w:val="002F3012"/>
    <w:rsid w:val="002F6001"/>
    <w:rsid w:val="002F66A9"/>
    <w:rsid w:val="0030417A"/>
    <w:rsid w:val="003153A1"/>
    <w:rsid w:val="003163BB"/>
    <w:rsid w:val="00321F6E"/>
    <w:rsid w:val="00324670"/>
    <w:rsid w:val="00324DC7"/>
    <w:rsid w:val="00335961"/>
    <w:rsid w:val="003379F2"/>
    <w:rsid w:val="003447A1"/>
    <w:rsid w:val="00362DE6"/>
    <w:rsid w:val="0036640E"/>
    <w:rsid w:val="00367E81"/>
    <w:rsid w:val="00367F97"/>
    <w:rsid w:val="00371D22"/>
    <w:rsid w:val="00372B8F"/>
    <w:rsid w:val="00375256"/>
    <w:rsid w:val="00377DF0"/>
    <w:rsid w:val="00377F76"/>
    <w:rsid w:val="0039396A"/>
    <w:rsid w:val="00397FAE"/>
    <w:rsid w:val="003B15EA"/>
    <w:rsid w:val="003B58B7"/>
    <w:rsid w:val="003B682A"/>
    <w:rsid w:val="003C15A3"/>
    <w:rsid w:val="003C1F24"/>
    <w:rsid w:val="003C254F"/>
    <w:rsid w:val="003C59A7"/>
    <w:rsid w:val="003D0D21"/>
    <w:rsid w:val="003D423C"/>
    <w:rsid w:val="003E60E2"/>
    <w:rsid w:val="003E7222"/>
    <w:rsid w:val="003F2884"/>
    <w:rsid w:val="003F68CD"/>
    <w:rsid w:val="004018BE"/>
    <w:rsid w:val="00402A7B"/>
    <w:rsid w:val="0041563D"/>
    <w:rsid w:val="0041667F"/>
    <w:rsid w:val="00427D9B"/>
    <w:rsid w:val="004416EB"/>
    <w:rsid w:val="0044314D"/>
    <w:rsid w:val="004616C2"/>
    <w:rsid w:val="0046451C"/>
    <w:rsid w:val="00474441"/>
    <w:rsid w:val="00491506"/>
    <w:rsid w:val="00496C83"/>
    <w:rsid w:val="004973BE"/>
    <w:rsid w:val="004B0518"/>
    <w:rsid w:val="004B30AA"/>
    <w:rsid w:val="004C407B"/>
    <w:rsid w:val="004C44C2"/>
    <w:rsid w:val="004C58E1"/>
    <w:rsid w:val="004D0D93"/>
    <w:rsid w:val="004D5C2B"/>
    <w:rsid w:val="004D7308"/>
    <w:rsid w:val="004E2327"/>
    <w:rsid w:val="004E3471"/>
    <w:rsid w:val="004F1B76"/>
    <w:rsid w:val="004F6D6F"/>
    <w:rsid w:val="00517832"/>
    <w:rsid w:val="005213FF"/>
    <w:rsid w:val="0052727C"/>
    <w:rsid w:val="00535064"/>
    <w:rsid w:val="00537897"/>
    <w:rsid w:val="00540D58"/>
    <w:rsid w:val="00540E78"/>
    <w:rsid w:val="00542C58"/>
    <w:rsid w:val="00542C75"/>
    <w:rsid w:val="00543D74"/>
    <w:rsid w:val="00552597"/>
    <w:rsid w:val="00556D3E"/>
    <w:rsid w:val="00562807"/>
    <w:rsid w:val="00567321"/>
    <w:rsid w:val="00567417"/>
    <w:rsid w:val="005723F2"/>
    <w:rsid w:val="00577CA1"/>
    <w:rsid w:val="00581BF1"/>
    <w:rsid w:val="0058646C"/>
    <w:rsid w:val="005865DE"/>
    <w:rsid w:val="00595290"/>
    <w:rsid w:val="005A1512"/>
    <w:rsid w:val="005D04B3"/>
    <w:rsid w:val="005D7565"/>
    <w:rsid w:val="005E5814"/>
    <w:rsid w:val="005E6F5E"/>
    <w:rsid w:val="005E73FA"/>
    <w:rsid w:val="005E7634"/>
    <w:rsid w:val="005F5A55"/>
    <w:rsid w:val="005F62CF"/>
    <w:rsid w:val="005F6AB2"/>
    <w:rsid w:val="00605C70"/>
    <w:rsid w:val="006167AB"/>
    <w:rsid w:val="0062556E"/>
    <w:rsid w:val="00627309"/>
    <w:rsid w:val="0062756C"/>
    <w:rsid w:val="00630369"/>
    <w:rsid w:val="0063348A"/>
    <w:rsid w:val="0063512D"/>
    <w:rsid w:val="006445BE"/>
    <w:rsid w:val="00651D8E"/>
    <w:rsid w:val="00654839"/>
    <w:rsid w:val="00655576"/>
    <w:rsid w:val="006647C6"/>
    <w:rsid w:val="0069329C"/>
    <w:rsid w:val="00693F4C"/>
    <w:rsid w:val="006A0965"/>
    <w:rsid w:val="006B18D0"/>
    <w:rsid w:val="006C3491"/>
    <w:rsid w:val="006E057F"/>
    <w:rsid w:val="006E25D3"/>
    <w:rsid w:val="006E4984"/>
    <w:rsid w:val="006E4C93"/>
    <w:rsid w:val="006E57B9"/>
    <w:rsid w:val="006F64E6"/>
    <w:rsid w:val="0070057A"/>
    <w:rsid w:val="00702D50"/>
    <w:rsid w:val="007032F4"/>
    <w:rsid w:val="00715750"/>
    <w:rsid w:val="0072212C"/>
    <w:rsid w:val="007323CA"/>
    <w:rsid w:val="00737823"/>
    <w:rsid w:val="00740471"/>
    <w:rsid w:val="007420FD"/>
    <w:rsid w:val="0075177C"/>
    <w:rsid w:val="007607B7"/>
    <w:rsid w:val="00760CA3"/>
    <w:rsid w:val="0076232C"/>
    <w:rsid w:val="00765C8D"/>
    <w:rsid w:val="00773A83"/>
    <w:rsid w:val="00785D4D"/>
    <w:rsid w:val="00791ECA"/>
    <w:rsid w:val="00794DAF"/>
    <w:rsid w:val="007A104F"/>
    <w:rsid w:val="007A272C"/>
    <w:rsid w:val="007A3148"/>
    <w:rsid w:val="007B5A54"/>
    <w:rsid w:val="007C21F9"/>
    <w:rsid w:val="007C47A7"/>
    <w:rsid w:val="007D168E"/>
    <w:rsid w:val="007E4F81"/>
    <w:rsid w:val="007F486D"/>
    <w:rsid w:val="007F5EB6"/>
    <w:rsid w:val="007F6B8D"/>
    <w:rsid w:val="008000A1"/>
    <w:rsid w:val="00810546"/>
    <w:rsid w:val="00813A9C"/>
    <w:rsid w:val="00825A18"/>
    <w:rsid w:val="00827713"/>
    <w:rsid w:val="008313B8"/>
    <w:rsid w:val="00832474"/>
    <w:rsid w:val="008374F7"/>
    <w:rsid w:val="008409F5"/>
    <w:rsid w:val="008437EE"/>
    <w:rsid w:val="0085040A"/>
    <w:rsid w:val="00852F4B"/>
    <w:rsid w:val="00853F91"/>
    <w:rsid w:val="00854D32"/>
    <w:rsid w:val="00860188"/>
    <w:rsid w:val="0086133F"/>
    <w:rsid w:val="00862ACC"/>
    <w:rsid w:val="00866BFA"/>
    <w:rsid w:val="0087108E"/>
    <w:rsid w:val="00893A78"/>
    <w:rsid w:val="00897D4E"/>
    <w:rsid w:val="008A5C47"/>
    <w:rsid w:val="008A7CD1"/>
    <w:rsid w:val="008B23A3"/>
    <w:rsid w:val="008B6A18"/>
    <w:rsid w:val="008B76B5"/>
    <w:rsid w:val="008D6ECE"/>
    <w:rsid w:val="008D722F"/>
    <w:rsid w:val="008D7668"/>
    <w:rsid w:val="008E2EBA"/>
    <w:rsid w:val="008E4930"/>
    <w:rsid w:val="009308F0"/>
    <w:rsid w:val="0095186D"/>
    <w:rsid w:val="00953E08"/>
    <w:rsid w:val="00974BCF"/>
    <w:rsid w:val="00974C94"/>
    <w:rsid w:val="00993E1F"/>
    <w:rsid w:val="0099470C"/>
    <w:rsid w:val="009A1FD2"/>
    <w:rsid w:val="009A5044"/>
    <w:rsid w:val="009B0B62"/>
    <w:rsid w:val="009E1198"/>
    <w:rsid w:val="009E5DE1"/>
    <w:rsid w:val="009F098D"/>
    <w:rsid w:val="00A046D2"/>
    <w:rsid w:val="00A05382"/>
    <w:rsid w:val="00A15CAD"/>
    <w:rsid w:val="00A20349"/>
    <w:rsid w:val="00A25A0E"/>
    <w:rsid w:val="00A35095"/>
    <w:rsid w:val="00A3535E"/>
    <w:rsid w:val="00A419E9"/>
    <w:rsid w:val="00A44C07"/>
    <w:rsid w:val="00A6069C"/>
    <w:rsid w:val="00A618F9"/>
    <w:rsid w:val="00A655DD"/>
    <w:rsid w:val="00A7084E"/>
    <w:rsid w:val="00A77BF0"/>
    <w:rsid w:val="00A80171"/>
    <w:rsid w:val="00A84546"/>
    <w:rsid w:val="00A872C0"/>
    <w:rsid w:val="00A8731E"/>
    <w:rsid w:val="00A8757C"/>
    <w:rsid w:val="00A90277"/>
    <w:rsid w:val="00A93FE9"/>
    <w:rsid w:val="00A977D1"/>
    <w:rsid w:val="00A97F87"/>
    <w:rsid w:val="00AA309C"/>
    <w:rsid w:val="00AA34F2"/>
    <w:rsid w:val="00AB2561"/>
    <w:rsid w:val="00AB323B"/>
    <w:rsid w:val="00AB5EA0"/>
    <w:rsid w:val="00AC3C96"/>
    <w:rsid w:val="00AC4DE0"/>
    <w:rsid w:val="00AC62BA"/>
    <w:rsid w:val="00AC7423"/>
    <w:rsid w:val="00AD3B95"/>
    <w:rsid w:val="00AD4A9A"/>
    <w:rsid w:val="00AD6826"/>
    <w:rsid w:val="00AE1EB3"/>
    <w:rsid w:val="00AF3E03"/>
    <w:rsid w:val="00B10EE2"/>
    <w:rsid w:val="00B147D1"/>
    <w:rsid w:val="00B21808"/>
    <w:rsid w:val="00B237CF"/>
    <w:rsid w:val="00B330FA"/>
    <w:rsid w:val="00B37FD1"/>
    <w:rsid w:val="00B47A92"/>
    <w:rsid w:val="00B52833"/>
    <w:rsid w:val="00B5587C"/>
    <w:rsid w:val="00B56056"/>
    <w:rsid w:val="00B568CE"/>
    <w:rsid w:val="00B64D47"/>
    <w:rsid w:val="00B66FAD"/>
    <w:rsid w:val="00B84CDF"/>
    <w:rsid w:val="00B9016C"/>
    <w:rsid w:val="00BB1B2D"/>
    <w:rsid w:val="00BC3AAF"/>
    <w:rsid w:val="00BC5E9D"/>
    <w:rsid w:val="00BC62C4"/>
    <w:rsid w:val="00BE1809"/>
    <w:rsid w:val="00BE7E47"/>
    <w:rsid w:val="00BF3496"/>
    <w:rsid w:val="00BF6E3F"/>
    <w:rsid w:val="00C0705A"/>
    <w:rsid w:val="00C11DA6"/>
    <w:rsid w:val="00C21D95"/>
    <w:rsid w:val="00C27943"/>
    <w:rsid w:val="00C36299"/>
    <w:rsid w:val="00C51B50"/>
    <w:rsid w:val="00C70C08"/>
    <w:rsid w:val="00C903EB"/>
    <w:rsid w:val="00CB539F"/>
    <w:rsid w:val="00CB5D4D"/>
    <w:rsid w:val="00CB7208"/>
    <w:rsid w:val="00CC41DE"/>
    <w:rsid w:val="00CE642D"/>
    <w:rsid w:val="00CE67C7"/>
    <w:rsid w:val="00CF2E03"/>
    <w:rsid w:val="00CF4761"/>
    <w:rsid w:val="00D11EA6"/>
    <w:rsid w:val="00D13380"/>
    <w:rsid w:val="00D1666B"/>
    <w:rsid w:val="00D374EA"/>
    <w:rsid w:val="00D43BE6"/>
    <w:rsid w:val="00D43F98"/>
    <w:rsid w:val="00D539BB"/>
    <w:rsid w:val="00D77A39"/>
    <w:rsid w:val="00D908C4"/>
    <w:rsid w:val="00D94252"/>
    <w:rsid w:val="00DA4EF3"/>
    <w:rsid w:val="00DB5995"/>
    <w:rsid w:val="00DC0925"/>
    <w:rsid w:val="00DC2150"/>
    <w:rsid w:val="00DC22DD"/>
    <w:rsid w:val="00DC7BBD"/>
    <w:rsid w:val="00DC7C84"/>
    <w:rsid w:val="00DE03A3"/>
    <w:rsid w:val="00DE1A92"/>
    <w:rsid w:val="00DF7817"/>
    <w:rsid w:val="00E01050"/>
    <w:rsid w:val="00E02FC8"/>
    <w:rsid w:val="00E04233"/>
    <w:rsid w:val="00E05000"/>
    <w:rsid w:val="00E0522C"/>
    <w:rsid w:val="00E134CD"/>
    <w:rsid w:val="00E17750"/>
    <w:rsid w:val="00E3049C"/>
    <w:rsid w:val="00E317EF"/>
    <w:rsid w:val="00E3488D"/>
    <w:rsid w:val="00E531D3"/>
    <w:rsid w:val="00E618D0"/>
    <w:rsid w:val="00E66A82"/>
    <w:rsid w:val="00E71BFA"/>
    <w:rsid w:val="00E72273"/>
    <w:rsid w:val="00E7338C"/>
    <w:rsid w:val="00E8225E"/>
    <w:rsid w:val="00E8636C"/>
    <w:rsid w:val="00E87403"/>
    <w:rsid w:val="00E917DF"/>
    <w:rsid w:val="00EA2339"/>
    <w:rsid w:val="00EA3AA6"/>
    <w:rsid w:val="00EB7ED5"/>
    <w:rsid w:val="00EC4825"/>
    <w:rsid w:val="00EC5AAC"/>
    <w:rsid w:val="00ED36DD"/>
    <w:rsid w:val="00ED47F1"/>
    <w:rsid w:val="00ED5CD4"/>
    <w:rsid w:val="00F021E9"/>
    <w:rsid w:val="00F14ADD"/>
    <w:rsid w:val="00F237C1"/>
    <w:rsid w:val="00F241C5"/>
    <w:rsid w:val="00F260FC"/>
    <w:rsid w:val="00F33FEB"/>
    <w:rsid w:val="00F345F6"/>
    <w:rsid w:val="00F349D1"/>
    <w:rsid w:val="00F420E8"/>
    <w:rsid w:val="00F44FE6"/>
    <w:rsid w:val="00F55348"/>
    <w:rsid w:val="00F57E4B"/>
    <w:rsid w:val="00F60597"/>
    <w:rsid w:val="00F6081B"/>
    <w:rsid w:val="00F608F2"/>
    <w:rsid w:val="00F626F9"/>
    <w:rsid w:val="00F6507B"/>
    <w:rsid w:val="00F6607B"/>
    <w:rsid w:val="00F66E90"/>
    <w:rsid w:val="00F71CBB"/>
    <w:rsid w:val="00F751B1"/>
    <w:rsid w:val="00F765E8"/>
    <w:rsid w:val="00F80298"/>
    <w:rsid w:val="00F81D3D"/>
    <w:rsid w:val="00F83EFD"/>
    <w:rsid w:val="00F87757"/>
    <w:rsid w:val="00F929BA"/>
    <w:rsid w:val="00FA56B6"/>
    <w:rsid w:val="00FB7D97"/>
    <w:rsid w:val="00FB7F06"/>
    <w:rsid w:val="00FD415F"/>
    <w:rsid w:val="00FE2286"/>
    <w:rsid w:val="00FE5AC6"/>
    <w:rsid w:val="00FE7598"/>
    <w:rsid w:val="00FE787D"/>
    <w:rsid w:val="00FE7D8E"/>
    <w:rsid w:val="00FF7F3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04D0F967"/>
  <w15:docId w15:val="{8AF7EDD2-E6DD-4479-A869-A82DBF8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link w:val="Heading2Char"/>
    <w:uiPriority w:val="9"/>
    <w:semiHidden/>
    <w:unhideWhenUsed/>
    <w:qFormat/>
    <w:rsid w:val="00F57E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Emphasis">
    <w:name w:val="Emphasis"/>
    <w:basedOn w:val="DefaultParagraphFont"/>
    <w:uiPriority w:val="20"/>
    <w:qFormat/>
    <w:rsid w:val="00F929BA"/>
    <w:rPr>
      <w:i/>
      <w:iCs/>
    </w:rPr>
  </w:style>
  <w:style w:type="character" w:styleId="Strong">
    <w:name w:val="Strong"/>
    <w:basedOn w:val="DefaultParagraphFont"/>
    <w:uiPriority w:val="22"/>
    <w:qFormat/>
    <w:rsid w:val="00E8225E"/>
    <w:rPr>
      <w:b/>
      <w:bCs/>
    </w:rPr>
  </w:style>
  <w:style w:type="character" w:customStyle="1" w:styleId="textlayer--absolute">
    <w:name w:val="textlayer--absolute"/>
    <w:basedOn w:val="DefaultParagraphFont"/>
    <w:rsid w:val="00E8225E"/>
  </w:style>
  <w:style w:type="paragraph" w:styleId="NormalWeb">
    <w:name w:val="Normal (Web)"/>
    <w:basedOn w:val="Normal"/>
    <w:uiPriority w:val="99"/>
    <w:unhideWhenUsed/>
    <w:rsid w:val="00324670"/>
    <w:pPr>
      <w:spacing w:before="100" w:beforeAutospacing="1" w:after="100" w:afterAutospacing="1"/>
    </w:pPr>
    <w:rPr>
      <w:rFonts w:eastAsia="Times New Roman"/>
      <w:sz w:val="24"/>
      <w:lang w:val="en-IN" w:eastAsia="en-IN" w:bidi="hi-IN"/>
    </w:rPr>
  </w:style>
  <w:style w:type="character" w:customStyle="1" w:styleId="Heading2Char">
    <w:name w:val="Heading 2 Char"/>
    <w:basedOn w:val="DefaultParagraphFont"/>
    <w:link w:val="Heading2"/>
    <w:uiPriority w:val="9"/>
    <w:semiHidden/>
    <w:rsid w:val="00F57E4B"/>
    <w:rPr>
      <w:rFonts w:asciiTheme="majorHAnsi" w:eastAsiaTheme="majorEastAsia" w:hAnsiTheme="majorHAnsi" w:cstheme="majorBidi"/>
      <w:color w:val="365F91" w:themeColor="accent1" w:themeShade="BF"/>
      <w:sz w:val="26"/>
      <w:szCs w:val="26"/>
      <w:lang w:eastAsia="en-US"/>
    </w:rPr>
  </w:style>
  <w:style w:type="paragraph" w:styleId="Header">
    <w:name w:val="header"/>
    <w:basedOn w:val="Normal"/>
    <w:link w:val="HeaderChar"/>
    <w:uiPriority w:val="99"/>
    <w:unhideWhenUsed/>
    <w:rsid w:val="00F57E4B"/>
    <w:pPr>
      <w:tabs>
        <w:tab w:val="center" w:pos="4513"/>
        <w:tab w:val="right" w:pos="9026"/>
      </w:tabs>
    </w:pPr>
  </w:style>
  <w:style w:type="character" w:customStyle="1" w:styleId="HeaderChar">
    <w:name w:val="Header Char"/>
    <w:basedOn w:val="DefaultParagraphFont"/>
    <w:link w:val="Header"/>
    <w:uiPriority w:val="99"/>
    <w:rsid w:val="00F57E4B"/>
    <w:rPr>
      <w:sz w:val="28"/>
      <w:szCs w:val="24"/>
      <w:lang w:eastAsia="en-US"/>
    </w:rPr>
  </w:style>
  <w:style w:type="paragraph" w:styleId="Footer">
    <w:name w:val="footer"/>
    <w:basedOn w:val="Normal"/>
    <w:link w:val="FooterChar"/>
    <w:uiPriority w:val="99"/>
    <w:unhideWhenUsed/>
    <w:rsid w:val="00F57E4B"/>
    <w:pPr>
      <w:tabs>
        <w:tab w:val="center" w:pos="4513"/>
        <w:tab w:val="right" w:pos="9026"/>
      </w:tabs>
    </w:pPr>
  </w:style>
  <w:style w:type="character" w:customStyle="1" w:styleId="FooterChar">
    <w:name w:val="Footer Char"/>
    <w:basedOn w:val="DefaultParagraphFont"/>
    <w:link w:val="Footer"/>
    <w:uiPriority w:val="99"/>
    <w:rsid w:val="00F57E4B"/>
    <w:rPr>
      <w:sz w:val="28"/>
      <w:szCs w:val="24"/>
      <w:lang w:eastAsia="en-US"/>
    </w:rPr>
  </w:style>
  <w:style w:type="paragraph" w:styleId="Title">
    <w:name w:val="Title"/>
    <w:basedOn w:val="Normal"/>
    <w:next w:val="Normal"/>
    <w:link w:val="TitleChar"/>
    <w:uiPriority w:val="10"/>
    <w:qFormat/>
    <w:rsid w:val="000762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2D6"/>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9768">
      <w:bodyDiv w:val="1"/>
      <w:marLeft w:val="0"/>
      <w:marRight w:val="0"/>
      <w:marTop w:val="0"/>
      <w:marBottom w:val="0"/>
      <w:divBdr>
        <w:top w:val="none" w:sz="0" w:space="0" w:color="auto"/>
        <w:left w:val="none" w:sz="0" w:space="0" w:color="auto"/>
        <w:bottom w:val="none" w:sz="0" w:space="0" w:color="auto"/>
        <w:right w:val="none" w:sz="0" w:space="0" w:color="auto"/>
      </w:divBdr>
    </w:div>
    <w:div w:id="215509321">
      <w:bodyDiv w:val="1"/>
      <w:marLeft w:val="0"/>
      <w:marRight w:val="0"/>
      <w:marTop w:val="0"/>
      <w:marBottom w:val="0"/>
      <w:divBdr>
        <w:top w:val="none" w:sz="0" w:space="0" w:color="auto"/>
        <w:left w:val="none" w:sz="0" w:space="0" w:color="auto"/>
        <w:bottom w:val="none" w:sz="0" w:space="0" w:color="auto"/>
        <w:right w:val="none" w:sz="0" w:space="0" w:color="auto"/>
      </w:divBdr>
    </w:div>
    <w:div w:id="235484250">
      <w:bodyDiv w:val="1"/>
      <w:marLeft w:val="0"/>
      <w:marRight w:val="0"/>
      <w:marTop w:val="0"/>
      <w:marBottom w:val="0"/>
      <w:divBdr>
        <w:top w:val="none" w:sz="0" w:space="0" w:color="auto"/>
        <w:left w:val="none" w:sz="0" w:space="0" w:color="auto"/>
        <w:bottom w:val="none" w:sz="0" w:space="0" w:color="auto"/>
        <w:right w:val="none" w:sz="0" w:space="0" w:color="auto"/>
      </w:divBdr>
    </w:div>
    <w:div w:id="389840383">
      <w:bodyDiv w:val="1"/>
      <w:marLeft w:val="0"/>
      <w:marRight w:val="0"/>
      <w:marTop w:val="0"/>
      <w:marBottom w:val="0"/>
      <w:divBdr>
        <w:top w:val="none" w:sz="0" w:space="0" w:color="auto"/>
        <w:left w:val="none" w:sz="0" w:space="0" w:color="auto"/>
        <w:bottom w:val="none" w:sz="0" w:space="0" w:color="auto"/>
        <w:right w:val="none" w:sz="0" w:space="0" w:color="auto"/>
      </w:divBdr>
    </w:div>
    <w:div w:id="751897493">
      <w:bodyDiv w:val="1"/>
      <w:marLeft w:val="0"/>
      <w:marRight w:val="0"/>
      <w:marTop w:val="0"/>
      <w:marBottom w:val="0"/>
      <w:divBdr>
        <w:top w:val="none" w:sz="0" w:space="0" w:color="auto"/>
        <w:left w:val="none" w:sz="0" w:space="0" w:color="auto"/>
        <w:bottom w:val="none" w:sz="0" w:space="0" w:color="auto"/>
        <w:right w:val="none" w:sz="0" w:space="0" w:color="auto"/>
      </w:divBdr>
    </w:div>
    <w:div w:id="804546933">
      <w:bodyDiv w:val="1"/>
      <w:marLeft w:val="0"/>
      <w:marRight w:val="0"/>
      <w:marTop w:val="0"/>
      <w:marBottom w:val="0"/>
      <w:divBdr>
        <w:top w:val="none" w:sz="0" w:space="0" w:color="auto"/>
        <w:left w:val="none" w:sz="0" w:space="0" w:color="auto"/>
        <w:bottom w:val="none" w:sz="0" w:space="0" w:color="auto"/>
        <w:right w:val="none" w:sz="0" w:space="0" w:color="auto"/>
      </w:divBdr>
    </w:div>
    <w:div w:id="823938762">
      <w:bodyDiv w:val="1"/>
      <w:marLeft w:val="0"/>
      <w:marRight w:val="0"/>
      <w:marTop w:val="0"/>
      <w:marBottom w:val="0"/>
      <w:divBdr>
        <w:top w:val="none" w:sz="0" w:space="0" w:color="auto"/>
        <w:left w:val="none" w:sz="0" w:space="0" w:color="auto"/>
        <w:bottom w:val="none" w:sz="0" w:space="0" w:color="auto"/>
        <w:right w:val="none" w:sz="0" w:space="0" w:color="auto"/>
      </w:divBdr>
    </w:div>
    <w:div w:id="1048458398">
      <w:bodyDiv w:val="1"/>
      <w:marLeft w:val="0"/>
      <w:marRight w:val="0"/>
      <w:marTop w:val="0"/>
      <w:marBottom w:val="0"/>
      <w:divBdr>
        <w:top w:val="none" w:sz="0" w:space="0" w:color="auto"/>
        <w:left w:val="none" w:sz="0" w:space="0" w:color="auto"/>
        <w:bottom w:val="none" w:sz="0" w:space="0" w:color="auto"/>
        <w:right w:val="none" w:sz="0" w:space="0" w:color="auto"/>
      </w:divBdr>
    </w:div>
    <w:div w:id="1055198569">
      <w:bodyDiv w:val="1"/>
      <w:marLeft w:val="0"/>
      <w:marRight w:val="0"/>
      <w:marTop w:val="0"/>
      <w:marBottom w:val="0"/>
      <w:divBdr>
        <w:top w:val="none" w:sz="0" w:space="0" w:color="auto"/>
        <w:left w:val="none" w:sz="0" w:space="0" w:color="auto"/>
        <w:bottom w:val="none" w:sz="0" w:space="0" w:color="auto"/>
        <w:right w:val="none" w:sz="0" w:space="0" w:color="auto"/>
      </w:divBdr>
    </w:div>
    <w:div w:id="1369064930">
      <w:bodyDiv w:val="1"/>
      <w:marLeft w:val="0"/>
      <w:marRight w:val="0"/>
      <w:marTop w:val="0"/>
      <w:marBottom w:val="0"/>
      <w:divBdr>
        <w:top w:val="none" w:sz="0" w:space="0" w:color="auto"/>
        <w:left w:val="none" w:sz="0" w:space="0" w:color="auto"/>
        <w:bottom w:val="none" w:sz="0" w:space="0" w:color="auto"/>
        <w:right w:val="none" w:sz="0" w:space="0" w:color="auto"/>
      </w:divBdr>
    </w:div>
    <w:div w:id="1711221656">
      <w:bodyDiv w:val="1"/>
      <w:marLeft w:val="0"/>
      <w:marRight w:val="0"/>
      <w:marTop w:val="0"/>
      <w:marBottom w:val="0"/>
      <w:divBdr>
        <w:top w:val="none" w:sz="0" w:space="0" w:color="auto"/>
        <w:left w:val="none" w:sz="0" w:space="0" w:color="auto"/>
        <w:bottom w:val="none" w:sz="0" w:space="0" w:color="auto"/>
        <w:right w:val="none" w:sz="0" w:space="0" w:color="auto"/>
      </w:divBdr>
    </w:div>
    <w:div w:id="1883783002">
      <w:bodyDiv w:val="1"/>
      <w:marLeft w:val="0"/>
      <w:marRight w:val="0"/>
      <w:marTop w:val="0"/>
      <w:marBottom w:val="0"/>
      <w:divBdr>
        <w:top w:val="none" w:sz="0" w:space="0" w:color="auto"/>
        <w:left w:val="none" w:sz="0" w:space="0" w:color="auto"/>
        <w:bottom w:val="none" w:sz="0" w:space="0" w:color="auto"/>
        <w:right w:val="none" w:sz="0" w:space="0" w:color="auto"/>
      </w:divBdr>
    </w:div>
    <w:div w:id="19217151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13" Type="http://schemas.microsoft.com/office/2007/relationships/hdphoto" Target="media/hdphoto3.wdp"/><Relationship Id="rId18" Type="http://schemas.openxmlformats.org/officeDocument/2006/relationships/image" Target="media/image7.png"/><Relationship Id="rId26" Type="http://schemas.microsoft.com/office/2007/relationships/hdphoto" Target="media/hdphoto8.wdp"/><Relationship Id="rId3" Type="http://schemas.openxmlformats.org/officeDocument/2006/relationships/settings" Target="settings.xml"/><Relationship Id="rId21" Type="http://schemas.microsoft.com/office/2007/relationships/hdphoto" Target="media/hdphoto7.wdp"/><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microsoft.com/office/2007/relationships/hdphoto" Target="media/hdphoto5.wdp"/><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hyperlink" Target="https://en.wikipedia.org/wiki/MESI_protocol" TargetMode="External"/><Relationship Id="rId32" Type="http://schemas.microsoft.com/office/2007/relationships/hdphoto" Target="media/hdphoto11.wdp"/><Relationship Id="rId5" Type="http://schemas.openxmlformats.org/officeDocument/2006/relationships/footnotes" Target="footnotes.xml"/><Relationship Id="rId15" Type="http://schemas.microsoft.com/office/2007/relationships/hdphoto" Target="media/hdphoto4.wdp"/><Relationship Id="rId23" Type="http://schemas.openxmlformats.org/officeDocument/2006/relationships/hyperlink" Target="https://en.wikipedia.org/wiki/Bus_snooping" TargetMode="External"/><Relationship Id="rId28" Type="http://schemas.microsoft.com/office/2007/relationships/hdphoto" Target="media/hdphoto9.wdp"/><Relationship Id="rId10" Type="http://schemas.openxmlformats.org/officeDocument/2006/relationships/image" Target="media/image3.png"/><Relationship Id="rId19" Type="http://schemas.microsoft.com/office/2007/relationships/hdphoto" Target="media/hdphoto6.wdp"/><Relationship Id="rId31" Type="http://schemas.openxmlformats.org/officeDocument/2006/relationships/image" Target="media/image1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9.gif"/><Relationship Id="rId27" Type="http://schemas.openxmlformats.org/officeDocument/2006/relationships/image" Target="media/image11.png"/><Relationship Id="rId30" Type="http://schemas.microsoft.com/office/2007/relationships/hdphoto" Target="media/hdphoto10.wdp"/><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2395</Words>
  <Characters>13657</Characters>
  <Application>Microsoft Office Word</Application>
  <DocSecurity>0</DocSecurity>
  <PresentationFormat/>
  <Lines>113</Lines>
  <Paragraphs>32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Aditi Vaidya</cp:lastModifiedBy>
  <cp:revision>72</cp:revision>
  <cp:lastPrinted>2019-09-22T05:47:00Z</cp:lastPrinted>
  <dcterms:created xsi:type="dcterms:W3CDTF">2022-04-10T01:25:00Z</dcterms:created>
  <dcterms:modified xsi:type="dcterms:W3CDTF">2022-04-12T15:39:00Z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