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F320" w14:textId="5187BDD1" w:rsidR="00377F76" w:rsidRPr="00377F76" w:rsidRDefault="007C21F9" w:rsidP="00377F76">
      <w:pPr>
        <w:snapToGrid w:val="0"/>
        <w:rPr>
          <w:rStyle w:val="Hyperlink"/>
          <w:rFonts w:eastAsia="TimesNewRomanPS-BoldMT" w:cs="SimSun"/>
          <w:b/>
          <w:bCs/>
          <w:color w:val="000000"/>
          <w:sz w:val="32"/>
          <w:szCs w:val="32"/>
          <w:u w:val="none"/>
        </w:rPr>
      </w:pPr>
      <w:r>
        <w:rPr>
          <w:noProof/>
          <w:lang w:eastAsia="zh-CN"/>
        </w:rPr>
        <w:drawing>
          <wp:inline distT="0" distB="0" distL="0" distR="0" wp14:anchorId="3F07951A" wp14:editId="5A6BB3A3">
            <wp:extent cx="570839" cy="570839"/>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7081" cy="577081"/>
                    </a:xfrm>
                    <a:prstGeom prst="rect">
                      <a:avLst/>
                    </a:prstGeom>
                  </pic:spPr>
                </pic:pic>
              </a:graphicData>
            </a:graphic>
          </wp:inline>
        </w:drawing>
      </w:r>
      <w:r w:rsidR="0069329C">
        <w:rPr>
          <w:noProof/>
          <w:lang w:eastAsia="zh-CN"/>
        </w:rPr>
        <w:t xml:space="preserve">               </w:t>
      </w:r>
      <w:r w:rsidR="00377F76">
        <w:rPr>
          <w:noProof/>
          <w:lang w:eastAsia="zh-CN"/>
        </w:rPr>
        <w:t xml:space="preserve">     </w:t>
      </w:r>
      <w:r w:rsidR="00974BCF">
        <w:rPr>
          <w:noProof/>
          <w:lang w:eastAsia="zh-CN"/>
        </w:rPr>
        <w:t xml:space="preserve"> </w:t>
      </w:r>
      <w:r w:rsidR="00377F76" w:rsidRPr="00377F76">
        <w:rPr>
          <w:rStyle w:val="Hyperlink"/>
          <w:rFonts w:eastAsia="TimesNewRomanPS-BoldMT" w:cs="SimSun"/>
          <w:b/>
          <w:bCs/>
          <w:color w:val="000000"/>
          <w:sz w:val="32"/>
          <w:szCs w:val="32"/>
          <w:u w:val="none"/>
        </w:rPr>
        <w:t>S</w:t>
      </w:r>
      <w:r w:rsidR="00377F76">
        <w:rPr>
          <w:rStyle w:val="Hyperlink"/>
          <w:rFonts w:eastAsia="TimesNewRomanPS-BoldMT" w:cs="SimSun"/>
          <w:b/>
          <w:bCs/>
          <w:color w:val="000000"/>
          <w:sz w:val="32"/>
          <w:szCs w:val="32"/>
          <w:u w:val="none"/>
        </w:rPr>
        <w:t xml:space="preserve">an Francisco Bay University </w:t>
      </w:r>
    </w:p>
    <w:p w14:paraId="30D75787" w14:textId="77777777" w:rsidR="0069329C" w:rsidRDefault="0069329C" w:rsidP="0069329C">
      <w:pPr>
        <w:snapToGrid w:val="0"/>
        <w:rPr>
          <w:rStyle w:val="Hyperlink"/>
          <w:rFonts w:eastAsia="TimesNewRomanPS-BoldMT" w:cs="SimSun"/>
          <w:b/>
          <w:bCs/>
          <w:color w:val="000000"/>
          <w:sz w:val="32"/>
          <w:szCs w:val="32"/>
          <w:u w:val="none"/>
        </w:rPr>
      </w:pPr>
    </w:p>
    <w:p w14:paraId="5DC17CAF" w14:textId="33F6C921" w:rsidR="00B56056" w:rsidRDefault="00B56056">
      <w:pPr>
        <w:snapToGrid w:val="0"/>
        <w:jc w:val="center"/>
        <w:rPr>
          <w:rFonts w:eastAsia="TimesNewRomanPS-BoldMT" w:cs="SimSun"/>
          <w:b/>
          <w:bCs/>
          <w:sz w:val="24"/>
          <w:lang w:eastAsia="zh-CN"/>
        </w:rPr>
      </w:pPr>
      <w:r w:rsidRPr="00B56056">
        <w:rPr>
          <w:rFonts w:eastAsia="TimesNewRomanPS-BoldMT" w:cs="SimSun"/>
          <w:b/>
          <w:bCs/>
          <w:sz w:val="24"/>
          <w:lang w:eastAsia="zh-CN"/>
        </w:rPr>
        <w:t>CE521 - Real-time Systems and Programmin</w:t>
      </w:r>
      <w:r w:rsidR="00540E78">
        <w:rPr>
          <w:rFonts w:eastAsia="TimesNewRomanPS-BoldMT" w:cs="SimSun"/>
          <w:b/>
          <w:bCs/>
          <w:sz w:val="24"/>
          <w:lang w:eastAsia="zh-CN"/>
        </w:rPr>
        <w:t>g</w:t>
      </w:r>
    </w:p>
    <w:p w14:paraId="17FE5661" w14:textId="100E794E" w:rsidR="00165779" w:rsidRDefault="00993E1F">
      <w:pPr>
        <w:snapToGrid w:val="0"/>
        <w:jc w:val="center"/>
        <w:rPr>
          <w:rFonts w:eastAsia="TimesNewRomanPS-BoldMT" w:cs="SimSun"/>
          <w:b/>
          <w:bCs/>
          <w:sz w:val="24"/>
          <w:lang w:eastAsia="zh-CN"/>
        </w:rPr>
      </w:pPr>
      <w:r>
        <w:rPr>
          <w:rFonts w:eastAsia="TimesNewRomanPS-BoldMT" w:cs="SimSun"/>
          <w:b/>
          <w:bCs/>
          <w:sz w:val="24"/>
          <w:lang w:eastAsia="zh-CN"/>
        </w:rPr>
        <w:t xml:space="preserve">Homework </w:t>
      </w:r>
      <w:r w:rsidR="006F64E6">
        <w:rPr>
          <w:rFonts w:eastAsia="TimesNewRomanPS-BoldMT" w:cs="SimSun"/>
          <w:b/>
          <w:bCs/>
          <w:sz w:val="24"/>
          <w:lang w:eastAsia="zh-CN"/>
        </w:rPr>
        <w:t>Assignment #</w:t>
      </w:r>
      <w:r w:rsidR="00E3488D">
        <w:rPr>
          <w:rFonts w:eastAsia="TimesNewRomanPS-BoldMT" w:cs="SimSun"/>
          <w:b/>
          <w:bCs/>
          <w:sz w:val="24"/>
          <w:lang w:eastAsia="zh-CN"/>
        </w:rPr>
        <w:t>2</w:t>
      </w:r>
    </w:p>
    <w:p w14:paraId="134474F3" w14:textId="0201FAB3" w:rsidR="00165779" w:rsidRDefault="006E57B9">
      <w:pPr>
        <w:snapToGrid w:val="0"/>
        <w:ind w:left="5760" w:firstLine="720"/>
        <w:rPr>
          <w:rFonts w:eastAsia="TimesNewRomanPS-BoldMT" w:cs="SimSun"/>
          <w:b/>
          <w:bCs/>
          <w:sz w:val="24"/>
          <w:lang w:eastAsia="zh-CN"/>
        </w:rPr>
      </w:pPr>
      <w:r>
        <w:rPr>
          <w:rFonts w:eastAsia="TimesNewRomanPS-BoldMT" w:cs="SimSun"/>
          <w:b/>
          <w:bCs/>
          <w:sz w:val="24"/>
          <w:lang w:eastAsia="zh-CN"/>
        </w:rPr>
        <w:t xml:space="preserve">Due day: </w:t>
      </w:r>
      <w:r w:rsidR="00017A2B">
        <w:rPr>
          <w:rFonts w:eastAsia="TimesNewRomanPS-BoldMT" w:cs="SimSun"/>
          <w:b/>
          <w:bCs/>
          <w:sz w:val="24"/>
          <w:lang w:eastAsia="zh-CN"/>
        </w:rPr>
        <w:t>2</w:t>
      </w:r>
      <w:r>
        <w:rPr>
          <w:rFonts w:eastAsia="TimesNewRomanPS-BoldMT" w:cs="SimSun"/>
          <w:b/>
          <w:bCs/>
          <w:sz w:val="24"/>
          <w:lang w:eastAsia="zh-CN"/>
        </w:rPr>
        <w:t>/</w:t>
      </w:r>
      <w:r w:rsidR="00FE7D8E">
        <w:rPr>
          <w:rFonts w:eastAsia="TimesNewRomanPS-BoldMT" w:cs="SimSun"/>
          <w:b/>
          <w:bCs/>
          <w:sz w:val="24"/>
          <w:lang w:eastAsia="zh-CN"/>
        </w:rPr>
        <w:t>20</w:t>
      </w:r>
      <w:r w:rsidR="001A560B">
        <w:rPr>
          <w:rFonts w:eastAsia="TimesNewRomanPS-BoldMT" w:cs="SimSun"/>
          <w:b/>
          <w:bCs/>
          <w:sz w:val="24"/>
          <w:lang w:eastAsia="zh-CN"/>
        </w:rPr>
        <w:t>/202</w:t>
      </w:r>
      <w:r w:rsidR="00017A2B">
        <w:rPr>
          <w:rFonts w:eastAsia="TimesNewRomanPS-BoldMT" w:cs="SimSun"/>
          <w:b/>
          <w:bCs/>
          <w:sz w:val="24"/>
          <w:lang w:eastAsia="zh-CN"/>
        </w:rPr>
        <w:t>2</w:t>
      </w:r>
    </w:p>
    <w:p w14:paraId="7D75C868" w14:textId="27C432D1" w:rsidR="00EB7ED5" w:rsidRDefault="00EB7ED5">
      <w:pPr>
        <w:snapToGrid w:val="0"/>
        <w:ind w:left="5760" w:firstLine="720"/>
        <w:rPr>
          <w:rFonts w:eastAsia="TimesNewRomanPS-BoldMT" w:cs="SimSun"/>
          <w:b/>
          <w:bCs/>
          <w:sz w:val="24"/>
          <w:lang w:eastAsia="zh-CN"/>
        </w:rPr>
      </w:pPr>
    </w:p>
    <w:p w14:paraId="44473A1C" w14:textId="77777777" w:rsidR="00165779" w:rsidRDefault="00165779">
      <w:pPr>
        <w:snapToGrid w:val="0"/>
        <w:ind w:left="5760" w:firstLine="720"/>
        <w:rPr>
          <w:rFonts w:eastAsia="TimesNewRomanPS-BoldMT" w:cs="SimSun"/>
          <w:b/>
          <w:bCs/>
          <w:sz w:val="24"/>
          <w:lang w:eastAsia="zh-CN"/>
        </w:rPr>
      </w:pPr>
    </w:p>
    <w:p w14:paraId="7B8D27F9" w14:textId="77777777" w:rsidR="00165779" w:rsidRDefault="00165779">
      <w:pPr>
        <w:snapToGrid w:val="0"/>
        <w:rPr>
          <w:rFonts w:eastAsia="TimesNewRomanPS-BoldMT" w:cs="SimSun"/>
          <w:b/>
          <w:bCs/>
          <w:sz w:val="24"/>
          <w:lang w:eastAsia="zh-CN"/>
        </w:rPr>
      </w:pPr>
      <w:r>
        <w:rPr>
          <w:rFonts w:eastAsia="TimesNewRomanPS-BoldMT" w:cs="SimSun"/>
          <w:b/>
          <w:bCs/>
          <w:sz w:val="24"/>
          <w:lang w:eastAsia="zh-CN"/>
        </w:rPr>
        <w:t xml:space="preserve">Instruction: </w:t>
      </w:r>
    </w:p>
    <w:p w14:paraId="7143798F" w14:textId="77777777" w:rsidR="00165779" w:rsidRDefault="00165779">
      <w:pPr>
        <w:snapToGrid w:val="0"/>
        <w:rPr>
          <w:rFonts w:eastAsia="TimesNewRomanPS-BoldMT" w:cs="SimSun"/>
          <w:b/>
          <w:bCs/>
          <w:sz w:val="24"/>
          <w:lang w:eastAsia="zh-CN"/>
        </w:rPr>
      </w:pPr>
    </w:p>
    <w:p w14:paraId="33520883" w14:textId="3F0DC37C" w:rsidR="008E4930" w:rsidRPr="008E4930" w:rsidRDefault="008E4930" w:rsidP="008E4930">
      <w:pPr>
        <w:numPr>
          <w:ilvl w:val="0"/>
          <w:numId w:val="1"/>
        </w:numPr>
        <w:snapToGrid w:val="0"/>
        <w:rPr>
          <w:rFonts w:eastAsia="TimesNewRomanPS-BoldMT" w:cs="SimSun"/>
          <w:b/>
          <w:bCs/>
          <w:sz w:val="24"/>
          <w:lang w:eastAsia="zh-CN"/>
        </w:rPr>
      </w:pPr>
      <w:r>
        <w:rPr>
          <w:rFonts w:eastAsia="TimesNewRomanPS-BoldMT" w:cs="SimSun"/>
          <w:b/>
          <w:bCs/>
          <w:sz w:val="24"/>
          <w:lang w:eastAsia="zh-CN"/>
        </w:rPr>
        <w:t>Push the answer sheet</w:t>
      </w:r>
      <w:r w:rsidR="00F6607B">
        <w:rPr>
          <w:rFonts w:eastAsia="TimesNewRomanPS-BoldMT" w:cs="SimSun"/>
          <w:b/>
          <w:bCs/>
          <w:sz w:val="24"/>
          <w:lang w:eastAsia="zh-CN"/>
        </w:rPr>
        <w:t xml:space="preserve"> to </w:t>
      </w:r>
      <w:proofErr w:type="spellStart"/>
      <w:r w:rsidR="00F6607B">
        <w:rPr>
          <w:rFonts w:eastAsia="TimesNewRomanPS-BoldMT" w:cs="SimSun"/>
          <w:b/>
          <w:bCs/>
          <w:sz w:val="24"/>
          <w:lang w:eastAsia="zh-CN"/>
        </w:rPr>
        <w:t>Github</w:t>
      </w:r>
      <w:proofErr w:type="spellEnd"/>
    </w:p>
    <w:p w14:paraId="2F5631FC" w14:textId="04A1193E" w:rsidR="00165779"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14:paraId="18C86E6F" w14:textId="6A2EF370" w:rsidR="00165779" w:rsidRPr="00D43BE6" w:rsidRDefault="00165779" w:rsidP="00655576">
      <w:pPr>
        <w:numPr>
          <w:ilvl w:val="0"/>
          <w:numId w:val="1"/>
        </w:numPr>
        <w:snapToGrid w:val="0"/>
        <w:ind w:left="270" w:hanging="270"/>
        <w:rPr>
          <w:rFonts w:eastAsia="TimesNewRomanPS-BoldMT" w:cs="SimSun"/>
          <w:b/>
          <w:bCs/>
          <w:sz w:val="24"/>
          <w:lang w:eastAsia="zh-CN"/>
        </w:rPr>
      </w:pPr>
      <w:r w:rsidRPr="00D43BE6">
        <w:rPr>
          <w:rFonts w:eastAsia="TimesNewRomanPS-BoldMT" w:cs="SimSun"/>
          <w:b/>
          <w:bCs/>
          <w:sz w:val="24"/>
          <w:lang w:eastAsia="zh-CN"/>
        </w:rPr>
        <w:t>Takes academic honesty and integrity seriously (Zero Tolerance of Cheating &amp; Plagiarism)</w:t>
      </w:r>
    </w:p>
    <w:p w14:paraId="68500BDA" w14:textId="61E3981D" w:rsidR="003C254F" w:rsidRDefault="003C254F" w:rsidP="00F349D1">
      <w:pPr>
        <w:snapToGrid w:val="0"/>
        <w:contextualSpacing/>
        <w:rPr>
          <w:rFonts w:eastAsia="TimesNewRomanPS-BoldMT" w:cs="SimSun"/>
          <w:bCs/>
          <w:sz w:val="24"/>
          <w:lang w:eastAsia="zh-CN"/>
        </w:rPr>
      </w:pPr>
    </w:p>
    <w:p w14:paraId="4B5FB7A3" w14:textId="77777777" w:rsidR="003C254F" w:rsidRDefault="003C254F" w:rsidP="003C254F">
      <w:pPr>
        <w:tabs>
          <w:tab w:val="left" w:pos="0"/>
          <w:tab w:val="left" w:pos="360"/>
        </w:tabs>
        <w:rPr>
          <w:sz w:val="23"/>
          <w:szCs w:val="23"/>
        </w:rPr>
      </w:pPr>
    </w:p>
    <w:p w14:paraId="3214CE32" w14:textId="253FBB89" w:rsidR="003C254F" w:rsidRPr="00A8641D" w:rsidRDefault="003C254F" w:rsidP="003C254F">
      <w:pPr>
        <w:numPr>
          <w:ilvl w:val="0"/>
          <w:numId w:val="2"/>
        </w:numPr>
        <w:tabs>
          <w:tab w:val="left" w:pos="0"/>
          <w:tab w:val="left" w:pos="360"/>
        </w:tabs>
        <w:ind w:left="0" w:firstLine="0"/>
        <w:rPr>
          <w:color w:val="000000" w:themeColor="text1"/>
          <w:sz w:val="23"/>
          <w:szCs w:val="23"/>
        </w:rPr>
      </w:pPr>
      <w:r w:rsidRPr="00A8641D">
        <w:rPr>
          <w:color w:val="000000" w:themeColor="text1"/>
          <w:sz w:val="23"/>
          <w:szCs w:val="23"/>
        </w:rPr>
        <w:t>Why do some systems store the operating system in firmware, while</w:t>
      </w:r>
      <w:r w:rsidRPr="00A8641D">
        <w:rPr>
          <w:rFonts w:hint="eastAsia"/>
          <w:color w:val="000000" w:themeColor="text1"/>
          <w:sz w:val="23"/>
          <w:szCs w:val="23"/>
        </w:rPr>
        <w:t xml:space="preserve"> </w:t>
      </w:r>
      <w:r w:rsidRPr="00A8641D">
        <w:rPr>
          <w:color w:val="000000" w:themeColor="text1"/>
          <w:sz w:val="23"/>
          <w:szCs w:val="23"/>
        </w:rPr>
        <w:t>others store it on disk?</w:t>
      </w:r>
    </w:p>
    <w:p w14:paraId="190A2CCC" w14:textId="50CBF3ED" w:rsidR="007422CA" w:rsidRPr="00A8641D" w:rsidRDefault="007422CA" w:rsidP="007422CA">
      <w:pPr>
        <w:tabs>
          <w:tab w:val="left" w:pos="0"/>
          <w:tab w:val="left" w:pos="360"/>
        </w:tabs>
        <w:rPr>
          <w:color w:val="000000" w:themeColor="text1"/>
          <w:sz w:val="23"/>
          <w:szCs w:val="23"/>
        </w:rPr>
      </w:pPr>
      <w:r w:rsidRPr="00A8641D">
        <w:rPr>
          <w:color w:val="000000" w:themeColor="text1"/>
          <w:sz w:val="23"/>
          <w:szCs w:val="23"/>
        </w:rPr>
        <w:t>Answer –</w:t>
      </w:r>
    </w:p>
    <w:p w14:paraId="1641E4FE" w14:textId="77777777" w:rsidR="0053707C" w:rsidRPr="005B1E60" w:rsidRDefault="00EA46ED" w:rsidP="005B1E60">
      <w:pPr>
        <w:spacing w:line="276" w:lineRule="auto"/>
        <w:ind w:left="360"/>
        <w:jc w:val="both"/>
        <w:rPr>
          <w:color w:val="000000" w:themeColor="text1"/>
          <w:sz w:val="23"/>
          <w:szCs w:val="23"/>
        </w:rPr>
      </w:pPr>
      <w:r w:rsidRPr="005B1E60">
        <w:rPr>
          <w:color w:val="000000" w:themeColor="text1"/>
          <w:sz w:val="23"/>
          <w:szCs w:val="23"/>
        </w:rPr>
        <w:t xml:space="preserve">The reason why some systems store the OS in firmware, while other store it on disk is that an </w:t>
      </w:r>
      <w:r w:rsidR="002C42BE" w:rsidRPr="005B1E60">
        <w:rPr>
          <w:color w:val="000000" w:themeColor="text1"/>
          <w:sz w:val="23"/>
          <w:szCs w:val="23"/>
        </w:rPr>
        <w:t>operating system</w:t>
      </w:r>
      <w:r w:rsidR="005B697A" w:rsidRPr="005B1E60">
        <w:rPr>
          <w:color w:val="000000" w:themeColor="text1"/>
          <w:sz w:val="23"/>
          <w:szCs w:val="23"/>
        </w:rPr>
        <w:t xml:space="preserve"> </w:t>
      </w:r>
      <w:r w:rsidR="002C42BE" w:rsidRPr="005B1E60">
        <w:rPr>
          <w:color w:val="000000" w:themeColor="text1"/>
          <w:sz w:val="23"/>
          <w:szCs w:val="23"/>
        </w:rPr>
        <w:t xml:space="preserve">provides base for PC and is </w:t>
      </w:r>
      <w:r w:rsidR="005B697A" w:rsidRPr="005B1E60">
        <w:rPr>
          <w:color w:val="000000" w:themeColor="text1"/>
          <w:sz w:val="23"/>
          <w:szCs w:val="23"/>
        </w:rPr>
        <w:t xml:space="preserve">in charge of setting up the PC </w:t>
      </w:r>
      <w:r w:rsidR="002C42BE" w:rsidRPr="005B1E60">
        <w:rPr>
          <w:color w:val="000000" w:themeColor="text1"/>
          <w:sz w:val="23"/>
          <w:szCs w:val="23"/>
        </w:rPr>
        <w:t>during</w:t>
      </w:r>
      <w:r w:rsidR="005B697A" w:rsidRPr="005B1E60">
        <w:rPr>
          <w:color w:val="000000" w:themeColor="text1"/>
          <w:sz w:val="23"/>
          <w:szCs w:val="23"/>
        </w:rPr>
        <w:t xml:space="preserve"> bootup</w:t>
      </w:r>
      <w:r w:rsidR="002C42BE" w:rsidRPr="005B1E60">
        <w:rPr>
          <w:color w:val="000000" w:themeColor="text1"/>
          <w:sz w:val="23"/>
          <w:szCs w:val="23"/>
        </w:rPr>
        <w:t xml:space="preserve">, </w:t>
      </w:r>
      <w:r w:rsidR="005B697A" w:rsidRPr="005B1E60">
        <w:rPr>
          <w:color w:val="000000" w:themeColor="text1"/>
          <w:sz w:val="23"/>
          <w:szCs w:val="23"/>
        </w:rPr>
        <w:t>giving access to that equipment and other framework assets</w:t>
      </w:r>
      <w:r w:rsidR="002C42BE" w:rsidRPr="005B1E60">
        <w:rPr>
          <w:color w:val="000000" w:themeColor="text1"/>
          <w:sz w:val="23"/>
          <w:szCs w:val="23"/>
        </w:rPr>
        <w:t xml:space="preserve"> through interfaces </w:t>
      </w:r>
      <w:r w:rsidR="005B697A" w:rsidRPr="005B1E60">
        <w:rPr>
          <w:color w:val="000000" w:themeColor="text1"/>
          <w:sz w:val="23"/>
          <w:szCs w:val="23"/>
        </w:rPr>
        <w:t>for example, process planning and virtual memor</w:t>
      </w:r>
      <w:r w:rsidR="002C42BE" w:rsidRPr="005B1E60">
        <w:rPr>
          <w:color w:val="000000" w:themeColor="text1"/>
          <w:sz w:val="23"/>
          <w:szCs w:val="23"/>
        </w:rPr>
        <w:t xml:space="preserve">y, whereas, firmware </w:t>
      </w:r>
      <w:r w:rsidR="007422CA" w:rsidRPr="005B1E60">
        <w:rPr>
          <w:color w:val="000000" w:themeColor="text1"/>
          <w:sz w:val="23"/>
          <w:szCs w:val="23"/>
        </w:rPr>
        <w:t xml:space="preserve">that may little devices like TV remote or more sizeable device such as IDE hard drive or DVD player. </w:t>
      </w:r>
    </w:p>
    <w:p w14:paraId="6DFCFCF3" w14:textId="3BD284EA" w:rsidR="005B697A" w:rsidRPr="0053707C" w:rsidRDefault="005B697A" w:rsidP="00E12A74">
      <w:pPr>
        <w:pStyle w:val="ListParagraph"/>
        <w:spacing w:line="276" w:lineRule="auto"/>
        <w:ind w:left="360" w:firstLine="720"/>
        <w:jc w:val="both"/>
        <w:rPr>
          <w:color w:val="000000" w:themeColor="text1"/>
          <w:sz w:val="23"/>
          <w:szCs w:val="23"/>
        </w:rPr>
      </w:pPr>
      <w:r w:rsidRPr="0053707C">
        <w:rPr>
          <w:color w:val="000000" w:themeColor="text1"/>
          <w:sz w:val="23"/>
          <w:szCs w:val="23"/>
        </w:rPr>
        <w:t xml:space="preserve">Firmware is the little, regularly unmodifiable code and information that controls equipment gadgets. Firmware enables gadget producers to utilize universally useful, programmable chips rather than custom-reason equipment. </w:t>
      </w:r>
    </w:p>
    <w:p w14:paraId="7357EE39" w14:textId="27D12A18" w:rsidR="005B697A" w:rsidRPr="00A8641D" w:rsidRDefault="007422CA" w:rsidP="009C64C4">
      <w:pPr>
        <w:spacing w:line="276" w:lineRule="auto"/>
        <w:ind w:left="720"/>
        <w:jc w:val="both"/>
        <w:rPr>
          <w:color w:val="000000" w:themeColor="text1"/>
          <w:sz w:val="23"/>
          <w:szCs w:val="23"/>
        </w:rPr>
      </w:pPr>
      <w:r w:rsidRPr="00A8641D">
        <w:rPr>
          <w:color w:val="000000" w:themeColor="text1"/>
          <w:sz w:val="23"/>
          <w:szCs w:val="23"/>
        </w:rPr>
        <w:t xml:space="preserve">Consider, </w:t>
      </w:r>
      <w:r w:rsidR="005B697A" w:rsidRPr="00A8641D">
        <w:rPr>
          <w:color w:val="000000" w:themeColor="text1"/>
          <w:sz w:val="23"/>
          <w:szCs w:val="23"/>
        </w:rPr>
        <w:t>BIOS is Firmware</w:t>
      </w:r>
      <w:r w:rsidRPr="00A8641D">
        <w:rPr>
          <w:color w:val="000000" w:themeColor="text1"/>
          <w:sz w:val="23"/>
          <w:szCs w:val="23"/>
        </w:rPr>
        <w:t xml:space="preserve"> and </w:t>
      </w:r>
      <w:r w:rsidR="005B697A" w:rsidRPr="00A8641D">
        <w:rPr>
          <w:color w:val="000000" w:themeColor="text1"/>
          <w:sz w:val="23"/>
          <w:szCs w:val="23"/>
        </w:rPr>
        <w:t>Microsoft Windows is Operating System.</w:t>
      </w:r>
    </w:p>
    <w:p w14:paraId="31305D1D" w14:textId="0F9D0600" w:rsidR="005B697A" w:rsidRPr="00A8641D" w:rsidRDefault="005B697A" w:rsidP="009C64C4">
      <w:pPr>
        <w:pStyle w:val="ListParagraph"/>
        <w:numPr>
          <w:ilvl w:val="0"/>
          <w:numId w:val="11"/>
        </w:numPr>
        <w:spacing w:line="276" w:lineRule="auto"/>
        <w:jc w:val="both"/>
        <w:rPr>
          <w:color w:val="000000" w:themeColor="text1"/>
          <w:sz w:val="23"/>
          <w:szCs w:val="23"/>
        </w:rPr>
      </w:pPr>
      <w:r w:rsidRPr="00A8641D">
        <w:rPr>
          <w:color w:val="000000" w:themeColor="text1"/>
          <w:sz w:val="23"/>
          <w:szCs w:val="23"/>
        </w:rPr>
        <w:t>Firmware ordinarily lives in ROM, OS live on circle</w:t>
      </w:r>
    </w:p>
    <w:p w14:paraId="2770F71B" w14:textId="65F28DF9" w:rsidR="005B697A" w:rsidRPr="00A8641D" w:rsidRDefault="005B697A" w:rsidP="009C64C4">
      <w:pPr>
        <w:pStyle w:val="ListParagraph"/>
        <w:numPr>
          <w:ilvl w:val="0"/>
          <w:numId w:val="11"/>
        </w:numPr>
        <w:spacing w:line="276" w:lineRule="auto"/>
        <w:jc w:val="both"/>
        <w:rPr>
          <w:color w:val="000000" w:themeColor="text1"/>
          <w:sz w:val="23"/>
          <w:szCs w:val="23"/>
        </w:rPr>
      </w:pPr>
      <w:r w:rsidRPr="00A8641D">
        <w:rPr>
          <w:color w:val="000000" w:themeColor="text1"/>
          <w:sz w:val="23"/>
          <w:szCs w:val="23"/>
        </w:rPr>
        <w:t>Firmware</w:t>
      </w:r>
      <w:r w:rsidR="004527D0">
        <w:rPr>
          <w:color w:val="000000" w:themeColor="text1"/>
          <w:sz w:val="23"/>
          <w:szCs w:val="23"/>
        </w:rPr>
        <w:t xml:space="preserve"> program</w:t>
      </w:r>
      <w:r w:rsidRPr="00A8641D">
        <w:rPr>
          <w:color w:val="000000" w:themeColor="text1"/>
          <w:sz w:val="23"/>
          <w:szCs w:val="23"/>
        </w:rPr>
        <w:t xml:space="preserve"> is </w:t>
      </w:r>
      <w:r w:rsidR="005C0852" w:rsidRPr="00A8641D">
        <w:rPr>
          <w:color w:val="000000" w:themeColor="text1"/>
          <w:sz w:val="23"/>
          <w:szCs w:val="23"/>
        </w:rPr>
        <w:t>small</w:t>
      </w:r>
      <w:r w:rsidR="004527D0">
        <w:rPr>
          <w:color w:val="000000" w:themeColor="text1"/>
          <w:sz w:val="23"/>
          <w:szCs w:val="23"/>
        </w:rPr>
        <w:t>,</w:t>
      </w:r>
      <w:r w:rsidRPr="00A8641D">
        <w:rPr>
          <w:color w:val="000000" w:themeColor="text1"/>
          <w:sz w:val="23"/>
          <w:szCs w:val="23"/>
        </w:rPr>
        <w:t xml:space="preserve"> OS is immense one</w:t>
      </w:r>
      <w:r w:rsidR="00704ADA" w:rsidRPr="00A8641D">
        <w:rPr>
          <w:color w:val="000000" w:themeColor="text1"/>
          <w:sz w:val="23"/>
          <w:szCs w:val="23"/>
        </w:rPr>
        <w:t>.</w:t>
      </w:r>
    </w:p>
    <w:p w14:paraId="33C48AEB" w14:textId="373F76A9" w:rsidR="005B697A" w:rsidRPr="00A8641D" w:rsidRDefault="005B697A" w:rsidP="009C64C4">
      <w:pPr>
        <w:pStyle w:val="ListParagraph"/>
        <w:numPr>
          <w:ilvl w:val="0"/>
          <w:numId w:val="11"/>
        </w:numPr>
        <w:spacing w:line="276" w:lineRule="auto"/>
        <w:jc w:val="both"/>
        <w:rPr>
          <w:color w:val="000000" w:themeColor="text1"/>
          <w:sz w:val="23"/>
          <w:szCs w:val="23"/>
        </w:rPr>
      </w:pPr>
      <w:r w:rsidRPr="00A8641D">
        <w:rPr>
          <w:color w:val="000000" w:themeColor="text1"/>
          <w:sz w:val="23"/>
          <w:szCs w:val="23"/>
        </w:rPr>
        <w:t>Firmware</w:t>
      </w:r>
      <w:r w:rsidR="005C0852" w:rsidRPr="00A8641D">
        <w:rPr>
          <w:color w:val="000000" w:themeColor="text1"/>
          <w:sz w:val="23"/>
          <w:szCs w:val="23"/>
        </w:rPr>
        <w:t xml:space="preserve"> is</w:t>
      </w:r>
      <w:r w:rsidRPr="00A8641D">
        <w:rPr>
          <w:color w:val="000000" w:themeColor="text1"/>
          <w:sz w:val="23"/>
          <w:szCs w:val="23"/>
        </w:rPr>
        <w:t xml:space="preserve"> normally settled, OS regularly refreshed</w:t>
      </w:r>
      <w:r w:rsidR="00704ADA" w:rsidRPr="00A8641D">
        <w:rPr>
          <w:color w:val="000000" w:themeColor="text1"/>
          <w:sz w:val="23"/>
          <w:szCs w:val="23"/>
        </w:rPr>
        <w:t>.</w:t>
      </w:r>
    </w:p>
    <w:p w14:paraId="1612377C" w14:textId="72C42732" w:rsidR="005B697A" w:rsidRDefault="005B697A" w:rsidP="009C64C4">
      <w:pPr>
        <w:pStyle w:val="ListParagraph"/>
        <w:numPr>
          <w:ilvl w:val="0"/>
          <w:numId w:val="11"/>
        </w:numPr>
        <w:spacing w:line="276" w:lineRule="auto"/>
        <w:jc w:val="both"/>
        <w:rPr>
          <w:color w:val="000000" w:themeColor="text1"/>
          <w:sz w:val="23"/>
          <w:szCs w:val="23"/>
        </w:rPr>
      </w:pPr>
      <w:r w:rsidRPr="00A8641D">
        <w:rPr>
          <w:color w:val="000000" w:themeColor="text1"/>
          <w:sz w:val="23"/>
          <w:szCs w:val="23"/>
        </w:rPr>
        <w:t>Firmware low-level activities, OS abnormal state interfaces.</w:t>
      </w:r>
    </w:p>
    <w:p w14:paraId="52664227" w14:textId="77777777" w:rsidR="003C254F" w:rsidRPr="00A8641D" w:rsidRDefault="003C254F" w:rsidP="003C254F">
      <w:pPr>
        <w:tabs>
          <w:tab w:val="left" w:pos="0"/>
          <w:tab w:val="left" w:pos="360"/>
        </w:tabs>
        <w:rPr>
          <w:color w:val="000000" w:themeColor="text1"/>
          <w:sz w:val="23"/>
          <w:szCs w:val="23"/>
          <w:lang w:eastAsia="zh-CN"/>
        </w:rPr>
      </w:pPr>
    </w:p>
    <w:p w14:paraId="3804B6B9" w14:textId="589B1A50" w:rsidR="003C254F" w:rsidRPr="00A8641D" w:rsidRDefault="003C254F" w:rsidP="00562807">
      <w:pPr>
        <w:numPr>
          <w:ilvl w:val="0"/>
          <w:numId w:val="2"/>
        </w:numPr>
        <w:tabs>
          <w:tab w:val="left" w:pos="360"/>
        </w:tabs>
        <w:ind w:left="360"/>
        <w:rPr>
          <w:color w:val="000000" w:themeColor="text1"/>
          <w:sz w:val="23"/>
          <w:szCs w:val="23"/>
        </w:rPr>
      </w:pPr>
      <w:r w:rsidRPr="00A8641D">
        <w:rPr>
          <w:color w:val="000000" w:themeColor="text1"/>
          <w:sz w:val="23"/>
          <w:szCs w:val="23"/>
        </w:rPr>
        <w:t>How could a system be designed to allow a choice of operating systems</w:t>
      </w:r>
      <w:r w:rsidRPr="00A8641D">
        <w:rPr>
          <w:rFonts w:hint="eastAsia"/>
          <w:color w:val="000000" w:themeColor="text1"/>
          <w:sz w:val="23"/>
          <w:szCs w:val="23"/>
          <w:lang w:eastAsia="zh-CN"/>
        </w:rPr>
        <w:t xml:space="preserve"> </w:t>
      </w:r>
      <w:r w:rsidRPr="00A8641D">
        <w:rPr>
          <w:color w:val="000000" w:themeColor="text1"/>
          <w:sz w:val="23"/>
          <w:szCs w:val="23"/>
        </w:rPr>
        <w:t xml:space="preserve">from which to boot? </w:t>
      </w:r>
      <w:r w:rsidR="00562807" w:rsidRPr="00A8641D">
        <w:rPr>
          <w:color w:val="000000" w:themeColor="text1"/>
          <w:sz w:val="23"/>
          <w:szCs w:val="23"/>
        </w:rPr>
        <w:t xml:space="preserve"> </w:t>
      </w:r>
      <w:r w:rsidRPr="00A8641D">
        <w:rPr>
          <w:color w:val="000000" w:themeColor="text1"/>
          <w:sz w:val="23"/>
          <w:szCs w:val="23"/>
        </w:rPr>
        <w:t>What would the bootstrap program need to do?</w:t>
      </w:r>
    </w:p>
    <w:p w14:paraId="61F8B177" w14:textId="77777777" w:rsidR="001D640A" w:rsidRPr="00A8641D" w:rsidRDefault="001D640A" w:rsidP="001D640A">
      <w:pPr>
        <w:tabs>
          <w:tab w:val="left" w:pos="360"/>
        </w:tabs>
        <w:rPr>
          <w:color w:val="000000" w:themeColor="text1"/>
          <w:sz w:val="23"/>
          <w:szCs w:val="23"/>
        </w:rPr>
      </w:pPr>
      <w:r w:rsidRPr="00A8641D">
        <w:rPr>
          <w:color w:val="000000" w:themeColor="text1"/>
          <w:sz w:val="23"/>
          <w:szCs w:val="23"/>
        </w:rPr>
        <w:t xml:space="preserve">Answer – </w:t>
      </w:r>
    </w:p>
    <w:p w14:paraId="34ED5C48" w14:textId="77777777" w:rsidR="009C717A" w:rsidRDefault="001D640A" w:rsidP="009C64C4">
      <w:pPr>
        <w:spacing w:line="276" w:lineRule="auto"/>
        <w:ind w:left="720"/>
        <w:jc w:val="both"/>
        <w:rPr>
          <w:color w:val="000000" w:themeColor="text1"/>
          <w:sz w:val="23"/>
          <w:szCs w:val="23"/>
        </w:rPr>
      </w:pPr>
      <w:r w:rsidRPr="00A8641D">
        <w:rPr>
          <w:color w:val="000000" w:themeColor="text1"/>
          <w:sz w:val="23"/>
          <w:szCs w:val="23"/>
        </w:rPr>
        <w:t>A</w:t>
      </w:r>
      <w:r w:rsidR="006F1005" w:rsidRPr="00A8641D">
        <w:rPr>
          <w:color w:val="000000" w:themeColor="text1"/>
          <w:sz w:val="23"/>
          <w:szCs w:val="23"/>
        </w:rPr>
        <w:t xml:space="preserve"> small piece of code known as the bootstrap program or bootstrap loader locates </w:t>
      </w:r>
      <w:r w:rsidRPr="00A8641D">
        <w:rPr>
          <w:color w:val="000000" w:themeColor="text1"/>
          <w:sz w:val="23"/>
          <w:szCs w:val="23"/>
        </w:rPr>
        <w:t xml:space="preserve">on most of computer systems </w:t>
      </w:r>
      <w:r w:rsidR="006F1005" w:rsidRPr="00A8641D">
        <w:rPr>
          <w:color w:val="000000" w:themeColor="text1"/>
          <w:sz w:val="23"/>
          <w:szCs w:val="23"/>
        </w:rPr>
        <w:t xml:space="preserve">loads </w:t>
      </w:r>
      <w:r w:rsidRPr="00A8641D">
        <w:rPr>
          <w:color w:val="000000" w:themeColor="text1"/>
          <w:sz w:val="23"/>
          <w:szCs w:val="23"/>
        </w:rPr>
        <w:t xml:space="preserve">the kernel </w:t>
      </w:r>
      <w:r w:rsidR="006F1005" w:rsidRPr="00A8641D">
        <w:rPr>
          <w:color w:val="000000" w:themeColor="text1"/>
          <w:sz w:val="23"/>
          <w:szCs w:val="23"/>
        </w:rPr>
        <w:t>into main memory and start</w:t>
      </w:r>
      <w:r w:rsidRPr="00A8641D">
        <w:rPr>
          <w:color w:val="000000" w:themeColor="text1"/>
          <w:sz w:val="23"/>
          <w:szCs w:val="23"/>
        </w:rPr>
        <w:t xml:space="preserve"> </w:t>
      </w:r>
      <w:r w:rsidR="006F1005" w:rsidRPr="00A8641D">
        <w:rPr>
          <w:color w:val="000000" w:themeColor="text1"/>
          <w:sz w:val="23"/>
          <w:szCs w:val="23"/>
        </w:rPr>
        <w:t xml:space="preserve">its execution. Some computer systems, such as PCs, use a two-step process in which a simple bootstrap loader fetches a more complex boot program from disk, which in turn loads the kernel. The bootstrap program can perform a variety of tasks. </w:t>
      </w:r>
    </w:p>
    <w:p w14:paraId="4CF87D38" w14:textId="0F687216" w:rsidR="006F1005" w:rsidRPr="00A8641D" w:rsidRDefault="006F1005" w:rsidP="009C717A">
      <w:pPr>
        <w:spacing w:line="276" w:lineRule="auto"/>
        <w:ind w:left="720" w:firstLine="720"/>
        <w:jc w:val="both"/>
        <w:rPr>
          <w:color w:val="000000" w:themeColor="text1"/>
          <w:sz w:val="23"/>
          <w:szCs w:val="23"/>
        </w:rPr>
      </w:pPr>
      <w:r w:rsidRPr="00A8641D">
        <w:rPr>
          <w:color w:val="000000" w:themeColor="text1"/>
          <w:sz w:val="23"/>
          <w:szCs w:val="23"/>
        </w:rPr>
        <w:t>Usually, one task is to run diagnostics to determine with the booting steps. It can also initialize all aspects of the system, from CPU registers to device controllers and the contents of main memor</w:t>
      </w:r>
      <w:r w:rsidR="001D640A" w:rsidRPr="00A8641D">
        <w:rPr>
          <w:color w:val="000000" w:themeColor="text1"/>
          <w:sz w:val="23"/>
          <w:szCs w:val="23"/>
        </w:rPr>
        <w:t>y and OS is turned ON.</w:t>
      </w:r>
    </w:p>
    <w:p w14:paraId="047C0A7B" w14:textId="4543716B" w:rsidR="003C254F" w:rsidRPr="00A8641D" w:rsidRDefault="003C254F" w:rsidP="003C254F">
      <w:pPr>
        <w:tabs>
          <w:tab w:val="left" w:pos="0"/>
          <w:tab w:val="left" w:pos="360"/>
        </w:tabs>
        <w:rPr>
          <w:color w:val="000000" w:themeColor="text1"/>
          <w:lang w:eastAsia="zh-CN"/>
        </w:rPr>
      </w:pPr>
    </w:p>
    <w:p w14:paraId="4762FC39" w14:textId="3B72F531" w:rsidR="00D17B08" w:rsidRPr="00A8641D" w:rsidRDefault="00D17B08" w:rsidP="003C254F">
      <w:pPr>
        <w:tabs>
          <w:tab w:val="left" w:pos="0"/>
          <w:tab w:val="left" w:pos="360"/>
        </w:tabs>
        <w:rPr>
          <w:color w:val="000000" w:themeColor="text1"/>
          <w:sz w:val="23"/>
          <w:szCs w:val="23"/>
          <w:lang w:eastAsia="zh-CN"/>
        </w:rPr>
      </w:pPr>
    </w:p>
    <w:p w14:paraId="44353483" w14:textId="482C6C04" w:rsidR="00D17B08" w:rsidRPr="00A8641D" w:rsidRDefault="00D17B08" w:rsidP="003C254F">
      <w:pPr>
        <w:tabs>
          <w:tab w:val="left" w:pos="0"/>
          <w:tab w:val="left" w:pos="360"/>
        </w:tabs>
        <w:rPr>
          <w:color w:val="000000" w:themeColor="text1"/>
          <w:lang w:eastAsia="zh-CN"/>
        </w:rPr>
      </w:pPr>
    </w:p>
    <w:p w14:paraId="24287F93" w14:textId="39088E08" w:rsidR="003C254F" w:rsidRPr="00A8641D" w:rsidRDefault="003C254F" w:rsidP="003C254F">
      <w:pPr>
        <w:numPr>
          <w:ilvl w:val="0"/>
          <w:numId w:val="2"/>
        </w:numPr>
        <w:tabs>
          <w:tab w:val="left" w:pos="360"/>
          <w:tab w:val="left" w:pos="450"/>
        </w:tabs>
        <w:ind w:left="360"/>
        <w:rPr>
          <w:color w:val="000000" w:themeColor="text1"/>
          <w:sz w:val="23"/>
          <w:szCs w:val="23"/>
        </w:rPr>
      </w:pPr>
      <w:r w:rsidRPr="00A8641D">
        <w:rPr>
          <w:color w:val="000000" w:themeColor="text1"/>
          <w:sz w:val="23"/>
          <w:szCs w:val="23"/>
        </w:rPr>
        <w:lastRenderedPageBreak/>
        <w:t>The services and functions provided by an operating system can be</w:t>
      </w:r>
      <w:r w:rsidRPr="00A8641D">
        <w:rPr>
          <w:rFonts w:hint="eastAsia"/>
          <w:color w:val="000000" w:themeColor="text1"/>
          <w:sz w:val="23"/>
          <w:szCs w:val="23"/>
          <w:lang w:eastAsia="zh-CN"/>
        </w:rPr>
        <w:t xml:space="preserve"> </w:t>
      </w:r>
      <w:r w:rsidRPr="00A8641D">
        <w:rPr>
          <w:color w:val="000000" w:themeColor="text1"/>
          <w:sz w:val="23"/>
          <w:szCs w:val="23"/>
        </w:rPr>
        <w:t xml:space="preserve">divided into two main categories. Briefly describe the two </w:t>
      </w:r>
      <w:r w:rsidR="00F83EFD" w:rsidRPr="00A8641D">
        <w:rPr>
          <w:color w:val="000000" w:themeColor="text1"/>
          <w:sz w:val="23"/>
          <w:szCs w:val="23"/>
        </w:rPr>
        <w:t>categories and</w:t>
      </w:r>
      <w:r w:rsidRPr="00A8641D">
        <w:rPr>
          <w:color w:val="000000" w:themeColor="text1"/>
          <w:sz w:val="23"/>
          <w:szCs w:val="23"/>
        </w:rPr>
        <w:t xml:space="preserve"> discuss how they differ.</w:t>
      </w:r>
    </w:p>
    <w:p w14:paraId="183D9616" w14:textId="655BA58B" w:rsidR="00D17B08" w:rsidRPr="00A8641D" w:rsidRDefault="00D17B08" w:rsidP="00D17B08">
      <w:pPr>
        <w:tabs>
          <w:tab w:val="left" w:pos="360"/>
          <w:tab w:val="left" w:pos="450"/>
        </w:tabs>
        <w:rPr>
          <w:color w:val="000000" w:themeColor="text1"/>
          <w:sz w:val="23"/>
          <w:szCs w:val="23"/>
        </w:rPr>
      </w:pPr>
      <w:r w:rsidRPr="00A8641D">
        <w:rPr>
          <w:color w:val="000000" w:themeColor="text1"/>
          <w:sz w:val="23"/>
          <w:szCs w:val="23"/>
        </w:rPr>
        <w:t xml:space="preserve">Answer – </w:t>
      </w:r>
    </w:p>
    <w:p w14:paraId="1110CBE6" w14:textId="77777777" w:rsidR="008360A0" w:rsidRPr="00573EA5" w:rsidRDefault="006F1005" w:rsidP="00573EA5">
      <w:pPr>
        <w:spacing w:line="276" w:lineRule="auto"/>
        <w:ind w:left="360"/>
        <w:jc w:val="both"/>
        <w:rPr>
          <w:color w:val="000000" w:themeColor="text1"/>
          <w:sz w:val="23"/>
          <w:szCs w:val="23"/>
        </w:rPr>
      </w:pPr>
      <w:r w:rsidRPr="00573EA5">
        <w:rPr>
          <w:color w:val="000000" w:themeColor="text1"/>
          <w:sz w:val="23"/>
          <w:szCs w:val="23"/>
        </w:rPr>
        <w:t xml:space="preserve">One class of services provided by an operating system is to enforce protection between different processes running concurrently in the system. Processes are allowed to access only those memory locations that are associated with their address spaces. Also, processes are not allowed to corrupt files associated with other users. </w:t>
      </w:r>
    </w:p>
    <w:p w14:paraId="40B2FEC6" w14:textId="656431DF" w:rsidR="003C254F" w:rsidRDefault="006F1005" w:rsidP="00573EA5">
      <w:pPr>
        <w:pStyle w:val="ListParagraph"/>
        <w:spacing w:line="276" w:lineRule="auto"/>
        <w:ind w:left="360" w:firstLine="360"/>
        <w:jc w:val="both"/>
        <w:rPr>
          <w:color w:val="000000" w:themeColor="text1"/>
          <w:sz w:val="23"/>
          <w:szCs w:val="23"/>
        </w:rPr>
      </w:pPr>
      <w:r w:rsidRPr="008360A0">
        <w:rPr>
          <w:color w:val="000000" w:themeColor="text1"/>
          <w:sz w:val="23"/>
          <w:szCs w:val="23"/>
        </w:rPr>
        <w:t>A process is also not allowed to access devices directly without operating system intervention. The second class of services provided by an operating system is to provide new functionality that is not supported directly by the underlying hardware. Virtual memory and file systems are two such examples of new services provided by an operating system.</w:t>
      </w:r>
    </w:p>
    <w:p w14:paraId="4FDA2209" w14:textId="77777777" w:rsidR="002758ED" w:rsidRPr="008360A0" w:rsidRDefault="002758ED" w:rsidP="00573EA5">
      <w:pPr>
        <w:pStyle w:val="ListParagraph"/>
        <w:spacing w:line="276" w:lineRule="auto"/>
        <w:ind w:left="360" w:firstLine="360"/>
        <w:jc w:val="both"/>
        <w:rPr>
          <w:color w:val="000000" w:themeColor="text1"/>
          <w:sz w:val="23"/>
          <w:szCs w:val="23"/>
        </w:rPr>
      </w:pPr>
    </w:p>
    <w:p w14:paraId="2DE4B9A3" w14:textId="6341ECBC" w:rsidR="003C254F" w:rsidRPr="00A8641D" w:rsidRDefault="003C254F" w:rsidP="00E8636C">
      <w:pPr>
        <w:numPr>
          <w:ilvl w:val="0"/>
          <w:numId w:val="2"/>
        </w:numPr>
        <w:tabs>
          <w:tab w:val="left" w:pos="360"/>
          <w:tab w:val="left" w:pos="450"/>
        </w:tabs>
        <w:ind w:left="360"/>
        <w:rPr>
          <w:color w:val="000000" w:themeColor="text1"/>
          <w:sz w:val="23"/>
          <w:szCs w:val="23"/>
        </w:rPr>
      </w:pPr>
      <w:r w:rsidRPr="00A8641D">
        <w:rPr>
          <w:color w:val="000000" w:themeColor="text1"/>
          <w:sz w:val="23"/>
          <w:szCs w:val="23"/>
        </w:rPr>
        <w:t>What is the main advantage of the microkernel approach to system</w:t>
      </w:r>
      <w:r w:rsidRPr="00A8641D">
        <w:rPr>
          <w:rFonts w:hint="eastAsia"/>
          <w:color w:val="000000" w:themeColor="text1"/>
          <w:sz w:val="23"/>
          <w:szCs w:val="23"/>
          <w:lang w:eastAsia="zh-CN"/>
        </w:rPr>
        <w:t xml:space="preserve"> </w:t>
      </w:r>
      <w:r w:rsidRPr="00A8641D">
        <w:rPr>
          <w:color w:val="000000" w:themeColor="text1"/>
          <w:sz w:val="23"/>
          <w:szCs w:val="23"/>
        </w:rPr>
        <w:t>design? How do user programs and system services interact in microkernel architecture? What are the disadvantages of using the</w:t>
      </w:r>
      <w:r w:rsidRPr="00A8641D">
        <w:rPr>
          <w:rFonts w:hint="eastAsia"/>
          <w:color w:val="000000" w:themeColor="text1"/>
          <w:sz w:val="23"/>
          <w:szCs w:val="23"/>
          <w:lang w:eastAsia="zh-CN"/>
        </w:rPr>
        <w:t xml:space="preserve"> </w:t>
      </w:r>
      <w:r w:rsidRPr="00A8641D">
        <w:rPr>
          <w:color w:val="000000" w:themeColor="text1"/>
          <w:sz w:val="23"/>
          <w:szCs w:val="23"/>
        </w:rPr>
        <w:t>microkernel approach?</w:t>
      </w:r>
    </w:p>
    <w:p w14:paraId="7E3E5F87" w14:textId="5857EB9F" w:rsidR="003E6F23" w:rsidRPr="00A8641D" w:rsidRDefault="003E6F23" w:rsidP="003E6F23">
      <w:pPr>
        <w:tabs>
          <w:tab w:val="left" w:pos="360"/>
          <w:tab w:val="left" w:pos="450"/>
        </w:tabs>
        <w:rPr>
          <w:color w:val="000000" w:themeColor="text1"/>
          <w:sz w:val="23"/>
          <w:szCs w:val="23"/>
        </w:rPr>
      </w:pPr>
      <w:r w:rsidRPr="00A8641D">
        <w:rPr>
          <w:color w:val="000000" w:themeColor="text1"/>
          <w:sz w:val="23"/>
          <w:szCs w:val="23"/>
        </w:rPr>
        <w:t>Answer –</w:t>
      </w:r>
    </w:p>
    <w:p w14:paraId="3FF71BBD" w14:textId="7BA24785" w:rsidR="00E8296E" w:rsidRPr="00BE0E06" w:rsidRDefault="00E8296E" w:rsidP="00723E83">
      <w:pPr>
        <w:pStyle w:val="ListParagraph"/>
        <w:spacing w:line="276" w:lineRule="auto"/>
        <w:ind w:left="360"/>
        <w:jc w:val="both"/>
        <w:rPr>
          <w:color w:val="000000" w:themeColor="text1"/>
          <w:sz w:val="23"/>
          <w:szCs w:val="23"/>
        </w:rPr>
      </w:pPr>
      <w:r w:rsidRPr="00BE0E06">
        <w:rPr>
          <w:color w:val="000000" w:themeColor="text1"/>
          <w:sz w:val="23"/>
          <w:szCs w:val="23"/>
        </w:rPr>
        <w:t>The advantages of the micro kernel approach are-</w:t>
      </w:r>
    </w:p>
    <w:p w14:paraId="3D749BC9" w14:textId="77777777" w:rsidR="006F1005" w:rsidRPr="00A8641D" w:rsidRDefault="006F1005" w:rsidP="009C64C4">
      <w:pPr>
        <w:pStyle w:val="ListParagraph"/>
        <w:numPr>
          <w:ilvl w:val="0"/>
          <w:numId w:val="12"/>
        </w:numPr>
        <w:spacing w:line="276" w:lineRule="auto"/>
        <w:jc w:val="both"/>
        <w:rPr>
          <w:rFonts w:eastAsia="Times New Roman"/>
          <w:color w:val="000000" w:themeColor="text1"/>
          <w:sz w:val="23"/>
          <w:szCs w:val="23"/>
          <w:lang w:val="en-IN" w:eastAsia="en-IN" w:bidi="hi-IN"/>
        </w:rPr>
      </w:pPr>
      <w:r w:rsidRPr="00A8641D">
        <w:rPr>
          <w:rFonts w:eastAsia="Times New Roman"/>
          <w:color w:val="000000" w:themeColor="text1"/>
          <w:sz w:val="23"/>
          <w:szCs w:val="23"/>
          <w:lang w:val="en-IN" w:eastAsia="en-IN" w:bidi="hi-IN"/>
        </w:rPr>
        <w:t>Adding a new service does not require modifying the kernel,</w:t>
      </w:r>
    </w:p>
    <w:p w14:paraId="3D893AAC" w14:textId="77777777" w:rsidR="006F1005" w:rsidRPr="00A8641D" w:rsidRDefault="006F1005" w:rsidP="009C64C4">
      <w:pPr>
        <w:pStyle w:val="ListParagraph"/>
        <w:numPr>
          <w:ilvl w:val="0"/>
          <w:numId w:val="12"/>
        </w:numPr>
        <w:spacing w:line="276" w:lineRule="auto"/>
        <w:jc w:val="both"/>
        <w:rPr>
          <w:rFonts w:eastAsia="Times New Roman"/>
          <w:color w:val="000000" w:themeColor="text1"/>
          <w:sz w:val="23"/>
          <w:szCs w:val="23"/>
          <w:lang w:val="en-IN" w:eastAsia="en-IN" w:bidi="hi-IN"/>
        </w:rPr>
      </w:pPr>
      <w:r w:rsidRPr="00A8641D">
        <w:rPr>
          <w:rFonts w:eastAsia="Times New Roman"/>
          <w:color w:val="000000" w:themeColor="text1"/>
          <w:sz w:val="23"/>
          <w:szCs w:val="23"/>
          <w:lang w:val="en-IN" w:eastAsia="en-IN" w:bidi="hi-IN"/>
        </w:rPr>
        <w:t>It is more secure as more operations are done in user mode than in kernel mode, and</w:t>
      </w:r>
    </w:p>
    <w:p w14:paraId="549CAB5B" w14:textId="77777777" w:rsidR="006F1005" w:rsidRPr="00A8641D" w:rsidRDefault="006F1005" w:rsidP="009C64C4">
      <w:pPr>
        <w:pStyle w:val="ListParagraph"/>
        <w:numPr>
          <w:ilvl w:val="0"/>
          <w:numId w:val="12"/>
        </w:numPr>
        <w:spacing w:line="276" w:lineRule="auto"/>
        <w:jc w:val="both"/>
        <w:rPr>
          <w:rFonts w:eastAsia="Times New Roman"/>
          <w:color w:val="000000" w:themeColor="text1"/>
          <w:sz w:val="23"/>
          <w:szCs w:val="23"/>
          <w:lang w:val="en-IN" w:eastAsia="en-IN" w:bidi="hi-IN"/>
        </w:rPr>
      </w:pPr>
      <w:r w:rsidRPr="00A8641D">
        <w:rPr>
          <w:rFonts w:eastAsia="Times New Roman"/>
          <w:color w:val="000000" w:themeColor="text1"/>
          <w:sz w:val="23"/>
          <w:szCs w:val="23"/>
          <w:lang w:val="en-IN" w:eastAsia="en-IN" w:bidi="hi-IN"/>
        </w:rPr>
        <w:t>A simpler kernel design and functionality typically results in a more reliable operating system.</w:t>
      </w:r>
    </w:p>
    <w:p w14:paraId="0FDC5F37" w14:textId="69DC5C86" w:rsidR="006F1005" w:rsidRPr="00BE0E06" w:rsidRDefault="00E8296E" w:rsidP="00723E83">
      <w:pPr>
        <w:pStyle w:val="ListParagraph"/>
        <w:spacing w:line="276" w:lineRule="auto"/>
        <w:ind w:left="360"/>
        <w:jc w:val="both"/>
        <w:rPr>
          <w:rFonts w:eastAsia="Times New Roman"/>
          <w:color w:val="000000" w:themeColor="text1"/>
          <w:sz w:val="23"/>
          <w:szCs w:val="23"/>
          <w:bdr w:val="none" w:sz="0" w:space="0" w:color="auto" w:frame="1"/>
          <w:lang w:val="en-IN" w:eastAsia="en-IN" w:bidi="hi-IN"/>
        </w:rPr>
      </w:pPr>
      <w:r w:rsidRPr="00BE0E06">
        <w:rPr>
          <w:rFonts w:eastAsia="Times New Roman"/>
          <w:color w:val="000000" w:themeColor="text1"/>
          <w:sz w:val="23"/>
          <w:szCs w:val="23"/>
          <w:bdr w:val="none" w:sz="0" w:space="0" w:color="auto" w:frame="1"/>
          <w:lang w:val="en-IN" w:eastAsia="en-IN" w:bidi="hi-IN"/>
        </w:rPr>
        <w:t>For interaction between user programs and system services in micro kernel architecture an inter process communication mechanism such as messaging. Operating system convey these messages for communication.</w:t>
      </w:r>
    </w:p>
    <w:p w14:paraId="45D664A2" w14:textId="199E3CDA" w:rsidR="00E8296E" w:rsidRPr="00BE0E06" w:rsidRDefault="00E8296E" w:rsidP="00723E83">
      <w:pPr>
        <w:pStyle w:val="ListParagraph"/>
        <w:spacing w:line="276" w:lineRule="auto"/>
        <w:ind w:left="360"/>
        <w:jc w:val="both"/>
        <w:rPr>
          <w:rFonts w:eastAsia="Times New Roman"/>
          <w:color w:val="000000" w:themeColor="text1"/>
          <w:sz w:val="23"/>
          <w:szCs w:val="23"/>
          <w:lang w:val="en-IN" w:eastAsia="en-IN" w:bidi="hi-IN"/>
        </w:rPr>
      </w:pPr>
      <w:r w:rsidRPr="00BE0E06">
        <w:rPr>
          <w:rFonts w:eastAsia="Times New Roman"/>
          <w:color w:val="000000" w:themeColor="text1"/>
          <w:sz w:val="23"/>
          <w:szCs w:val="23"/>
          <w:bdr w:val="none" w:sz="0" w:space="0" w:color="auto" w:frame="1"/>
          <w:lang w:val="en-IN" w:eastAsia="en-IN" w:bidi="hi-IN"/>
        </w:rPr>
        <w:t>The disadvantages of using the micro kernel approach include -</w:t>
      </w:r>
    </w:p>
    <w:p w14:paraId="13730C25" w14:textId="0CFDD14F" w:rsidR="006F1005" w:rsidRPr="00A8641D" w:rsidRDefault="00E8296E" w:rsidP="009C64C4">
      <w:pPr>
        <w:pStyle w:val="ListParagraph"/>
        <w:numPr>
          <w:ilvl w:val="0"/>
          <w:numId w:val="13"/>
        </w:numPr>
        <w:spacing w:line="276" w:lineRule="auto"/>
        <w:jc w:val="both"/>
        <w:rPr>
          <w:rFonts w:eastAsia="Times New Roman"/>
          <w:color w:val="000000" w:themeColor="text1"/>
          <w:sz w:val="23"/>
          <w:szCs w:val="23"/>
          <w:lang w:val="en-IN" w:eastAsia="en-IN" w:bidi="hi-IN"/>
        </w:rPr>
      </w:pPr>
      <w:r w:rsidRPr="00A8641D">
        <w:rPr>
          <w:rFonts w:eastAsia="Times New Roman"/>
          <w:color w:val="000000" w:themeColor="text1"/>
          <w:sz w:val="23"/>
          <w:szCs w:val="23"/>
          <w:lang w:val="en-IN" w:eastAsia="en-IN" w:bidi="hi-IN"/>
        </w:rPr>
        <w:t>T</w:t>
      </w:r>
      <w:r w:rsidR="006F1005" w:rsidRPr="00A8641D">
        <w:rPr>
          <w:rFonts w:eastAsia="Times New Roman"/>
          <w:color w:val="000000" w:themeColor="text1"/>
          <w:sz w:val="23"/>
          <w:szCs w:val="23"/>
          <w:lang w:val="en-IN" w:eastAsia="en-IN" w:bidi="hi-IN"/>
        </w:rPr>
        <w:t>he overheads associated with</w:t>
      </w:r>
      <w:r w:rsidRPr="00A8641D">
        <w:rPr>
          <w:rFonts w:eastAsia="Times New Roman"/>
          <w:color w:val="000000" w:themeColor="text1"/>
          <w:sz w:val="23"/>
          <w:szCs w:val="23"/>
          <w:lang w:val="en-IN" w:eastAsia="en-IN" w:bidi="hi-IN"/>
        </w:rPr>
        <w:t>in</w:t>
      </w:r>
      <w:r w:rsidR="006F1005" w:rsidRPr="00A8641D">
        <w:rPr>
          <w:rFonts w:eastAsia="Times New Roman"/>
          <w:color w:val="000000" w:themeColor="text1"/>
          <w:sz w:val="23"/>
          <w:szCs w:val="23"/>
          <w:lang w:val="en-IN" w:eastAsia="en-IN" w:bidi="hi-IN"/>
        </w:rPr>
        <w:t xml:space="preserve"> inter process communication and the frequent use of the operating system’s messaging functions in order to enable the user process and the system service to interact with each other.</w:t>
      </w:r>
    </w:p>
    <w:p w14:paraId="1202EB7B" w14:textId="160CB652" w:rsidR="00E8296E" w:rsidRDefault="00E8296E" w:rsidP="009C64C4">
      <w:pPr>
        <w:pStyle w:val="ListParagraph"/>
        <w:numPr>
          <w:ilvl w:val="0"/>
          <w:numId w:val="13"/>
        </w:numPr>
        <w:spacing w:line="276" w:lineRule="auto"/>
        <w:jc w:val="both"/>
        <w:rPr>
          <w:color w:val="000000" w:themeColor="text1"/>
          <w:sz w:val="23"/>
          <w:szCs w:val="23"/>
        </w:rPr>
      </w:pPr>
      <w:r w:rsidRPr="00A8641D">
        <w:rPr>
          <w:color w:val="000000" w:themeColor="text1"/>
          <w:sz w:val="23"/>
          <w:szCs w:val="23"/>
        </w:rPr>
        <w:t>As in all cases of modular design, designing an operating system in a modular way has several advantages. The system is easier to debug and modify because changes affect only limited sections of the system rather than touching all sections of the operating system. Information is kept only where it is needed and is accessible only within a defined and restricted area, so any bugs affecting that data must be limited to a specific module or layer.</w:t>
      </w:r>
    </w:p>
    <w:p w14:paraId="01216DD6" w14:textId="77777777" w:rsidR="006F1005" w:rsidRPr="00A8641D" w:rsidRDefault="006F1005" w:rsidP="003C254F">
      <w:pPr>
        <w:tabs>
          <w:tab w:val="left" w:pos="0"/>
          <w:tab w:val="left" w:pos="360"/>
        </w:tabs>
        <w:rPr>
          <w:color w:val="000000" w:themeColor="text1"/>
          <w:sz w:val="23"/>
          <w:szCs w:val="23"/>
        </w:rPr>
      </w:pPr>
    </w:p>
    <w:p w14:paraId="0C124D62" w14:textId="4BDFA31D" w:rsidR="003C254F" w:rsidRPr="00A8641D" w:rsidRDefault="003C254F" w:rsidP="005E5814">
      <w:pPr>
        <w:numPr>
          <w:ilvl w:val="0"/>
          <w:numId w:val="2"/>
        </w:numPr>
        <w:tabs>
          <w:tab w:val="left" w:pos="360"/>
        </w:tabs>
        <w:ind w:left="360"/>
        <w:rPr>
          <w:color w:val="000000" w:themeColor="text1"/>
          <w:sz w:val="23"/>
          <w:szCs w:val="23"/>
        </w:rPr>
      </w:pPr>
      <w:r w:rsidRPr="00A8641D">
        <w:rPr>
          <w:color w:val="000000" w:themeColor="text1"/>
          <w:sz w:val="23"/>
          <w:szCs w:val="23"/>
        </w:rPr>
        <w:t>Explain why Java programs running on Android systems do not use the standard Java API and virtual machine.</w:t>
      </w:r>
    </w:p>
    <w:p w14:paraId="5D817702" w14:textId="73F7CB71" w:rsidR="00CF370D" w:rsidRPr="00A8641D" w:rsidRDefault="00CF370D" w:rsidP="00CF370D">
      <w:pPr>
        <w:tabs>
          <w:tab w:val="left" w:pos="360"/>
        </w:tabs>
        <w:rPr>
          <w:color w:val="000000" w:themeColor="text1"/>
          <w:sz w:val="23"/>
          <w:szCs w:val="23"/>
        </w:rPr>
      </w:pPr>
      <w:r w:rsidRPr="00A8641D">
        <w:rPr>
          <w:color w:val="000000" w:themeColor="text1"/>
          <w:sz w:val="23"/>
          <w:szCs w:val="23"/>
        </w:rPr>
        <w:t>Answer –</w:t>
      </w:r>
    </w:p>
    <w:p w14:paraId="54040B12" w14:textId="77777777" w:rsidR="00DB0AA3" w:rsidRDefault="006F1005" w:rsidP="009C64C4">
      <w:pPr>
        <w:spacing w:line="276" w:lineRule="auto"/>
        <w:ind w:left="720"/>
        <w:jc w:val="both"/>
        <w:rPr>
          <w:color w:val="000000" w:themeColor="text1"/>
          <w:sz w:val="23"/>
          <w:szCs w:val="23"/>
        </w:rPr>
      </w:pPr>
      <w:r w:rsidRPr="00A8641D">
        <w:rPr>
          <w:color w:val="000000" w:themeColor="text1"/>
          <w:sz w:val="23"/>
          <w:szCs w:val="23"/>
        </w:rPr>
        <w:t>Java API and Virtual Machines are not compatible to android system or mobile devices, these are only supported by the desktop systems. The java programs running on android will have some other software to run which are DVM (Dalvik Virtual Machine).</w:t>
      </w:r>
      <w:r w:rsidR="00BC34D3" w:rsidRPr="00A8641D">
        <w:rPr>
          <w:color w:val="000000" w:themeColor="text1"/>
          <w:sz w:val="23"/>
          <w:szCs w:val="23"/>
        </w:rPr>
        <w:t xml:space="preserve"> </w:t>
      </w:r>
      <w:r w:rsidRPr="00A8641D">
        <w:rPr>
          <w:color w:val="000000" w:themeColor="text1"/>
          <w:sz w:val="23"/>
          <w:szCs w:val="23"/>
        </w:rPr>
        <w:t>For example</w:t>
      </w:r>
      <w:r w:rsidR="00CF370D" w:rsidRPr="00A8641D">
        <w:rPr>
          <w:color w:val="000000" w:themeColor="text1"/>
          <w:sz w:val="23"/>
          <w:szCs w:val="23"/>
        </w:rPr>
        <w:t>,</w:t>
      </w:r>
      <w:r w:rsidRPr="00A8641D">
        <w:rPr>
          <w:color w:val="000000" w:themeColor="text1"/>
          <w:sz w:val="23"/>
          <w:szCs w:val="23"/>
        </w:rPr>
        <w:t xml:space="preserve"> take any one desktop application which are written in java having .jar extension and try to run the same in mobile device ha</w:t>
      </w:r>
      <w:r w:rsidR="00CF370D" w:rsidRPr="00A8641D">
        <w:rPr>
          <w:color w:val="000000" w:themeColor="text1"/>
          <w:sz w:val="23"/>
          <w:szCs w:val="23"/>
        </w:rPr>
        <w:t>v</w:t>
      </w:r>
      <w:r w:rsidRPr="00A8641D">
        <w:rPr>
          <w:color w:val="000000" w:themeColor="text1"/>
          <w:sz w:val="23"/>
          <w:szCs w:val="23"/>
        </w:rPr>
        <w:t>ing android</w:t>
      </w:r>
      <w:r w:rsidR="00CF370D" w:rsidRPr="00A8641D">
        <w:rPr>
          <w:color w:val="000000" w:themeColor="text1"/>
          <w:sz w:val="23"/>
          <w:szCs w:val="23"/>
        </w:rPr>
        <w:t>,</w:t>
      </w:r>
      <w:r w:rsidRPr="00A8641D">
        <w:rPr>
          <w:color w:val="000000" w:themeColor="text1"/>
          <w:sz w:val="23"/>
          <w:szCs w:val="23"/>
        </w:rPr>
        <w:t xml:space="preserve"> it won</w:t>
      </w:r>
      <w:r w:rsidR="00CF370D" w:rsidRPr="00A8641D">
        <w:rPr>
          <w:color w:val="000000" w:themeColor="text1"/>
          <w:sz w:val="23"/>
          <w:szCs w:val="23"/>
        </w:rPr>
        <w:t>’</w:t>
      </w:r>
      <w:r w:rsidRPr="00A8641D">
        <w:rPr>
          <w:color w:val="000000" w:themeColor="text1"/>
          <w:sz w:val="23"/>
          <w:szCs w:val="23"/>
        </w:rPr>
        <w:t xml:space="preserve">t work because the compiler on mobile device doesn't support this type. </w:t>
      </w:r>
    </w:p>
    <w:p w14:paraId="79AB52FD" w14:textId="47279175" w:rsidR="006F1005" w:rsidRPr="00A8641D" w:rsidRDefault="006F1005" w:rsidP="00DB0AA3">
      <w:pPr>
        <w:spacing w:line="276" w:lineRule="auto"/>
        <w:ind w:left="720" w:firstLine="720"/>
        <w:jc w:val="both"/>
        <w:rPr>
          <w:color w:val="000000" w:themeColor="text1"/>
          <w:sz w:val="23"/>
          <w:szCs w:val="23"/>
          <w:lang w:eastAsia="en-IN"/>
        </w:rPr>
      </w:pPr>
      <w:r w:rsidRPr="00A8641D">
        <w:rPr>
          <w:color w:val="000000" w:themeColor="text1"/>
          <w:sz w:val="23"/>
          <w:szCs w:val="23"/>
        </w:rPr>
        <w:t>Then take same application which is of mobile application also written in java ha</w:t>
      </w:r>
      <w:r w:rsidR="00CF370D" w:rsidRPr="00A8641D">
        <w:rPr>
          <w:color w:val="000000" w:themeColor="text1"/>
          <w:sz w:val="23"/>
          <w:szCs w:val="23"/>
        </w:rPr>
        <w:t>v</w:t>
      </w:r>
      <w:r w:rsidRPr="00A8641D">
        <w:rPr>
          <w:color w:val="000000" w:themeColor="text1"/>
          <w:sz w:val="23"/>
          <w:szCs w:val="23"/>
        </w:rPr>
        <w:t xml:space="preserve">ing .jar </w:t>
      </w:r>
      <w:r w:rsidR="00CF370D" w:rsidRPr="00A8641D">
        <w:rPr>
          <w:color w:val="000000" w:themeColor="text1"/>
          <w:sz w:val="23"/>
          <w:szCs w:val="23"/>
        </w:rPr>
        <w:t xml:space="preserve">and </w:t>
      </w:r>
      <w:r w:rsidRPr="00A8641D">
        <w:rPr>
          <w:color w:val="000000" w:themeColor="text1"/>
          <w:sz w:val="23"/>
          <w:szCs w:val="23"/>
        </w:rPr>
        <w:t xml:space="preserve">this will work because </w:t>
      </w:r>
      <w:r w:rsidR="00CF370D" w:rsidRPr="00A8641D">
        <w:rPr>
          <w:color w:val="000000" w:themeColor="text1"/>
          <w:sz w:val="23"/>
          <w:szCs w:val="23"/>
        </w:rPr>
        <w:t>it</w:t>
      </w:r>
      <w:r w:rsidRPr="00A8641D">
        <w:rPr>
          <w:color w:val="000000" w:themeColor="text1"/>
          <w:sz w:val="23"/>
          <w:szCs w:val="23"/>
        </w:rPr>
        <w:t xml:space="preserve"> will be written to execute under the DVM.</w:t>
      </w:r>
      <w:r w:rsidR="00CF370D" w:rsidRPr="00A8641D">
        <w:rPr>
          <w:color w:val="000000" w:themeColor="text1"/>
          <w:sz w:val="23"/>
          <w:szCs w:val="23"/>
        </w:rPr>
        <w:t xml:space="preserve">As </w:t>
      </w:r>
      <w:r w:rsidR="00CF370D" w:rsidRPr="00A8641D">
        <w:rPr>
          <w:rStyle w:val="termtext"/>
          <w:color w:val="000000" w:themeColor="text1"/>
          <w:sz w:val="23"/>
          <w:szCs w:val="23"/>
        </w:rPr>
        <w:t xml:space="preserve">the standard API and virtual machine are designed for desktop and server systems, not </w:t>
      </w:r>
      <w:r w:rsidR="00CF370D" w:rsidRPr="00A8641D">
        <w:rPr>
          <w:rStyle w:val="termtext"/>
          <w:color w:val="000000" w:themeColor="text1"/>
          <w:sz w:val="23"/>
          <w:szCs w:val="23"/>
        </w:rPr>
        <w:lastRenderedPageBreak/>
        <w:t>mobile devices. Google developed a separate API and virtual machine for mobile devices.</w:t>
      </w:r>
      <w:r w:rsidR="00BC34D3" w:rsidRPr="00A8641D">
        <w:rPr>
          <w:rStyle w:val="termtext"/>
          <w:color w:val="000000" w:themeColor="text1"/>
          <w:sz w:val="23"/>
          <w:szCs w:val="23"/>
        </w:rPr>
        <w:t xml:space="preserve"> The reason for j</w:t>
      </w:r>
      <w:r w:rsidRPr="00A8641D">
        <w:rPr>
          <w:color w:val="000000" w:themeColor="text1"/>
          <w:sz w:val="23"/>
          <w:szCs w:val="23"/>
        </w:rPr>
        <w:t>ava programs running on mobile devices not requir</w:t>
      </w:r>
      <w:r w:rsidR="00BC34D3" w:rsidRPr="00A8641D">
        <w:rPr>
          <w:color w:val="000000" w:themeColor="text1"/>
          <w:sz w:val="23"/>
          <w:szCs w:val="23"/>
        </w:rPr>
        <w:t>ing</w:t>
      </w:r>
      <w:r w:rsidRPr="00A8641D">
        <w:rPr>
          <w:color w:val="000000" w:themeColor="text1"/>
          <w:sz w:val="23"/>
          <w:szCs w:val="23"/>
        </w:rPr>
        <w:t xml:space="preserve"> java API and virtual machine</w:t>
      </w:r>
      <w:r w:rsidR="007D1EB5" w:rsidRPr="00A8641D">
        <w:rPr>
          <w:color w:val="000000" w:themeColor="text1"/>
          <w:sz w:val="23"/>
          <w:szCs w:val="23"/>
        </w:rPr>
        <w:t xml:space="preserve"> is</w:t>
      </w:r>
      <w:r w:rsidRPr="00A8641D">
        <w:rPr>
          <w:color w:val="000000" w:themeColor="text1"/>
          <w:sz w:val="23"/>
          <w:szCs w:val="23"/>
        </w:rPr>
        <w:t xml:space="preserve"> because standard java API and virtual machine are designed to work on desktop and laptop and not on mobile devices.</w:t>
      </w:r>
    </w:p>
    <w:p w14:paraId="3C7E7F2B" w14:textId="77777777" w:rsidR="006F1005" w:rsidRPr="00A8641D" w:rsidRDefault="006F1005" w:rsidP="00F349D1">
      <w:pPr>
        <w:snapToGrid w:val="0"/>
        <w:contextualSpacing/>
        <w:rPr>
          <w:rFonts w:eastAsia="TimesNewRomanPS-BoldMT" w:cs="SimSun"/>
          <w:b/>
          <w:bCs/>
          <w:color w:val="000000" w:themeColor="text1"/>
          <w:sz w:val="24"/>
          <w:lang w:eastAsia="zh-CN"/>
        </w:rPr>
      </w:pPr>
    </w:p>
    <w:p w14:paraId="4634B70B" w14:textId="77777777" w:rsidR="004527D0" w:rsidRPr="00A8641D" w:rsidRDefault="004527D0">
      <w:pPr>
        <w:snapToGrid w:val="0"/>
        <w:contextualSpacing/>
        <w:rPr>
          <w:rFonts w:eastAsia="TimesNewRomanPS-BoldMT" w:cs="SimSun"/>
          <w:b/>
          <w:bCs/>
          <w:color w:val="000000" w:themeColor="text1"/>
          <w:sz w:val="24"/>
          <w:lang w:eastAsia="zh-CN"/>
        </w:rPr>
      </w:pPr>
    </w:p>
    <w:sectPr w:rsidR="004527D0" w:rsidRPr="00A8641D" w:rsidSect="00E618D0">
      <w:pgSz w:w="12240" w:h="15840"/>
      <w:pgMar w:top="900" w:right="144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69"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02822C8"/>
    <w:multiLevelType w:val="multilevel"/>
    <w:tmpl w:val="0C741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211"/>
        </w:tabs>
        <w:ind w:left="1211"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FB79C2"/>
    <w:multiLevelType w:val="hybridMultilevel"/>
    <w:tmpl w:val="DAFCB87E"/>
    <w:lvl w:ilvl="0" w:tplc="C1265B30">
      <w:numFmt w:val="bullet"/>
      <w:lvlText w:val="-"/>
      <w:lvlJc w:val="left"/>
      <w:pPr>
        <w:ind w:left="1429" w:hanging="360"/>
      </w:pPr>
      <w:rPr>
        <w:rFonts w:ascii="Helvetica" w:eastAsia="Times New Roman" w:hAnsi="Helvetica" w:cs="Helvetica"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 w15:restartNumberingAfterBreak="0">
    <w:nsid w:val="1A35281B"/>
    <w:multiLevelType w:val="hybridMultilevel"/>
    <w:tmpl w:val="7FBE1684"/>
    <w:lvl w:ilvl="0" w:tplc="C1265B30">
      <w:numFmt w:val="bullet"/>
      <w:lvlText w:val="-"/>
      <w:lvlJc w:val="left"/>
      <w:pPr>
        <w:ind w:left="1080" w:hanging="360"/>
      </w:pPr>
      <w:rPr>
        <w:rFonts w:ascii="Helvetica" w:eastAsia="Times New Roman" w:hAnsi="Helvetica" w:cs="Helvetica"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7" w15:restartNumberingAfterBreak="0">
    <w:nsid w:val="1FF07AE8"/>
    <w:multiLevelType w:val="multilevel"/>
    <w:tmpl w:val="E0C2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B7026B"/>
    <w:multiLevelType w:val="hybridMultilevel"/>
    <w:tmpl w:val="72B27D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8796EAA"/>
    <w:multiLevelType w:val="hybridMultilevel"/>
    <w:tmpl w:val="30BA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E32A0"/>
    <w:multiLevelType w:val="hybridMultilevel"/>
    <w:tmpl w:val="E7228F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C6A3FD0"/>
    <w:multiLevelType w:val="hybridMultilevel"/>
    <w:tmpl w:val="E5C2FD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2F55318"/>
    <w:multiLevelType w:val="singleLevel"/>
    <w:tmpl w:val="00000000"/>
    <w:lvl w:ilvl="0">
      <w:start w:val="1"/>
      <w:numFmt w:val="decimal"/>
      <w:suff w:val="space"/>
      <w:lvlText w:val="%1."/>
      <w:lvlJc w:val="left"/>
    </w:lvl>
  </w:abstractNum>
  <w:abstractNum w:abstractNumId="13" w15:restartNumberingAfterBreak="0">
    <w:nsid w:val="5AB76F33"/>
    <w:multiLevelType w:val="hybridMultilevel"/>
    <w:tmpl w:val="7772B1A0"/>
    <w:lvl w:ilvl="0" w:tplc="C1265B30">
      <w:numFmt w:val="bullet"/>
      <w:lvlText w:val="-"/>
      <w:lvlJc w:val="left"/>
      <w:pPr>
        <w:ind w:left="1080" w:hanging="360"/>
      </w:pPr>
      <w:rPr>
        <w:rFonts w:ascii="Helvetica" w:eastAsia="Times New Roman" w:hAnsi="Helvetica" w:cs="Helvetica"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14" w15:restartNumberingAfterBreak="0">
    <w:nsid w:val="60B67D0E"/>
    <w:multiLevelType w:val="multilevel"/>
    <w:tmpl w:val="869E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E91D36"/>
    <w:multiLevelType w:val="hybridMultilevel"/>
    <w:tmpl w:val="AD60C7E4"/>
    <w:lvl w:ilvl="0" w:tplc="C1265B30">
      <w:numFmt w:val="bullet"/>
      <w:lvlText w:val="-"/>
      <w:lvlJc w:val="left"/>
      <w:pPr>
        <w:ind w:left="1080" w:hanging="360"/>
      </w:pPr>
      <w:rPr>
        <w:rFonts w:ascii="Helvetica" w:eastAsia="Times New Roman" w:hAnsi="Helvetica" w:cs="Helvetica"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num w:numId="1">
    <w:abstractNumId w:val="12"/>
  </w:num>
  <w:num w:numId="2">
    <w:abstractNumId w:val="3"/>
  </w:num>
  <w:num w:numId="3">
    <w:abstractNumId w:val="2"/>
  </w:num>
  <w:num w:numId="4">
    <w:abstractNumId w:val="1"/>
  </w:num>
  <w:num w:numId="5">
    <w:abstractNumId w:val="0"/>
  </w:num>
  <w:num w:numId="6">
    <w:abstractNumId w:val="9"/>
  </w:num>
  <w:num w:numId="7">
    <w:abstractNumId w:val="14"/>
  </w:num>
  <w:num w:numId="8">
    <w:abstractNumId w:val="7"/>
  </w:num>
  <w:num w:numId="9">
    <w:abstractNumId w:val="4"/>
  </w:num>
  <w:num w:numId="10">
    <w:abstractNumId w:val="5"/>
  </w:num>
  <w:num w:numId="11">
    <w:abstractNumId w:val="6"/>
  </w:num>
  <w:num w:numId="12">
    <w:abstractNumId w:val="15"/>
  </w:num>
  <w:num w:numId="13">
    <w:abstractNumId w:val="13"/>
  </w:num>
  <w:num w:numId="14">
    <w:abstractNumId w:val="8"/>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68CE"/>
    <w:rsid w:val="00017A2B"/>
    <w:rsid w:val="00024204"/>
    <w:rsid w:val="00025C67"/>
    <w:rsid w:val="00065D9B"/>
    <w:rsid w:val="00075BFE"/>
    <w:rsid w:val="00086983"/>
    <w:rsid w:val="000A26AD"/>
    <w:rsid w:val="000B204A"/>
    <w:rsid w:val="000C0F1B"/>
    <w:rsid w:val="000C360E"/>
    <w:rsid w:val="000E29C9"/>
    <w:rsid w:val="000F674C"/>
    <w:rsid w:val="00102B7D"/>
    <w:rsid w:val="00110A75"/>
    <w:rsid w:val="00113E59"/>
    <w:rsid w:val="001237ED"/>
    <w:rsid w:val="0012477B"/>
    <w:rsid w:val="00125B78"/>
    <w:rsid w:val="00145B96"/>
    <w:rsid w:val="00145E0A"/>
    <w:rsid w:val="00155026"/>
    <w:rsid w:val="00165779"/>
    <w:rsid w:val="00170DCE"/>
    <w:rsid w:val="00171631"/>
    <w:rsid w:val="00172A27"/>
    <w:rsid w:val="001929F1"/>
    <w:rsid w:val="00196CBE"/>
    <w:rsid w:val="001A12F5"/>
    <w:rsid w:val="001A560B"/>
    <w:rsid w:val="001C2688"/>
    <w:rsid w:val="001C3131"/>
    <w:rsid w:val="001C4DB9"/>
    <w:rsid w:val="001C69F1"/>
    <w:rsid w:val="001C6C17"/>
    <w:rsid w:val="001D10C6"/>
    <w:rsid w:val="001D640A"/>
    <w:rsid w:val="001E1EDC"/>
    <w:rsid w:val="0020446C"/>
    <w:rsid w:val="00205639"/>
    <w:rsid w:val="00205FEE"/>
    <w:rsid w:val="00214993"/>
    <w:rsid w:val="002176AA"/>
    <w:rsid w:val="00231536"/>
    <w:rsid w:val="00231B7C"/>
    <w:rsid w:val="00233095"/>
    <w:rsid w:val="002344F7"/>
    <w:rsid w:val="00253CF9"/>
    <w:rsid w:val="002635A4"/>
    <w:rsid w:val="00270E35"/>
    <w:rsid w:val="002726BD"/>
    <w:rsid w:val="002758ED"/>
    <w:rsid w:val="002C1272"/>
    <w:rsid w:val="002C3083"/>
    <w:rsid w:val="002C34DE"/>
    <w:rsid w:val="002C3C6F"/>
    <w:rsid w:val="002C42BE"/>
    <w:rsid w:val="002C76F4"/>
    <w:rsid w:val="002D0D57"/>
    <w:rsid w:val="002F3012"/>
    <w:rsid w:val="002F6001"/>
    <w:rsid w:val="002F66A9"/>
    <w:rsid w:val="0030417A"/>
    <w:rsid w:val="003153A1"/>
    <w:rsid w:val="003163BB"/>
    <w:rsid w:val="00321F6E"/>
    <w:rsid w:val="00324DC7"/>
    <w:rsid w:val="00335961"/>
    <w:rsid w:val="003379F2"/>
    <w:rsid w:val="003447A1"/>
    <w:rsid w:val="0036640E"/>
    <w:rsid w:val="00367E81"/>
    <w:rsid w:val="00367F97"/>
    <w:rsid w:val="00371D22"/>
    <w:rsid w:val="00372B8F"/>
    <w:rsid w:val="00377DF0"/>
    <w:rsid w:val="00377F76"/>
    <w:rsid w:val="0039396A"/>
    <w:rsid w:val="00397FAE"/>
    <w:rsid w:val="003B15EA"/>
    <w:rsid w:val="003C15A3"/>
    <w:rsid w:val="003C254F"/>
    <w:rsid w:val="003C59A7"/>
    <w:rsid w:val="003D0D21"/>
    <w:rsid w:val="003E60E2"/>
    <w:rsid w:val="003E6F23"/>
    <w:rsid w:val="003E7222"/>
    <w:rsid w:val="003F68CD"/>
    <w:rsid w:val="00402A7B"/>
    <w:rsid w:val="0041563D"/>
    <w:rsid w:val="0041667F"/>
    <w:rsid w:val="00427D9B"/>
    <w:rsid w:val="004416EB"/>
    <w:rsid w:val="004527D0"/>
    <w:rsid w:val="004616C2"/>
    <w:rsid w:val="0046451C"/>
    <w:rsid w:val="00474441"/>
    <w:rsid w:val="00491506"/>
    <w:rsid w:val="00496C83"/>
    <w:rsid w:val="004973BE"/>
    <w:rsid w:val="004B0518"/>
    <w:rsid w:val="004C407B"/>
    <w:rsid w:val="004C44C2"/>
    <w:rsid w:val="004D0D93"/>
    <w:rsid w:val="004D5C2B"/>
    <w:rsid w:val="004D7308"/>
    <w:rsid w:val="004E2327"/>
    <w:rsid w:val="004E7D24"/>
    <w:rsid w:val="004F1B76"/>
    <w:rsid w:val="004F6D6F"/>
    <w:rsid w:val="00512CB3"/>
    <w:rsid w:val="00517832"/>
    <w:rsid w:val="005213FF"/>
    <w:rsid w:val="0052727C"/>
    <w:rsid w:val="0053707C"/>
    <w:rsid w:val="00537897"/>
    <w:rsid w:val="00540D58"/>
    <w:rsid w:val="00540E78"/>
    <w:rsid w:val="00542C75"/>
    <w:rsid w:val="00543D74"/>
    <w:rsid w:val="00552597"/>
    <w:rsid w:val="00556D3E"/>
    <w:rsid w:val="00562807"/>
    <w:rsid w:val="00567321"/>
    <w:rsid w:val="00567417"/>
    <w:rsid w:val="005723F2"/>
    <w:rsid w:val="00573EA5"/>
    <w:rsid w:val="00581BF1"/>
    <w:rsid w:val="0058646C"/>
    <w:rsid w:val="005865DE"/>
    <w:rsid w:val="005A1512"/>
    <w:rsid w:val="005B1E60"/>
    <w:rsid w:val="005B697A"/>
    <w:rsid w:val="005C0852"/>
    <w:rsid w:val="005D04B3"/>
    <w:rsid w:val="005D7565"/>
    <w:rsid w:val="005E5814"/>
    <w:rsid w:val="005E6F5E"/>
    <w:rsid w:val="005E73FA"/>
    <w:rsid w:val="005E7634"/>
    <w:rsid w:val="005F5A55"/>
    <w:rsid w:val="005F62CF"/>
    <w:rsid w:val="005F6AB2"/>
    <w:rsid w:val="00605C70"/>
    <w:rsid w:val="0062556E"/>
    <w:rsid w:val="00627309"/>
    <w:rsid w:val="0062756C"/>
    <w:rsid w:val="00630369"/>
    <w:rsid w:val="0063348A"/>
    <w:rsid w:val="0063512D"/>
    <w:rsid w:val="00654839"/>
    <w:rsid w:val="00655576"/>
    <w:rsid w:val="006647C6"/>
    <w:rsid w:val="0069329C"/>
    <w:rsid w:val="00693F4C"/>
    <w:rsid w:val="006A0965"/>
    <w:rsid w:val="006B18D0"/>
    <w:rsid w:val="006C3491"/>
    <w:rsid w:val="006E057F"/>
    <w:rsid w:val="006E25D3"/>
    <w:rsid w:val="006E4984"/>
    <w:rsid w:val="006E4C93"/>
    <w:rsid w:val="006E57B9"/>
    <w:rsid w:val="006F1005"/>
    <w:rsid w:val="006F64E6"/>
    <w:rsid w:val="0070057A"/>
    <w:rsid w:val="00702D50"/>
    <w:rsid w:val="007032F4"/>
    <w:rsid w:val="00704ADA"/>
    <w:rsid w:val="00710E28"/>
    <w:rsid w:val="0072212C"/>
    <w:rsid w:val="00723E83"/>
    <w:rsid w:val="007323CA"/>
    <w:rsid w:val="00737823"/>
    <w:rsid w:val="00740471"/>
    <w:rsid w:val="007420FD"/>
    <w:rsid w:val="007422CA"/>
    <w:rsid w:val="0075177C"/>
    <w:rsid w:val="007607B7"/>
    <w:rsid w:val="0076232C"/>
    <w:rsid w:val="00773A83"/>
    <w:rsid w:val="00785D4D"/>
    <w:rsid w:val="00791ECA"/>
    <w:rsid w:val="007A104F"/>
    <w:rsid w:val="007A3148"/>
    <w:rsid w:val="007B5A54"/>
    <w:rsid w:val="007C21F9"/>
    <w:rsid w:val="007D168E"/>
    <w:rsid w:val="007D1EB5"/>
    <w:rsid w:val="007E4F81"/>
    <w:rsid w:val="007F486D"/>
    <w:rsid w:val="007F5EB6"/>
    <w:rsid w:val="00810546"/>
    <w:rsid w:val="00813A9C"/>
    <w:rsid w:val="00825A18"/>
    <w:rsid w:val="008313B8"/>
    <w:rsid w:val="00832474"/>
    <w:rsid w:val="008360A0"/>
    <w:rsid w:val="008374F7"/>
    <w:rsid w:val="008409F5"/>
    <w:rsid w:val="008437EE"/>
    <w:rsid w:val="00852F4B"/>
    <w:rsid w:val="00854D32"/>
    <w:rsid w:val="00860188"/>
    <w:rsid w:val="00862ACC"/>
    <w:rsid w:val="0087108E"/>
    <w:rsid w:val="00893A78"/>
    <w:rsid w:val="008A5C47"/>
    <w:rsid w:val="008A7CD1"/>
    <w:rsid w:val="008B6A18"/>
    <w:rsid w:val="008B76B5"/>
    <w:rsid w:val="008D6ECE"/>
    <w:rsid w:val="008D7668"/>
    <w:rsid w:val="008E2EBA"/>
    <w:rsid w:val="008E4930"/>
    <w:rsid w:val="009308F0"/>
    <w:rsid w:val="00953E08"/>
    <w:rsid w:val="00974BCF"/>
    <w:rsid w:val="00974C94"/>
    <w:rsid w:val="00993E1F"/>
    <w:rsid w:val="009A1FD2"/>
    <w:rsid w:val="009A5044"/>
    <w:rsid w:val="009B0B62"/>
    <w:rsid w:val="009C64C4"/>
    <w:rsid w:val="009C717A"/>
    <w:rsid w:val="00A046D2"/>
    <w:rsid w:val="00A05382"/>
    <w:rsid w:val="00A15CAD"/>
    <w:rsid w:val="00A25A0E"/>
    <w:rsid w:val="00A35095"/>
    <w:rsid w:val="00A3535E"/>
    <w:rsid w:val="00A419E9"/>
    <w:rsid w:val="00A44C07"/>
    <w:rsid w:val="00A6069C"/>
    <w:rsid w:val="00A618F9"/>
    <w:rsid w:val="00A7084E"/>
    <w:rsid w:val="00A77BF0"/>
    <w:rsid w:val="00A80171"/>
    <w:rsid w:val="00A8641D"/>
    <w:rsid w:val="00A872C0"/>
    <w:rsid w:val="00A8731E"/>
    <w:rsid w:val="00A90277"/>
    <w:rsid w:val="00A93FE9"/>
    <w:rsid w:val="00A97F87"/>
    <w:rsid w:val="00AA34F2"/>
    <w:rsid w:val="00AB323B"/>
    <w:rsid w:val="00AB5EA0"/>
    <w:rsid w:val="00AC3C96"/>
    <w:rsid w:val="00AC4DE0"/>
    <w:rsid w:val="00AC62BA"/>
    <w:rsid w:val="00AC7423"/>
    <w:rsid w:val="00AD3B95"/>
    <w:rsid w:val="00AD4A9A"/>
    <w:rsid w:val="00AD6826"/>
    <w:rsid w:val="00AE1EB3"/>
    <w:rsid w:val="00B10EE2"/>
    <w:rsid w:val="00B147D1"/>
    <w:rsid w:val="00B21808"/>
    <w:rsid w:val="00B237CF"/>
    <w:rsid w:val="00B330FA"/>
    <w:rsid w:val="00B47A92"/>
    <w:rsid w:val="00B5587C"/>
    <w:rsid w:val="00B56056"/>
    <w:rsid w:val="00B568CE"/>
    <w:rsid w:val="00B64D47"/>
    <w:rsid w:val="00B66FAD"/>
    <w:rsid w:val="00B71795"/>
    <w:rsid w:val="00B84CDF"/>
    <w:rsid w:val="00BB1B2D"/>
    <w:rsid w:val="00BC34D3"/>
    <w:rsid w:val="00BC3AAF"/>
    <w:rsid w:val="00BE0E06"/>
    <w:rsid w:val="00BE1809"/>
    <w:rsid w:val="00BE7E47"/>
    <w:rsid w:val="00C21D95"/>
    <w:rsid w:val="00C27943"/>
    <w:rsid w:val="00C36299"/>
    <w:rsid w:val="00C51B50"/>
    <w:rsid w:val="00C70C08"/>
    <w:rsid w:val="00CB539F"/>
    <w:rsid w:val="00CB5D4D"/>
    <w:rsid w:val="00CC41DE"/>
    <w:rsid w:val="00CE642D"/>
    <w:rsid w:val="00CE67C7"/>
    <w:rsid w:val="00CF370D"/>
    <w:rsid w:val="00D11EA6"/>
    <w:rsid w:val="00D13380"/>
    <w:rsid w:val="00D1666B"/>
    <w:rsid w:val="00D17B08"/>
    <w:rsid w:val="00D374EA"/>
    <w:rsid w:val="00D43BE6"/>
    <w:rsid w:val="00D43F98"/>
    <w:rsid w:val="00D539BB"/>
    <w:rsid w:val="00D77A39"/>
    <w:rsid w:val="00D94252"/>
    <w:rsid w:val="00DA3D0F"/>
    <w:rsid w:val="00DA4EF3"/>
    <w:rsid w:val="00DB0AA3"/>
    <w:rsid w:val="00DB5995"/>
    <w:rsid w:val="00DC0BEC"/>
    <w:rsid w:val="00DC2150"/>
    <w:rsid w:val="00DC22DD"/>
    <w:rsid w:val="00DC7C84"/>
    <w:rsid w:val="00DE1A92"/>
    <w:rsid w:val="00DF7817"/>
    <w:rsid w:val="00E01050"/>
    <w:rsid w:val="00E02FC8"/>
    <w:rsid w:val="00E04233"/>
    <w:rsid w:val="00E05000"/>
    <w:rsid w:val="00E0522C"/>
    <w:rsid w:val="00E12A74"/>
    <w:rsid w:val="00E134CD"/>
    <w:rsid w:val="00E17750"/>
    <w:rsid w:val="00E317EF"/>
    <w:rsid w:val="00E3488D"/>
    <w:rsid w:val="00E531D3"/>
    <w:rsid w:val="00E618D0"/>
    <w:rsid w:val="00E66A82"/>
    <w:rsid w:val="00E71BFA"/>
    <w:rsid w:val="00E8296E"/>
    <w:rsid w:val="00E8636C"/>
    <w:rsid w:val="00E87403"/>
    <w:rsid w:val="00E917DF"/>
    <w:rsid w:val="00EA2339"/>
    <w:rsid w:val="00EA3AA6"/>
    <w:rsid w:val="00EA46ED"/>
    <w:rsid w:val="00EB7ED5"/>
    <w:rsid w:val="00EC4825"/>
    <w:rsid w:val="00EC5AAC"/>
    <w:rsid w:val="00ED22C5"/>
    <w:rsid w:val="00ED5CD4"/>
    <w:rsid w:val="00F021E9"/>
    <w:rsid w:val="00F14ADD"/>
    <w:rsid w:val="00F237C1"/>
    <w:rsid w:val="00F33FEB"/>
    <w:rsid w:val="00F345F6"/>
    <w:rsid w:val="00F349D1"/>
    <w:rsid w:val="00F420E8"/>
    <w:rsid w:val="00F55348"/>
    <w:rsid w:val="00F60597"/>
    <w:rsid w:val="00F608F2"/>
    <w:rsid w:val="00F6507B"/>
    <w:rsid w:val="00F6607B"/>
    <w:rsid w:val="00F66E90"/>
    <w:rsid w:val="00F751B1"/>
    <w:rsid w:val="00F765E6"/>
    <w:rsid w:val="00F765E8"/>
    <w:rsid w:val="00F81D3D"/>
    <w:rsid w:val="00F83EFD"/>
    <w:rsid w:val="00F87757"/>
    <w:rsid w:val="00FA3A5D"/>
    <w:rsid w:val="00FB7F06"/>
    <w:rsid w:val="00FD415F"/>
    <w:rsid w:val="00FE2286"/>
    <w:rsid w:val="00FE7D8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4D0F967"/>
  <w15:docId w15:val="{8AF7EDD2-E6DD-4479-A869-A82DBF8E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paragraph" w:styleId="NormalWeb">
    <w:name w:val="Normal (Web)"/>
    <w:basedOn w:val="Normal"/>
    <w:uiPriority w:val="99"/>
    <w:unhideWhenUsed/>
    <w:rsid w:val="005B697A"/>
    <w:pPr>
      <w:spacing w:before="100" w:beforeAutospacing="1" w:after="100" w:afterAutospacing="1"/>
    </w:pPr>
    <w:rPr>
      <w:rFonts w:eastAsia="Times New Roman"/>
      <w:sz w:val="24"/>
      <w:lang w:val="en-IN" w:eastAsia="en-IN" w:bidi="hi-IN"/>
    </w:rPr>
  </w:style>
  <w:style w:type="paragraph" w:customStyle="1" w:styleId="text-primarytext">
    <w:name w:val="text-primarytext"/>
    <w:basedOn w:val="Normal"/>
    <w:rsid w:val="006F1005"/>
    <w:pPr>
      <w:spacing w:before="100" w:beforeAutospacing="1" w:after="100" w:afterAutospacing="1"/>
    </w:pPr>
    <w:rPr>
      <w:rFonts w:eastAsia="Times New Roman"/>
      <w:sz w:val="24"/>
      <w:lang w:val="en-IN" w:eastAsia="en-IN" w:bidi="hi-IN"/>
    </w:rPr>
  </w:style>
  <w:style w:type="character" w:customStyle="1" w:styleId="text-primarycolor">
    <w:name w:val="text-primarycolor"/>
    <w:basedOn w:val="DefaultParagraphFont"/>
    <w:rsid w:val="006F1005"/>
  </w:style>
  <w:style w:type="character" w:customStyle="1" w:styleId="caption2">
    <w:name w:val="caption2"/>
    <w:basedOn w:val="DefaultParagraphFont"/>
    <w:rsid w:val="006F1005"/>
  </w:style>
  <w:style w:type="character" w:styleId="Strong">
    <w:name w:val="Strong"/>
    <w:basedOn w:val="DefaultParagraphFont"/>
    <w:uiPriority w:val="22"/>
    <w:qFormat/>
    <w:rsid w:val="006F1005"/>
    <w:rPr>
      <w:b/>
      <w:bCs/>
    </w:rPr>
  </w:style>
  <w:style w:type="character" w:customStyle="1" w:styleId="termtext">
    <w:name w:val="termtext"/>
    <w:basedOn w:val="DefaultParagraphFont"/>
    <w:rsid w:val="006F1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9768">
      <w:bodyDiv w:val="1"/>
      <w:marLeft w:val="0"/>
      <w:marRight w:val="0"/>
      <w:marTop w:val="0"/>
      <w:marBottom w:val="0"/>
      <w:divBdr>
        <w:top w:val="none" w:sz="0" w:space="0" w:color="auto"/>
        <w:left w:val="none" w:sz="0" w:space="0" w:color="auto"/>
        <w:bottom w:val="none" w:sz="0" w:space="0" w:color="auto"/>
        <w:right w:val="none" w:sz="0" w:space="0" w:color="auto"/>
      </w:divBdr>
    </w:div>
    <w:div w:id="619074273">
      <w:bodyDiv w:val="1"/>
      <w:marLeft w:val="0"/>
      <w:marRight w:val="0"/>
      <w:marTop w:val="0"/>
      <w:marBottom w:val="0"/>
      <w:divBdr>
        <w:top w:val="none" w:sz="0" w:space="0" w:color="auto"/>
        <w:left w:val="none" w:sz="0" w:space="0" w:color="auto"/>
        <w:bottom w:val="none" w:sz="0" w:space="0" w:color="auto"/>
        <w:right w:val="none" w:sz="0" w:space="0" w:color="auto"/>
      </w:divBdr>
      <w:divsChild>
        <w:div w:id="1595167340">
          <w:marLeft w:val="0"/>
          <w:marRight w:val="0"/>
          <w:marTop w:val="0"/>
          <w:marBottom w:val="0"/>
          <w:divBdr>
            <w:top w:val="none" w:sz="0" w:space="0" w:color="auto"/>
            <w:left w:val="none" w:sz="0" w:space="0" w:color="auto"/>
            <w:bottom w:val="none" w:sz="0" w:space="0" w:color="auto"/>
            <w:right w:val="none" w:sz="0" w:space="0" w:color="auto"/>
          </w:divBdr>
          <w:divsChild>
            <w:div w:id="632826702">
              <w:marLeft w:val="0"/>
              <w:marRight w:val="0"/>
              <w:marTop w:val="0"/>
              <w:marBottom w:val="0"/>
              <w:divBdr>
                <w:top w:val="none" w:sz="0" w:space="0" w:color="auto"/>
                <w:left w:val="none" w:sz="0" w:space="0" w:color="auto"/>
                <w:bottom w:val="none" w:sz="0" w:space="0" w:color="auto"/>
                <w:right w:val="none" w:sz="0" w:space="0" w:color="auto"/>
              </w:divBdr>
            </w:div>
          </w:divsChild>
        </w:div>
        <w:div w:id="2025084014">
          <w:marLeft w:val="0"/>
          <w:marRight w:val="0"/>
          <w:marTop w:val="0"/>
          <w:marBottom w:val="0"/>
          <w:divBdr>
            <w:top w:val="none" w:sz="0" w:space="0" w:color="auto"/>
            <w:left w:val="none" w:sz="0" w:space="0" w:color="auto"/>
            <w:bottom w:val="none" w:sz="0" w:space="0" w:color="auto"/>
            <w:right w:val="none" w:sz="0" w:space="0" w:color="auto"/>
          </w:divBdr>
        </w:div>
      </w:divsChild>
    </w:div>
    <w:div w:id="679695502">
      <w:bodyDiv w:val="1"/>
      <w:marLeft w:val="0"/>
      <w:marRight w:val="0"/>
      <w:marTop w:val="0"/>
      <w:marBottom w:val="0"/>
      <w:divBdr>
        <w:top w:val="none" w:sz="0" w:space="0" w:color="auto"/>
        <w:left w:val="none" w:sz="0" w:space="0" w:color="auto"/>
        <w:bottom w:val="none" w:sz="0" w:space="0" w:color="auto"/>
        <w:right w:val="none" w:sz="0" w:space="0" w:color="auto"/>
      </w:divBdr>
    </w:div>
    <w:div w:id="1633290764">
      <w:bodyDiv w:val="1"/>
      <w:marLeft w:val="0"/>
      <w:marRight w:val="0"/>
      <w:marTop w:val="0"/>
      <w:marBottom w:val="0"/>
      <w:divBdr>
        <w:top w:val="none" w:sz="0" w:space="0" w:color="auto"/>
        <w:left w:val="none" w:sz="0" w:space="0" w:color="auto"/>
        <w:bottom w:val="none" w:sz="0" w:space="0" w:color="auto"/>
        <w:right w:val="none" w:sz="0" w:space="0" w:color="auto"/>
      </w:divBdr>
    </w:div>
    <w:div w:id="1668827511">
      <w:bodyDiv w:val="1"/>
      <w:marLeft w:val="0"/>
      <w:marRight w:val="0"/>
      <w:marTop w:val="0"/>
      <w:marBottom w:val="0"/>
      <w:divBdr>
        <w:top w:val="none" w:sz="0" w:space="0" w:color="auto"/>
        <w:left w:val="none" w:sz="0" w:space="0" w:color="auto"/>
        <w:bottom w:val="none" w:sz="0" w:space="0" w:color="auto"/>
        <w:right w:val="none" w:sz="0" w:space="0" w:color="auto"/>
      </w:divBdr>
    </w:div>
    <w:div w:id="1684239263">
      <w:bodyDiv w:val="1"/>
      <w:marLeft w:val="0"/>
      <w:marRight w:val="0"/>
      <w:marTop w:val="0"/>
      <w:marBottom w:val="0"/>
      <w:divBdr>
        <w:top w:val="none" w:sz="0" w:space="0" w:color="auto"/>
        <w:left w:val="none" w:sz="0" w:space="0" w:color="auto"/>
        <w:bottom w:val="none" w:sz="0" w:space="0" w:color="auto"/>
        <w:right w:val="none" w:sz="0" w:space="0" w:color="auto"/>
      </w:divBdr>
    </w:div>
    <w:div w:id="18837830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3</Pages>
  <Words>834</Words>
  <Characters>4756</Characters>
  <Application>Microsoft Office Word</Application>
  <DocSecurity>0</DocSecurity>
  <PresentationFormat/>
  <Lines>39</Lines>
  <Paragraphs>11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Aditi Vaidya</cp:lastModifiedBy>
  <cp:revision>1037</cp:revision>
  <cp:lastPrinted>2019-09-22T05:47:00Z</cp:lastPrinted>
  <dcterms:created xsi:type="dcterms:W3CDTF">2021-01-21T21:46:00Z</dcterms:created>
  <dcterms:modified xsi:type="dcterms:W3CDTF">2022-02-21T00:11:00Z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