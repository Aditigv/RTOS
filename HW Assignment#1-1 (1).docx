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F320" w14:textId="5187BDD1" w:rsidR="00377F76" w:rsidRPr="00377F76" w:rsidRDefault="007C21F9" w:rsidP="00377F76">
      <w:pPr>
        <w:snapToGrid w:val="0"/>
        <w:rPr>
          <w:rStyle w:val="Hyperlink"/>
          <w:rFonts w:eastAsia="TimesNewRomanPS-BoldMT" w:cs="SimSun"/>
          <w:b/>
          <w:bCs/>
          <w:color w:val="000000"/>
          <w:sz w:val="32"/>
          <w:szCs w:val="32"/>
          <w:u w:val="none"/>
        </w:rPr>
      </w:pPr>
      <w:r>
        <w:rPr>
          <w:noProof/>
          <w:lang w:eastAsia="zh-CN"/>
        </w:rPr>
        <w:drawing>
          <wp:inline distT="0" distB="0" distL="0" distR="0" wp14:anchorId="3F07951A" wp14:editId="5A6BB3A3">
            <wp:extent cx="570839" cy="570839"/>
            <wp:effectExtent l="0" t="0" r="0" b="0"/>
            <wp:docPr id="1" name="Picture 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7081" cy="577081"/>
                    </a:xfrm>
                    <a:prstGeom prst="rect">
                      <a:avLst/>
                    </a:prstGeom>
                  </pic:spPr>
                </pic:pic>
              </a:graphicData>
            </a:graphic>
          </wp:inline>
        </w:drawing>
      </w:r>
      <w:r w:rsidR="0069329C">
        <w:rPr>
          <w:noProof/>
          <w:lang w:eastAsia="zh-CN"/>
        </w:rPr>
        <w:t xml:space="preserve">               </w:t>
      </w:r>
      <w:r w:rsidR="00377F76">
        <w:rPr>
          <w:noProof/>
          <w:lang w:eastAsia="zh-CN"/>
        </w:rPr>
        <w:t xml:space="preserve">     </w:t>
      </w:r>
      <w:r w:rsidR="00974BCF">
        <w:rPr>
          <w:noProof/>
          <w:lang w:eastAsia="zh-CN"/>
        </w:rPr>
        <w:t xml:space="preserve"> </w:t>
      </w:r>
      <w:r w:rsidR="00377F76" w:rsidRPr="00377F76">
        <w:rPr>
          <w:rStyle w:val="Hyperlink"/>
          <w:rFonts w:eastAsia="TimesNewRomanPS-BoldMT" w:cs="SimSun"/>
          <w:b/>
          <w:bCs/>
          <w:color w:val="000000"/>
          <w:sz w:val="32"/>
          <w:szCs w:val="32"/>
          <w:u w:val="none"/>
        </w:rPr>
        <w:t>S</w:t>
      </w:r>
      <w:r w:rsidR="00377F76">
        <w:rPr>
          <w:rStyle w:val="Hyperlink"/>
          <w:rFonts w:eastAsia="TimesNewRomanPS-BoldMT" w:cs="SimSun"/>
          <w:b/>
          <w:bCs/>
          <w:color w:val="000000"/>
          <w:sz w:val="32"/>
          <w:szCs w:val="32"/>
          <w:u w:val="none"/>
        </w:rPr>
        <w:t xml:space="preserve">an Francisco Bay University </w:t>
      </w:r>
    </w:p>
    <w:p w14:paraId="30D75787" w14:textId="77777777" w:rsidR="0069329C" w:rsidRDefault="0069329C" w:rsidP="0069329C">
      <w:pPr>
        <w:snapToGrid w:val="0"/>
        <w:rPr>
          <w:rStyle w:val="Hyperlink"/>
          <w:rFonts w:eastAsia="TimesNewRomanPS-BoldMT" w:cs="SimSun"/>
          <w:b/>
          <w:bCs/>
          <w:color w:val="000000"/>
          <w:sz w:val="32"/>
          <w:szCs w:val="32"/>
          <w:u w:val="none"/>
        </w:rPr>
      </w:pPr>
    </w:p>
    <w:p w14:paraId="5DC17CAF" w14:textId="33F6C921" w:rsidR="00B56056" w:rsidRDefault="00B56056">
      <w:pPr>
        <w:snapToGrid w:val="0"/>
        <w:jc w:val="center"/>
        <w:rPr>
          <w:rFonts w:eastAsia="TimesNewRomanPS-BoldMT" w:cs="SimSun"/>
          <w:b/>
          <w:bCs/>
          <w:sz w:val="24"/>
          <w:lang w:eastAsia="zh-CN"/>
        </w:rPr>
      </w:pPr>
      <w:r w:rsidRPr="00B56056">
        <w:rPr>
          <w:rFonts w:eastAsia="TimesNewRomanPS-BoldMT" w:cs="SimSun"/>
          <w:b/>
          <w:bCs/>
          <w:sz w:val="24"/>
          <w:lang w:eastAsia="zh-CN"/>
        </w:rPr>
        <w:t>CE521 - Real-time Systems and Programmin</w:t>
      </w:r>
      <w:r w:rsidR="00540E78">
        <w:rPr>
          <w:rFonts w:eastAsia="TimesNewRomanPS-BoldMT" w:cs="SimSun"/>
          <w:b/>
          <w:bCs/>
          <w:sz w:val="24"/>
          <w:lang w:eastAsia="zh-CN"/>
        </w:rPr>
        <w:t>g</w:t>
      </w:r>
    </w:p>
    <w:p w14:paraId="17FE5661" w14:textId="70BEAB60" w:rsidR="00165779" w:rsidRDefault="00993E1F">
      <w:pPr>
        <w:snapToGrid w:val="0"/>
        <w:jc w:val="center"/>
        <w:rPr>
          <w:rFonts w:eastAsia="TimesNewRomanPS-BoldMT" w:cs="SimSun"/>
          <w:b/>
          <w:bCs/>
          <w:sz w:val="24"/>
          <w:lang w:eastAsia="zh-CN"/>
        </w:rPr>
      </w:pPr>
      <w:r>
        <w:rPr>
          <w:rFonts w:eastAsia="TimesNewRomanPS-BoldMT" w:cs="SimSun"/>
          <w:b/>
          <w:bCs/>
          <w:sz w:val="24"/>
          <w:lang w:eastAsia="zh-CN"/>
        </w:rPr>
        <w:t xml:space="preserve">Homework </w:t>
      </w:r>
      <w:r w:rsidR="006F64E6">
        <w:rPr>
          <w:rFonts w:eastAsia="TimesNewRomanPS-BoldMT" w:cs="SimSun"/>
          <w:b/>
          <w:bCs/>
          <w:sz w:val="24"/>
          <w:lang w:eastAsia="zh-CN"/>
        </w:rPr>
        <w:t>Assignment #</w:t>
      </w:r>
      <w:r w:rsidR="00B56056">
        <w:rPr>
          <w:rFonts w:eastAsia="TimesNewRomanPS-BoldMT" w:cs="SimSun"/>
          <w:b/>
          <w:bCs/>
          <w:sz w:val="24"/>
          <w:lang w:eastAsia="zh-CN"/>
        </w:rPr>
        <w:t>1</w:t>
      </w:r>
    </w:p>
    <w:p w14:paraId="134474F3" w14:textId="17F457DB" w:rsidR="00165779" w:rsidRDefault="006E57B9">
      <w:pPr>
        <w:snapToGrid w:val="0"/>
        <w:ind w:left="5760" w:firstLine="720"/>
        <w:rPr>
          <w:rFonts w:eastAsia="TimesNewRomanPS-BoldMT" w:cs="SimSun"/>
          <w:b/>
          <w:bCs/>
          <w:sz w:val="24"/>
          <w:lang w:eastAsia="zh-CN"/>
        </w:rPr>
      </w:pPr>
      <w:r>
        <w:rPr>
          <w:rFonts w:eastAsia="TimesNewRomanPS-BoldMT" w:cs="SimSun"/>
          <w:b/>
          <w:bCs/>
          <w:sz w:val="24"/>
          <w:lang w:eastAsia="zh-CN"/>
        </w:rPr>
        <w:t xml:space="preserve">Due day: </w:t>
      </w:r>
      <w:r w:rsidR="00017A2B">
        <w:rPr>
          <w:rFonts w:eastAsia="TimesNewRomanPS-BoldMT" w:cs="SimSun"/>
          <w:b/>
          <w:bCs/>
          <w:sz w:val="24"/>
          <w:lang w:eastAsia="zh-CN"/>
        </w:rPr>
        <w:t>2</w:t>
      </w:r>
      <w:r>
        <w:rPr>
          <w:rFonts w:eastAsia="TimesNewRomanPS-BoldMT" w:cs="SimSun"/>
          <w:b/>
          <w:bCs/>
          <w:sz w:val="24"/>
          <w:lang w:eastAsia="zh-CN"/>
        </w:rPr>
        <w:t>/</w:t>
      </w:r>
      <w:r w:rsidR="00A046D2">
        <w:rPr>
          <w:rFonts w:eastAsia="TimesNewRomanPS-BoldMT" w:cs="SimSun"/>
          <w:b/>
          <w:bCs/>
          <w:sz w:val="24"/>
          <w:lang w:eastAsia="zh-CN"/>
        </w:rPr>
        <w:t>1</w:t>
      </w:r>
      <w:r w:rsidR="002635A4">
        <w:rPr>
          <w:rFonts w:eastAsia="TimesNewRomanPS-BoldMT" w:cs="SimSun"/>
          <w:b/>
          <w:bCs/>
          <w:sz w:val="24"/>
          <w:lang w:eastAsia="zh-CN"/>
        </w:rPr>
        <w:t>3</w:t>
      </w:r>
      <w:r w:rsidR="001A560B">
        <w:rPr>
          <w:rFonts w:eastAsia="TimesNewRomanPS-BoldMT" w:cs="SimSun"/>
          <w:b/>
          <w:bCs/>
          <w:sz w:val="24"/>
          <w:lang w:eastAsia="zh-CN"/>
        </w:rPr>
        <w:t>/202</w:t>
      </w:r>
      <w:r w:rsidR="00017A2B">
        <w:rPr>
          <w:rFonts w:eastAsia="TimesNewRomanPS-BoldMT" w:cs="SimSun"/>
          <w:b/>
          <w:bCs/>
          <w:sz w:val="24"/>
          <w:lang w:eastAsia="zh-CN"/>
        </w:rPr>
        <w:t>2</w:t>
      </w:r>
    </w:p>
    <w:p w14:paraId="7D75C868" w14:textId="27C432D1" w:rsidR="00EB7ED5" w:rsidRDefault="00EB7ED5">
      <w:pPr>
        <w:snapToGrid w:val="0"/>
        <w:ind w:left="5760" w:firstLine="720"/>
        <w:rPr>
          <w:rFonts w:eastAsia="TimesNewRomanPS-BoldMT" w:cs="SimSun"/>
          <w:b/>
          <w:bCs/>
          <w:sz w:val="24"/>
          <w:lang w:eastAsia="zh-CN"/>
        </w:rPr>
      </w:pPr>
    </w:p>
    <w:p w14:paraId="44473A1C" w14:textId="77777777" w:rsidR="00165779" w:rsidRDefault="00165779">
      <w:pPr>
        <w:snapToGrid w:val="0"/>
        <w:ind w:left="5760" w:firstLine="720"/>
        <w:rPr>
          <w:rFonts w:eastAsia="TimesNewRomanPS-BoldMT" w:cs="SimSun"/>
          <w:b/>
          <w:bCs/>
          <w:sz w:val="24"/>
          <w:lang w:eastAsia="zh-CN"/>
        </w:rPr>
      </w:pPr>
    </w:p>
    <w:p w14:paraId="7B8D27F9" w14:textId="77777777" w:rsidR="00165779" w:rsidRDefault="00165779">
      <w:pPr>
        <w:snapToGrid w:val="0"/>
        <w:rPr>
          <w:rFonts w:eastAsia="TimesNewRomanPS-BoldMT" w:cs="SimSun"/>
          <w:b/>
          <w:bCs/>
          <w:sz w:val="24"/>
          <w:lang w:eastAsia="zh-CN"/>
        </w:rPr>
      </w:pPr>
      <w:r>
        <w:rPr>
          <w:rFonts w:eastAsia="TimesNewRomanPS-BoldMT" w:cs="SimSun"/>
          <w:b/>
          <w:bCs/>
          <w:sz w:val="24"/>
          <w:lang w:eastAsia="zh-CN"/>
        </w:rPr>
        <w:t xml:space="preserve">Instruction: </w:t>
      </w:r>
    </w:p>
    <w:p w14:paraId="7143798F" w14:textId="77777777" w:rsidR="00165779" w:rsidRDefault="00165779">
      <w:pPr>
        <w:snapToGrid w:val="0"/>
        <w:rPr>
          <w:rFonts w:eastAsia="TimesNewRomanPS-BoldMT" w:cs="SimSun"/>
          <w:b/>
          <w:bCs/>
          <w:sz w:val="24"/>
          <w:lang w:eastAsia="zh-CN"/>
        </w:rPr>
      </w:pPr>
    </w:p>
    <w:p w14:paraId="33520883" w14:textId="3F0DC37C" w:rsidR="008E4930" w:rsidRPr="008E4930" w:rsidRDefault="008E4930" w:rsidP="008E4930">
      <w:pPr>
        <w:numPr>
          <w:ilvl w:val="0"/>
          <w:numId w:val="1"/>
        </w:numPr>
        <w:snapToGrid w:val="0"/>
        <w:rPr>
          <w:rFonts w:eastAsia="TimesNewRomanPS-BoldMT" w:cs="SimSun"/>
          <w:b/>
          <w:bCs/>
          <w:sz w:val="24"/>
          <w:lang w:eastAsia="zh-CN"/>
        </w:rPr>
      </w:pPr>
      <w:r>
        <w:rPr>
          <w:rFonts w:eastAsia="TimesNewRomanPS-BoldMT" w:cs="SimSun"/>
          <w:b/>
          <w:bCs/>
          <w:sz w:val="24"/>
          <w:lang w:eastAsia="zh-CN"/>
        </w:rPr>
        <w:t>Push the answer sheet</w:t>
      </w:r>
      <w:r w:rsidR="00F6607B">
        <w:rPr>
          <w:rFonts w:eastAsia="TimesNewRomanPS-BoldMT" w:cs="SimSun"/>
          <w:b/>
          <w:bCs/>
          <w:sz w:val="24"/>
          <w:lang w:eastAsia="zh-CN"/>
        </w:rPr>
        <w:t xml:space="preserve"> to Github</w:t>
      </w:r>
    </w:p>
    <w:p w14:paraId="2F5631FC" w14:textId="04A1193E" w:rsidR="00165779" w:rsidRDefault="00165779">
      <w:pPr>
        <w:numPr>
          <w:ilvl w:val="0"/>
          <w:numId w:val="1"/>
        </w:numPr>
        <w:snapToGrid w:val="0"/>
        <w:rPr>
          <w:rFonts w:eastAsia="TimesNewRomanPS-BoldMT" w:cs="SimSun"/>
          <w:b/>
          <w:bCs/>
          <w:sz w:val="24"/>
          <w:lang w:eastAsia="zh-CN"/>
        </w:rPr>
      </w:pPr>
      <w:r>
        <w:rPr>
          <w:rFonts w:eastAsia="TimesNewRomanPS-BoldMT" w:cs="SimSun"/>
          <w:b/>
          <w:bCs/>
          <w:sz w:val="24"/>
          <w:lang w:eastAsia="zh-CN"/>
        </w:rPr>
        <w:t>Overdue homework submission could not be accepted.</w:t>
      </w:r>
    </w:p>
    <w:p w14:paraId="18C86E6F" w14:textId="6A2EF370" w:rsidR="00165779" w:rsidRPr="00D43BE6" w:rsidRDefault="00165779" w:rsidP="00655576">
      <w:pPr>
        <w:numPr>
          <w:ilvl w:val="0"/>
          <w:numId w:val="1"/>
        </w:numPr>
        <w:snapToGrid w:val="0"/>
        <w:ind w:left="270" w:hanging="270"/>
        <w:rPr>
          <w:rFonts w:eastAsia="TimesNewRomanPS-BoldMT" w:cs="SimSun"/>
          <w:b/>
          <w:bCs/>
          <w:sz w:val="24"/>
          <w:lang w:eastAsia="zh-CN"/>
        </w:rPr>
      </w:pPr>
      <w:r w:rsidRPr="00D43BE6">
        <w:rPr>
          <w:rFonts w:eastAsia="TimesNewRomanPS-BoldMT" w:cs="SimSun"/>
          <w:b/>
          <w:bCs/>
          <w:sz w:val="24"/>
          <w:lang w:eastAsia="zh-CN"/>
        </w:rPr>
        <w:t>Takes academic honesty and integrity seriously (Zero Tolerance of Cheating &amp; Plagiarism)</w:t>
      </w:r>
    </w:p>
    <w:p w14:paraId="5C4162A7" w14:textId="77777777" w:rsidR="00E317EF" w:rsidRDefault="00E317EF">
      <w:pPr>
        <w:snapToGrid w:val="0"/>
        <w:rPr>
          <w:rFonts w:eastAsia="TimesNewRomanPS-BoldMT" w:cs="SimSun"/>
          <w:b/>
          <w:bCs/>
          <w:sz w:val="24"/>
          <w:lang w:eastAsia="zh-CN"/>
        </w:rPr>
      </w:pPr>
    </w:p>
    <w:p w14:paraId="537281B3" w14:textId="77777777" w:rsidR="00AA34F2" w:rsidRDefault="00AA34F2" w:rsidP="00AA34F2">
      <w:pPr>
        <w:tabs>
          <w:tab w:val="left" w:pos="0"/>
          <w:tab w:val="left" w:pos="360"/>
        </w:tabs>
        <w:rPr>
          <w:sz w:val="23"/>
          <w:szCs w:val="23"/>
        </w:rPr>
      </w:pPr>
    </w:p>
    <w:p w14:paraId="70338EA7" w14:textId="4DA6A0E7" w:rsidR="00737823" w:rsidRPr="003C2579" w:rsidRDefault="00737823" w:rsidP="00305C5C">
      <w:pPr>
        <w:numPr>
          <w:ilvl w:val="0"/>
          <w:numId w:val="2"/>
        </w:numPr>
        <w:tabs>
          <w:tab w:val="left" w:pos="360"/>
          <w:tab w:val="left" w:pos="450"/>
        </w:tabs>
        <w:spacing w:line="276" w:lineRule="auto"/>
        <w:ind w:left="360"/>
        <w:rPr>
          <w:sz w:val="24"/>
        </w:rPr>
      </w:pPr>
      <w:r w:rsidRPr="003C2579">
        <w:rPr>
          <w:sz w:val="24"/>
        </w:rPr>
        <w:t>Keeping in mind the various definitions of operating system, consider whether the operating system should include applications such as web browsers and mail programs. Argue both that it should and that it should not, and support your answers</w:t>
      </w:r>
      <w:r w:rsidR="00FE6B77" w:rsidRPr="003C2579">
        <w:rPr>
          <w:sz w:val="24"/>
        </w:rPr>
        <w:t>.</w:t>
      </w:r>
    </w:p>
    <w:p w14:paraId="0C77AD7D" w14:textId="77777777" w:rsidR="00FE6B77" w:rsidRPr="003C2579" w:rsidRDefault="00FE6B77" w:rsidP="00FE6B77">
      <w:pPr>
        <w:tabs>
          <w:tab w:val="left" w:pos="360"/>
          <w:tab w:val="left" w:pos="450"/>
        </w:tabs>
        <w:spacing w:line="276" w:lineRule="auto"/>
        <w:ind w:left="360"/>
        <w:rPr>
          <w:sz w:val="24"/>
        </w:rPr>
      </w:pPr>
    </w:p>
    <w:p w14:paraId="4804B34C" w14:textId="6FF75370" w:rsidR="00CF2B88" w:rsidRPr="003C2579" w:rsidRDefault="00D35B22" w:rsidP="00FE6B77">
      <w:pPr>
        <w:tabs>
          <w:tab w:val="left" w:pos="360"/>
          <w:tab w:val="left" w:pos="450"/>
        </w:tabs>
        <w:spacing w:line="276" w:lineRule="auto"/>
        <w:ind w:left="360"/>
        <w:rPr>
          <w:b/>
          <w:bCs/>
          <w:sz w:val="24"/>
        </w:rPr>
      </w:pPr>
      <w:r w:rsidRPr="003C2579">
        <w:rPr>
          <w:b/>
          <w:bCs/>
          <w:sz w:val="24"/>
        </w:rPr>
        <w:t>Answer –</w:t>
      </w:r>
    </w:p>
    <w:p w14:paraId="1BE60C0E" w14:textId="5A5908D0" w:rsidR="00CF2B88" w:rsidRPr="003C2579" w:rsidRDefault="00F15265" w:rsidP="00305C5C">
      <w:pPr>
        <w:tabs>
          <w:tab w:val="left" w:pos="360"/>
          <w:tab w:val="left" w:pos="450"/>
        </w:tabs>
        <w:spacing w:line="276" w:lineRule="auto"/>
        <w:ind w:left="360"/>
        <w:rPr>
          <w:sz w:val="24"/>
        </w:rPr>
      </w:pPr>
      <w:r w:rsidRPr="003C2579">
        <w:rPr>
          <w:sz w:val="24"/>
        </w:rPr>
        <w:t xml:space="preserve">Considering the </w:t>
      </w:r>
      <w:r w:rsidR="00CF2B88" w:rsidRPr="003C2579">
        <w:rPr>
          <w:sz w:val="24"/>
        </w:rPr>
        <w:t>way operating system is defined, coupling applications like</w:t>
      </w:r>
      <w:r w:rsidR="00711427" w:rsidRPr="003C2579">
        <w:rPr>
          <w:sz w:val="24"/>
        </w:rPr>
        <w:t xml:space="preserve"> mail programs and web browser makes more sense than getting a raw computer without preinstalled applications. </w:t>
      </w:r>
    </w:p>
    <w:p w14:paraId="537C216E" w14:textId="46199C0A" w:rsidR="00F73C1C" w:rsidRPr="003C2579" w:rsidRDefault="00416330" w:rsidP="00305C5C">
      <w:pPr>
        <w:tabs>
          <w:tab w:val="left" w:pos="360"/>
          <w:tab w:val="left" w:pos="450"/>
        </w:tabs>
        <w:spacing w:line="276" w:lineRule="auto"/>
        <w:ind w:left="360"/>
        <w:rPr>
          <w:sz w:val="24"/>
        </w:rPr>
      </w:pPr>
      <w:r w:rsidRPr="003C2579">
        <w:rPr>
          <w:sz w:val="24"/>
        </w:rPr>
        <w:tab/>
      </w:r>
      <w:r w:rsidRPr="003C2579">
        <w:rPr>
          <w:sz w:val="24"/>
        </w:rPr>
        <w:tab/>
      </w:r>
      <w:r w:rsidRPr="003C2579">
        <w:rPr>
          <w:sz w:val="24"/>
        </w:rPr>
        <w:tab/>
      </w:r>
      <w:r w:rsidR="00151626" w:rsidRPr="003C2579">
        <w:rPr>
          <w:sz w:val="24"/>
        </w:rPr>
        <w:t>For example, an industry wishes to buy PC</w:t>
      </w:r>
      <w:r w:rsidR="007A6665" w:rsidRPr="003C2579">
        <w:rPr>
          <w:sz w:val="24"/>
        </w:rPr>
        <w:t>s</w:t>
      </w:r>
      <w:r w:rsidR="00151626" w:rsidRPr="003C2579">
        <w:rPr>
          <w:sz w:val="24"/>
        </w:rPr>
        <w:t xml:space="preserve"> with Windows pre</w:t>
      </w:r>
      <w:r w:rsidR="007A6665" w:rsidRPr="003C2579">
        <w:rPr>
          <w:sz w:val="24"/>
        </w:rPr>
        <w:t>-</w:t>
      </w:r>
      <w:r w:rsidR="00151626" w:rsidRPr="003C2579">
        <w:rPr>
          <w:sz w:val="24"/>
        </w:rPr>
        <w:t>installed. Now given a choice to buy a package with licensed windows bundled with a set of applications like mail programs and browsers or a windows old home edition without any applications</w:t>
      </w:r>
      <w:r w:rsidR="00541D60" w:rsidRPr="003C2579">
        <w:rPr>
          <w:sz w:val="24"/>
        </w:rPr>
        <w:t>, both in almost same prices, its more sensible to buy the professional edition with applicatio</w:t>
      </w:r>
      <w:r w:rsidR="00F15265" w:rsidRPr="003C2579">
        <w:rPr>
          <w:sz w:val="24"/>
        </w:rPr>
        <w:t>n</w:t>
      </w:r>
      <w:r w:rsidR="00541D60" w:rsidRPr="003C2579">
        <w:rPr>
          <w:sz w:val="24"/>
        </w:rPr>
        <w:t>, saves time to install basic app</w:t>
      </w:r>
      <w:r w:rsidR="00F73C1C" w:rsidRPr="003C2579">
        <w:rPr>
          <w:sz w:val="24"/>
        </w:rPr>
        <w:t>lications</w:t>
      </w:r>
      <w:r w:rsidR="00541D60" w:rsidRPr="003C2579">
        <w:rPr>
          <w:sz w:val="24"/>
        </w:rPr>
        <w:t xml:space="preserve">, gives authentication guarantee and saves money. </w:t>
      </w:r>
    </w:p>
    <w:p w14:paraId="1085732F" w14:textId="5F83F9A2" w:rsidR="00416330" w:rsidRPr="003C2579" w:rsidRDefault="00F73C1C" w:rsidP="00305C5C">
      <w:pPr>
        <w:tabs>
          <w:tab w:val="left" w:pos="360"/>
          <w:tab w:val="left" w:pos="450"/>
        </w:tabs>
        <w:spacing w:line="276" w:lineRule="auto"/>
        <w:ind w:left="360"/>
        <w:rPr>
          <w:sz w:val="24"/>
        </w:rPr>
      </w:pPr>
      <w:r w:rsidRPr="003C2579">
        <w:rPr>
          <w:sz w:val="24"/>
        </w:rPr>
        <w:tab/>
      </w:r>
      <w:r w:rsidRPr="003C2579">
        <w:rPr>
          <w:sz w:val="24"/>
        </w:rPr>
        <w:tab/>
      </w:r>
      <w:r w:rsidRPr="003C2579">
        <w:rPr>
          <w:sz w:val="24"/>
        </w:rPr>
        <w:tab/>
      </w:r>
      <w:r w:rsidR="00D92A4C" w:rsidRPr="003C2579">
        <w:rPr>
          <w:sz w:val="24"/>
        </w:rPr>
        <w:t xml:space="preserve">On contrary </w:t>
      </w:r>
      <w:r w:rsidR="00961F1E" w:rsidRPr="003C2579">
        <w:rPr>
          <w:sz w:val="24"/>
        </w:rPr>
        <w:t>to including applications with OS</w:t>
      </w:r>
      <w:r w:rsidR="00BD3C02" w:rsidRPr="003C2579">
        <w:rPr>
          <w:sz w:val="24"/>
        </w:rPr>
        <w:t>,</w:t>
      </w:r>
      <w:r w:rsidR="00961F1E" w:rsidRPr="003C2579">
        <w:rPr>
          <w:sz w:val="24"/>
        </w:rPr>
        <w:t xml:space="preserve"> </w:t>
      </w:r>
      <w:r w:rsidR="007B226F" w:rsidRPr="003C2579">
        <w:rPr>
          <w:sz w:val="24"/>
        </w:rPr>
        <w:t xml:space="preserve">can </w:t>
      </w:r>
      <w:r w:rsidR="007A6665" w:rsidRPr="003C2579">
        <w:rPr>
          <w:sz w:val="24"/>
        </w:rPr>
        <w:t>appar</w:t>
      </w:r>
      <w:r w:rsidR="00961F1E" w:rsidRPr="003C2579">
        <w:rPr>
          <w:sz w:val="24"/>
        </w:rPr>
        <w:t>ent</w:t>
      </w:r>
      <w:r w:rsidR="007B226F" w:rsidRPr="003C2579">
        <w:rPr>
          <w:sz w:val="24"/>
        </w:rPr>
        <w:t>ly</w:t>
      </w:r>
      <w:r w:rsidR="00961F1E" w:rsidRPr="003C2579">
        <w:rPr>
          <w:sz w:val="24"/>
        </w:rPr>
        <w:t xml:space="preserve"> crash</w:t>
      </w:r>
      <w:r w:rsidR="007A6665" w:rsidRPr="003C2579">
        <w:rPr>
          <w:sz w:val="24"/>
        </w:rPr>
        <w:t xml:space="preserve"> the operating system. F</w:t>
      </w:r>
      <w:r w:rsidR="00961F1E" w:rsidRPr="003C2579">
        <w:rPr>
          <w:sz w:val="24"/>
        </w:rPr>
        <w:t>unction of operating system to</w:t>
      </w:r>
      <w:r w:rsidR="007A6665" w:rsidRPr="003C2579">
        <w:rPr>
          <w:sz w:val="24"/>
        </w:rPr>
        <w:t xml:space="preserve"> provide the basic platform for application such as web browser and mail services i.e </w:t>
      </w:r>
      <w:r w:rsidR="00961F1E" w:rsidRPr="003C2579">
        <w:rPr>
          <w:sz w:val="24"/>
        </w:rPr>
        <w:t>act as an intermediate interface between user and system</w:t>
      </w:r>
      <w:r w:rsidR="007A6665" w:rsidRPr="003C2579">
        <w:rPr>
          <w:sz w:val="24"/>
        </w:rPr>
        <w:t xml:space="preserve"> is violated</w:t>
      </w:r>
      <w:r w:rsidR="00961F1E" w:rsidRPr="003C2579">
        <w:rPr>
          <w:sz w:val="24"/>
        </w:rPr>
        <w:t xml:space="preserve">.  </w:t>
      </w:r>
    </w:p>
    <w:p w14:paraId="04F4A02C" w14:textId="77777777" w:rsidR="00737823" w:rsidRPr="003C2579" w:rsidRDefault="00737823" w:rsidP="00305C5C">
      <w:pPr>
        <w:tabs>
          <w:tab w:val="left" w:pos="0"/>
          <w:tab w:val="left" w:pos="360"/>
        </w:tabs>
        <w:spacing w:line="276" w:lineRule="auto"/>
        <w:rPr>
          <w:sz w:val="24"/>
        </w:rPr>
      </w:pPr>
    </w:p>
    <w:p w14:paraId="37B16312" w14:textId="1529162C" w:rsidR="00737823" w:rsidRPr="003C2579" w:rsidRDefault="00737823" w:rsidP="00305C5C">
      <w:pPr>
        <w:numPr>
          <w:ilvl w:val="0"/>
          <w:numId w:val="2"/>
        </w:numPr>
        <w:tabs>
          <w:tab w:val="left" w:pos="90"/>
          <w:tab w:val="left" w:pos="360"/>
        </w:tabs>
        <w:spacing w:line="276" w:lineRule="auto"/>
        <w:ind w:left="360"/>
        <w:rPr>
          <w:sz w:val="24"/>
        </w:rPr>
      </w:pPr>
      <w:r w:rsidRPr="003C2579">
        <w:rPr>
          <w:sz w:val="24"/>
        </w:rPr>
        <w:t>How does the distinction between kernel mode and user mode function as a rudimentary form of protection (security) system?</w:t>
      </w:r>
    </w:p>
    <w:p w14:paraId="64444E07" w14:textId="77777777" w:rsidR="00FE6B77" w:rsidRPr="003C2579" w:rsidRDefault="00FE6B77" w:rsidP="00FE6B77">
      <w:pPr>
        <w:tabs>
          <w:tab w:val="left" w:pos="90"/>
          <w:tab w:val="left" w:pos="360"/>
        </w:tabs>
        <w:spacing w:line="276" w:lineRule="auto"/>
        <w:ind w:left="360"/>
        <w:rPr>
          <w:sz w:val="24"/>
        </w:rPr>
      </w:pPr>
    </w:p>
    <w:p w14:paraId="7FCE97CD" w14:textId="3389E857" w:rsidR="003E0F56" w:rsidRPr="003C2579" w:rsidRDefault="00FE6B77" w:rsidP="0012583F">
      <w:pPr>
        <w:tabs>
          <w:tab w:val="left" w:pos="90"/>
          <w:tab w:val="left" w:pos="360"/>
        </w:tabs>
        <w:spacing w:line="276" w:lineRule="auto"/>
        <w:ind w:left="360"/>
        <w:rPr>
          <w:b/>
          <w:bCs/>
          <w:sz w:val="24"/>
        </w:rPr>
      </w:pPr>
      <w:r w:rsidRPr="003C2579">
        <w:rPr>
          <w:b/>
          <w:bCs/>
          <w:sz w:val="24"/>
        </w:rPr>
        <w:t>Answer</w:t>
      </w:r>
      <w:r w:rsidR="003E0F56">
        <w:rPr>
          <w:b/>
          <w:bCs/>
          <w:sz w:val="24"/>
        </w:rPr>
        <w:t xml:space="preserve"> –</w:t>
      </w:r>
    </w:p>
    <w:p w14:paraId="7849B452" w14:textId="7E44B7C4" w:rsidR="00305C5C" w:rsidRPr="003C2579" w:rsidRDefault="005725C5" w:rsidP="00894555">
      <w:pPr>
        <w:tabs>
          <w:tab w:val="left" w:pos="90"/>
          <w:tab w:val="left" w:pos="360"/>
        </w:tabs>
        <w:spacing w:line="276" w:lineRule="auto"/>
        <w:ind w:left="360"/>
        <w:rPr>
          <w:sz w:val="24"/>
        </w:rPr>
      </w:pPr>
      <w:r w:rsidRPr="003C2579">
        <w:rPr>
          <w:sz w:val="24"/>
        </w:rPr>
        <w:t>The rudimentary or fundamental form of protection</w:t>
      </w:r>
      <w:r w:rsidR="00305C5C" w:rsidRPr="003C2579">
        <w:rPr>
          <w:sz w:val="24"/>
        </w:rPr>
        <w:t xml:space="preserve"> in</w:t>
      </w:r>
      <w:r w:rsidR="009C4EAF" w:rsidRPr="003C2579">
        <w:rPr>
          <w:sz w:val="24"/>
        </w:rPr>
        <w:t xml:space="preserve"> system can be distinguished when control over the interrupts </w:t>
      </w:r>
      <w:r w:rsidR="00DD7303" w:rsidRPr="003C2579">
        <w:rPr>
          <w:sz w:val="24"/>
        </w:rPr>
        <w:t>is</w:t>
      </w:r>
      <w:r w:rsidR="009C4EAF" w:rsidRPr="003C2579">
        <w:rPr>
          <w:sz w:val="24"/>
        </w:rPr>
        <w:t xml:space="preserve"> enabled or disabled only when CPU is in kernel mode. Only a specific or limited set of instructions can be </w:t>
      </w:r>
      <w:r w:rsidR="00DD7303" w:rsidRPr="003C2579">
        <w:rPr>
          <w:sz w:val="24"/>
        </w:rPr>
        <w:t>executed in kernel mode.</w:t>
      </w:r>
    </w:p>
    <w:p w14:paraId="2B04DD49" w14:textId="17076F86" w:rsidR="00305C5C" w:rsidRPr="003C2579" w:rsidRDefault="00305C5C" w:rsidP="003E0F56">
      <w:pPr>
        <w:tabs>
          <w:tab w:val="left" w:pos="90"/>
          <w:tab w:val="left" w:pos="360"/>
        </w:tabs>
        <w:spacing w:line="276" w:lineRule="auto"/>
        <w:ind w:left="360"/>
        <w:rPr>
          <w:sz w:val="24"/>
        </w:rPr>
      </w:pPr>
      <w:r w:rsidRPr="003C2579">
        <w:rPr>
          <w:sz w:val="24"/>
        </w:rPr>
        <w:lastRenderedPageBreak/>
        <w:t>Hardware devices are more accessible while execution of program in kernel mode</w:t>
      </w:r>
      <w:r w:rsidR="00406ECC">
        <w:rPr>
          <w:sz w:val="24"/>
        </w:rPr>
        <w:t xml:space="preserve"> as compared to user mode</w:t>
      </w:r>
      <w:r w:rsidRPr="003C2579">
        <w:rPr>
          <w:sz w:val="24"/>
        </w:rPr>
        <w:t xml:space="preserve">. This limits the capability of user mode enabling the protection of system. </w:t>
      </w:r>
    </w:p>
    <w:p w14:paraId="3A767073" w14:textId="77777777" w:rsidR="00305C5C" w:rsidRPr="003C2579" w:rsidRDefault="00305C5C" w:rsidP="00305C5C">
      <w:pPr>
        <w:tabs>
          <w:tab w:val="left" w:pos="90"/>
          <w:tab w:val="left" w:pos="360"/>
        </w:tabs>
        <w:spacing w:line="276" w:lineRule="auto"/>
        <w:ind w:left="360"/>
        <w:rPr>
          <w:sz w:val="24"/>
        </w:rPr>
      </w:pPr>
    </w:p>
    <w:p w14:paraId="48B3B6C5" w14:textId="77777777" w:rsidR="00737823" w:rsidRPr="003C2579" w:rsidRDefault="00737823" w:rsidP="00305C5C">
      <w:pPr>
        <w:numPr>
          <w:ilvl w:val="0"/>
          <w:numId w:val="2"/>
        </w:numPr>
        <w:tabs>
          <w:tab w:val="left" w:pos="360"/>
        </w:tabs>
        <w:spacing w:line="276" w:lineRule="auto"/>
        <w:ind w:left="360"/>
        <w:rPr>
          <w:sz w:val="24"/>
        </w:rPr>
      </w:pPr>
      <w:r w:rsidRPr="003C2579">
        <w:rPr>
          <w:sz w:val="24"/>
        </w:rPr>
        <w:t>In a multiprogramming and time-sharing environment, several users share the system simultaneously. This situation can result in various security problems.</w:t>
      </w:r>
    </w:p>
    <w:p w14:paraId="31776E32" w14:textId="134E1F0E" w:rsidR="00737823" w:rsidRDefault="00737823" w:rsidP="00305C5C">
      <w:pPr>
        <w:numPr>
          <w:ilvl w:val="1"/>
          <w:numId w:val="2"/>
        </w:numPr>
        <w:tabs>
          <w:tab w:val="left" w:pos="0"/>
          <w:tab w:val="left" w:pos="360"/>
        </w:tabs>
        <w:spacing w:line="276" w:lineRule="auto"/>
        <w:ind w:left="720"/>
        <w:rPr>
          <w:sz w:val="24"/>
        </w:rPr>
      </w:pPr>
      <w:r w:rsidRPr="003C2579">
        <w:rPr>
          <w:sz w:val="24"/>
        </w:rPr>
        <w:t>What are two such problems?</w:t>
      </w:r>
    </w:p>
    <w:p w14:paraId="370A187B" w14:textId="5355BA60" w:rsidR="003E0F56" w:rsidRPr="003E0F56" w:rsidRDefault="003E0F56" w:rsidP="003E0F56">
      <w:pPr>
        <w:tabs>
          <w:tab w:val="left" w:pos="0"/>
          <w:tab w:val="left" w:pos="360"/>
        </w:tabs>
        <w:spacing w:line="276" w:lineRule="auto"/>
        <w:ind w:left="360"/>
        <w:rPr>
          <w:b/>
          <w:bCs/>
          <w:sz w:val="24"/>
        </w:rPr>
      </w:pPr>
      <w:r w:rsidRPr="003E0F56">
        <w:rPr>
          <w:b/>
          <w:bCs/>
          <w:sz w:val="24"/>
        </w:rPr>
        <w:t xml:space="preserve">Answer – </w:t>
      </w:r>
    </w:p>
    <w:p w14:paraId="208E49DB" w14:textId="422506A4" w:rsidR="003E0F56" w:rsidRDefault="003E0F56" w:rsidP="00492D27">
      <w:pPr>
        <w:tabs>
          <w:tab w:val="left" w:pos="0"/>
          <w:tab w:val="left" w:pos="360"/>
        </w:tabs>
        <w:spacing w:line="276" w:lineRule="auto"/>
        <w:ind w:left="360"/>
        <w:rPr>
          <w:sz w:val="24"/>
        </w:rPr>
      </w:pPr>
      <w:r>
        <w:rPr>
          <w:sz w:val="24"/>
        </w:rPr>
        <w:t xml:space="preserve">1. Another user privacy – </w:t>
      </w:r>
      <w:proofErr w:type="gramStart"/>
      <w:r>
        <w:rPr>
          <w:sz w:val="24"/>
        </w:rPr>
        <w:t>accessing(</w:t>
      </w:r>
      <w:proofErr w:type="gramEnd"/>
      <w:r>
        <w:rPr>
          <w:sz w:val="24"/>
        </w:rPr>
        <w:t>modify /recreate) their data and controlling user’s processes .</w:t>
      </w:r>
    </w:p>
    <w:p w14:paraId="217C9161" w14:textId="0132327D" w:rsidR="003E0F56" w:rsidRPr="003E0F56" w:rsidRDefault="003E0F56" w:rsidP="00492D27">
      <w:pPr>
        <w:tabs>
          <w:tab w:val="left" w:pos="0"/>
          <w:tab w:val="left" w:pos="360"/>
        </w:tabs>
        <w:spacing w:line="276" w:lineRule="auto"/>
        <w:ind w:left="360"/>
        <w:rPr>
          <w:sz w:val="24"/>
        </w:rPr>
      </w:pPr>
      <w:r>
        <w:rPr>
          <w:sz w:val="24"/>
        </w:rPr>
        <w:t>2.Fraudulant use of other accounts corrupting private data or denying access to their computer processes, data etc.</w:t>
      </w:r>
    </w:p>
    <w:p w14:paraId="19002333" w14:textId="77777777" w:rsidR="00396305" w:rsidRPr="003C2579" w:rsidRDefault="00396305" w:rsidP="00305C5C">
      <w:pPr>
        <w:tabs>
          <w:tab w:val="left" w:pos="0"/>
          <w:tab w:val="left" w:pos="360"/>
        </w:tabs>
        <w:spacing w:line="276" w:lineRule="auto"/>
        <w:ind w:left="720"/>
        <w:rPr>
          <w:sz w:val="24"/>
        </w:rPr>
      </w:pPr>
    </w:p>
    <w:p w14:paraId="4DCB4AB5" w14:textId="6EA4A4CB" w:rsidR="00737823" w:rsidRDefault="00737823" w:rsidP="00305C5C">
      <w:pPr>
        <w:numPr>
          <w:ilvl w:val="1"/>
          <w:numId w:val="2"/>
        </w:numPr>
        <w:tabs>
          <w:tab w:val="left" w:pos="0"/>
          <w:tab w:val="left" w:pos="360"/>
        </w:tabs>
        <w:spacing w:line="276" w:lineRule="auto"/>
        <w:ind w:left="720"/>
        <w:rPr>
          <w:sz w:val="24"/>
        </w:rPr>
      </w:pPr>
      <w:r w:rsidRPr="003C2579">
        <w:rPr>
          <w:sz w:val="24"/>
        </w:rPr>
        <w:t>Can we ensure the same degree of security in a time-shared machine as in a dedicated machine? Explain your answer.</w:t>
      </w:r>
    </w:p>
    <w:p w14:paraId="3A04B951" w14:textId="3EEC458E" w:rsidR="00492D27" w:rsidRPr="00CB7E40" w:rsidRDefault="00492D27" w:rsidP="00492D27">
      <w:pPr>
        <w:tabs>
          <w:tab w:val="left" w:pos="0"/>
          <w:tab w:val="left" w:pos="360"/>
        </w:tabs>
        <w:spacing w:line="276" w:lineRule="auto"/>
        <w:ind w:left="360"/>
        <w:rPr>
          <w:b/>
          <w:bCs/>
          <w:sz w:val="24"/>
        </w:rPr>
      </w:pPr>
      <w:r w:rsidRPr="00CB7E40">
        <w:rPr>
          <w:b/>
          <w:bCs/>
          <w:sz w:val="24"/>
        </w:rPr>
        <w:t>Answer –</w:t>
      </w:r>
    </w:p>
    <w:p w14:paraId="09352431" w14:textId="0DF6EE8B" w:rsidR="00492D27" w:rsidRPr="00492D27" w:rsidRDefault="00492D27" w:rsidP="00492D27">
      <w:pPr>
        <w:tabs>
          <w:tab w:val="left" w:pos="0"/>
          <w:tab w:val="left" w:pos="360"/>
        </w:tabs>
        <w:spacing w:line="276" w:lineRule="auto"/>
        <w:ind w:left="360"/>
        <w:rPr>
          <w:sz w:val="24"/>
        </w:rPr>
      </w:pPr>
      <w:r>
        <w:rPr>
          <w:sz w:val="24"/>
        </w:rPr>
        <w:t xml:space="preserve">We can never completely </w:t>
      </w:r>
      <w:r w:rsidR="00EA716D">
        <w:rPr>
          <w:sz w:val="24"/>
        </w:rPr>
        <w:t>en</w:t>
      </w:r>
      <w:r>
        <w:rPr>
          <w:sz w:val="24"/>
        </w:rPr>
        <w:t>sure about security in a time</w:t>
      </w:r>
      <w:r w:rsidR="00CB7E40">
        <w:rPr>
          <w:sz w:val="24"/>
        </w:rPr>
        <w:t>-</w:t>
      </w:r>
      <w:r>
        <w:rPr>
          <w:sz w:val="24"/>
        </w:rPr>
        <w:t xml:space="preserve">shared machine </w:t>
      </w:r>
      <w:r w:rsidR="00CB7E40">
        <w:rPr>
          <w:sz w:val="24"/>
        </w:rPr>
        <w:t xml:space="preserve">and </w:t>
      </w:r>
      <w:r>
        <w:rPr>
          <w:sz w:val="24"/>
        </w:rPr>
        <w:t>a dedicated machine</w:t>
      </w:r>
      <w:r w:rsidR="00EA716D">
        <w:rPr>
          <w:sz w:val="24"/>
        </w:rPr>
        <w:t xml:space="preserve"> as we can never be sure that our software doesn’t have bugs</w:t>
      </w:r>
      <w:r w:rsidR="00FF20EE">
        <w:rPr>
          <w:sz w:val="24"/>
        </w:rPr>
        <w:t>. Which automatically depletes the possibility of a safe and secure machine and prevention of sharing data and allocate resources.</w:t>
      </w:r>
    </w:p>
    <w:p w14:paraId="4EAF7CE2" w14:textId="77777777" w:rsidR="00492D27" w:rsidRPr="003C2579" w:rsidRDefault="00492D27" w:rsidP="00492D27">
      <w:pPr>
        <w:tabs>
          <w:tab w:val="left" w:pos="0"/>
          <w:tab w:val="left" w:pos="360"/>
        </w:tabs>
        <w:spacing w:line="276" w:lineRule="auto"/>
        <w:ind w:left="720"/>
        <w:rPr>
          <w:sz w:val="24"/>
        </w:rPr>
      </w:pPr>
    </w:p>
    <w:p w14:paraId="75CBC0B2" w14:textId="77777777" w:rsidR="00737823" w:rsidRPr="003C2579" w:rsidRDefault="00737823" w:rsidP="00305C5C">
      <w:pPr>
        <w:tabs>
          <w:tab w:val="left" w:pos="0"/>
          <w:tab w:val="left" w:pos="360"/>
        </w:tabs>
        <w:spacing w:line="276" w:lineRule="auto"/>
        <w:rPr>
          <w:sz w:val="24"/>
        </w:rPr>
      </w:pPr>
    </w:p>
    <w:p w14:paraId="24AC6048" w14:textId="1F6D77E8" w:rsidR="00737823" w:rsidRPr="003C2579" w:rsidRDefault="00737823" w:rsidP="00305C5C">
      <w:pPr>
        <w:numPr>
          <w:ilvl w:val="0"/>
          <w:numId w:val="2"/>
        </w:numPr>
        <w:tabs>
          <w:tab w:val="left" w:pos="360"/>
        </w:tabs>
        <w:spacing w:line="276" w:lineRule="auto"/>
        <w:ind w:left="270" w:hanging="270"/>
        <w:rPr>
          <w:sz w:val="24"/>
        </w:rPr>
      </w:pPr>
      <w:r w:rsidRPr="003C2579">
        <w:rPr>
          <w:sz w:val="24"/>
        </w:rPr>
        <w:t>Describe a mechanism for enforcing memory protection to prevent a program from</w:t>
      </w:r>
      <w:r w:rsidR="00B147D1" w:rsidRPr="003C2579">
        <w:rPr>
          <w:sz w:val="24"/>
        </w:rPr>
        <w:t xml:space="preserve"> </w:t>
      </w:r>
      <w:r w:rsidRPr="003C2579">
        <w:rPr>
          <w:sz w:val="24"/>
        </w:rPr>
        <w:t>modifying the memory associated with other programs.</w:t>
      </w:r>
    </w:p>
    <w:p w14:paraId="32B03D75" w14:textId="552A0CF5" w:rsidR="00BD20BB" w:rsidRDefault="00BD20BB" w:rsidP="0012583F">
      <w:pPr>
        <w:pStyle w:val="NormalWeb"/>
        <w:spacing w:after="0" w:afterAutospacing="0"/>
        <w:ind w:left="270"/>
        <w:rPr>
          <w:b/>
          <w:bCs/>
          <w:color w:val="000000"/>
        </w:rPr>
      </w:pPr>
      <w:r w:rsidRPr="00BD20BB">
        <w:rPr>
          <w:b/>
          <w:bCs/>
          <w:color w:val="000000"/>
        </w:rPr>
        <w:t xml:space="preserve">Answer – </w:t>
      </w:r>
    </w:p>
    <w:p w14:paraId="493FF143" w14:textId="1C81B1A4" w:rsidR="000F5F07" w:rsidRDefault="000F5F07" w:rsidP="0012583F">
      <w:pPr>
        <w:pStyle w:val="NormalWeb"/>
        <w:spacing w:before="0" w:beforeAutospacing="0" w:after="0" w:afterAutospacing="0" w:line="276" w:lineRule="auto"/>
        <w:ind w:left="270"/>
        <w:rPr>
          <w:color w:val="000000"/>
        </w:rPr>
      </w:pPr>
      <w:r>
        <w:rPr>
          <w:color w:val="000000"/>
        </w:rPr>
        <w:t>The two basic proble</w:t>
      </w:r>
      <w:r w:rsidR="000B1FC4">
        <w:rPr>
          <w:color w:val="000000"/>
        </w:rPr>
        <w:t>ms regarding programs that are prevented by memory protection are, protecting user programs from each other and secondly OS from user programs.</w:t>
      </w:r>
    </w:p>
    <w:p w14:paraId="2D75332E" w14:textId="7CB1EC97" w:rsidR="000B1FC4" w:rsidRPr="000F5F07" w:rsidRDefault="000B1FC4" w:rsidP="000B1FC4">
      <w:pPr>
        <w:pStyle w:val="NormalWeb"/>
        <w:spacing w:before="0" w:beforeAutospacing="0" w:after="0" w:afterAutospacing="0" w:line="276" w:lineRule="auto"/>
        <w:ind w:left="270"/>
        <w:rPr>
          <w:color w:val="000000"/>
        </w:rPr>
      </w:pPr>
      <w:r>
        <w:rPr>
          <w:color w:val="000000"/>
        </w:rPr>
        <w:t>They may be solved by same protection mechanism or may need different for each.</w:t>
      </w:r>
    </w:p>
    <w:p w14:paraId="50E3DF7C" w14:textId="598FC5FD" w:rsidR="00BD20BB" w:rsidRDefault="00DC5FEB" w:rsidP="00DC5FEB">
      <w:pPr>
        <w:pStyle w:val="NormalWeb"/>
        <w:spacing w:before="0" w:beforeAutospacing="0" w:after="0" w:afterAutospacing="0" w:line="276" w:lineRule="auto"/>
        <w:ind w:left="270"/>
        <w:rPr>
          <w:color w:val="000000"/>
        </w:rPr>
      </w:pPr>
      <w:r>
        <w:rPr>
          <w:color w:val="000000"/>
        </w:rPr>
        <w:t>I</w:t>
      </w:r>
      <w:r w:rsidR="00BD20BB" w:rsidRPr="00BD20BB">
        <w:rPr>
          <w:color w:val="000000"/>
        </w:rPr>
        <w:t>t is possible to view the user-system interface as a standardized "plug-and-socket", where each time the scheduler changes user programs, it "unplugs" the one which was running and "plugs in" the next.</w:t>
      </w:r>
    </w:p>
    <w:p w14:paraId="1F0001BE" w14:textId="5604810B" w:rsidR="00BD20BB" w:rsidRDefault="00BD20BB" w:rsidP="00BD20BB">
      <w:pPr>
        <w:pStyle w:val="NormalWeb"/>
        <w:spacing w:line="276" w:lineRule="auto"/>
        <w:ind w:left="270"/>
        <w:rPr>
          <w:color w:val="000000"/>
        </w:rPr>
      </w:pPr>
      <w:r w:rsidRPr="00BD20BB">
        <w:rPr>
          <w:noProof/>
          <w:color w:val="000000"/>
        </w:rPr>
        <w:drawing>
          <wp:inline distT="0" distB="0" distL="0" distR="0" wp14:anchorId="275D5D87" wp14:editId="43D9C142">
            <wp:extent cx="4887007" cy="164805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7007" cy="1648055"/>
                    </a:xfrm>
                    <a:prstGeom prst="rect">
                      <a:avLst/>
                    </a:prstGeom>
                  </pic:spPr>
                </pic:pic>
              </a:graphicData>
            </a:graphic>
          </wp:inline>
        </w:drawing>
      </w:r>
    </w:p>
    <w:p w14:paraId="3E1D9A90" w14:textId="00A03049" w:rsidR="00FD14D5" w:rsidRDefault="00FD14D5" w:rsidP="00FD14D5">
      <w:pPr>
        <w:pStyle w:val="NormalWeb"/>
        <w:ind w:left="1440"/>
        <w:rPr>
          <w:color w:val="000000"/>
          <w:sz w:val="27"/>
          <w:szCs w:val="27"/>
        </w:rPr>
      </w:pPr>
      <w:r>
        <w:rPr>
          <w:color w:val="000000"/>
          <w:sz w:val="27"/>
          <w:szCs w:val="27"/>
        </w:rPr>
        <w:t>Fig: A plug-and-socket view of the user-system interface.</w:t>
      </w:r>
    </w:p>
    <w:p w14:paraId="05D77830" w14:textId="362A8036" w:rsidR="002C26B6" w:rsidRDefault="002C26B6" w:rsidP="00BD20BB">
      <w:pPr>
        <w:pStyle w:val="NormalWeb"/>
        <w:spacing w:line="276" w:lineRule="auto"/>
        <w:ind w:left="270"/>
        <w:rPr>
          <w:color w:val="000000"/>
        </w:rPr>
      </w:pPr>
    </w:p>
    <w:p w14:paraId="178568FE" w14:textId="741995C9" w:rsidR="002C26B6" w:rsidRPr="00DC5FEB" w:rsidRDefault="002C26B6" w:rsidP="00DC5FEB">
      <w:pPr>
        <w:pStyle w:val="NormalWeb"/>
        <w:spacing w:before="0" w:beforeAutospacing="0" w:after="0" w:afterAutospacing="0" w:line="276" w:lineRule="auto"/>
        <w:ind w:left="270"/>
        <w:rPr>
          <w:color w:val="000000"/>
        </w:rPr>
      </w:pPr>
    </w:p>
    <w:p w14:paraId="14944518" w14:textId="547E0F00" w:rsidR="002C26B6" w:rsidRPr="00BD20BB" w:rsidRDefault="00FD14D5" w:rsidP="00DC5FEB">
      <w:pPr>
        <w:pStyle w:val="NormalWeb"/>
        <w:spacing w:before="0" w:beforeAutospacing="0" w:after="0" w:afterAutospacing="0" w:line="276" w:lineRule="auto"/>
        <w:ind w:left="270"/>
        <w:rPr>
          <w:color w:val="000000"/>
        </w:rPr>
      </w:pPr>
      <w:r w:rsidRPr="00DC5FEB">
        <w:rPr>
          <w:color w:val="000000"/>
          <w:shd w:val="clear" w:color="auto" w:fill="FFFFFF"/>
        </w:rPr>
        <w:t>Some systems rely on software for main memory protection. There are two ways this can be done: First, all user code can be run by an interpreter; in this case, user programs are never reduced to machine code. The other alternative is to use compilers which guarantee that user programs will never access anything illegal. On such a system, users may never directly write machine code, and the supported languages must all prevent any improper manipulation of pointers. Many of the classic machines built by Burroughs (now Unisys) rely on this approach to protection</w:t>
      </w:r>
      <w:r>
        <w:rPr>
          <w:color w:val="000000"/>
          <w:sz w:val="27"/>
          <w:szCs w:val="27"/>
          <w:shd w:val="clear" w:color="auto" w:fill="FFFFFF"/>
        </w:rPr>
        <w:t>.</w:t>
      </w:r>
    </w:p>
    <w:p w14:paraId="03F66820" w14:textId="77777777" w:rsidR="00737823" w:rsidRPr="003C2579" w:rsidRDefault="00737823" w:rsidP="00305C5C">
      <w:pPr>
        <w:pStyle w:val="ListParagraph"/>
        <w:spacing w:line="276" w:lineRule="auto"/>
        <w:rPr>
          <w:sz w:val="24"/>
        </w:rPr>
      </w:pPr>
    </w:p>
    <w:p w14:paraId="1F054F6C" w14:textId="451E24B9" w:rsidR="00737823" w:rsidRDefault="00737823" w:rsidP="00305C5C">
      <w:pPr>
        <w:numPr>
          <w:ilvl w:val="0"/>
          <w:numId w:val="2"/>
        </w:numPr>
        <w:tabs>
          <w:tab w:val="left" w:pos="270"/>
          <w:tab w:val="left" w:pos="360"/>
        </w:tabs>
        <w:spacing w:line="276" w:lineRule="auto"/>
        <w:ind w:left="270" w:hanging="270"/>
        <w:rPr>
          <w:sz w:val="24"/>
        </w:rPr>
      </w:pPr>
      <w:r w:rsidRPr="003C2579">
        <w:rPr>
          <w:sz w:val="24"/>
        </w:rPr>
        <w:t>Describe some of the challenges of designing operating systems for mobile devices compared with designing operating systems for traditional PCs.</w:t>
      </w:r>
    </w:p>
    <w:p w14:paraId="3073B97B" w14:textId="77777777" w:rsidR="0012583F" w:rsidRDefault="0012583F" w:rsidP="0012583F">
      <w:pPr>
        <w:tabs>
          <w:tab w:val="left" w:pos="270"/>
          <w:tab w:val="left" w:pos="360"/>
        </w:tabs>
        <w:spacing w:line="276" w:lineRule="auto"/>
        <w:ind w:left="270"/>
        <w:rPr>
          <w:sz w:val="24"/>
        </w:rPr>
      </w:pPr>
    </w:p>
    <w:p w14:paraId="3D9E592E" w14:textId="40BF67C6" w:rsidR="00C865A4" w:rsidRDefault="00C865A4" w:rsidP="00C865A4">
      <w:pPr>
        <w:tabs>
          <w:tab w:val="left" w:pos="270"/>
          <w:tab w:val="left" w:pos="360"/>
        </w:tabs>
        <w:spacing w:line="276" w:lineRule="auto"/>
        <w:ind w:left="270"/>
        <w:rPr>
          <w:b/>
          <w:bCs/>
          <w:sz w:val="24"/>
        </w:rPr>
      </w:pPr>
      <w:r w:rsidRPr="0012583F">
        <w:rPr>
          <w:b/>
          <w:bCs/>
          <w:sz w:val="24"/>
        </w:rPr>
        <w:t xml:space="preserve">Answer – </w:t>
      </w:r>
    </w:p>
    <w:p w14:paraId="7664079B" w14:textId="00BA96E3" w:rsidR="003C2579" w:rsidRPr="000A27E0" w:rsidRDefault="00C865A4" w:rsidP="000A27E0">
      <w:pPr>
        <w:tabs>
          <w:tab w:val="left" w:pos="270"/>
          <w:tab w:val="left" w:pos="360"/>
        </w:tabs>
        <w:spacing w:line="276" w:lineRule="auto"/>
        <w:ind w:left="270"/>
        <w:rPr>
          <w:sz w:val="24"/>
        </w:rPr>
      </w:pPr>
      <w:r>
        <w:rPr>
          <w:sz w:val="24"/>
        </w:rPr>
        <w:t xml:space="preserve">The challenges faced while designing an operating system for mobile devices as compared to OS for traditional PCs </w:t>
      </w:r>
      <w:r w:rsidR="000A27E0">
        <w:rPr>
          <w:sz w:val="24"/>
        </w:rPr>
        <w:t>b</w:t>
      </w:r>
      <w:r w:rsidR="004F0B0C">
        <w:rPr>
          <w:rFonts w:eastAsia="TimesNewRomanPS-BoldMT" w:cs="SimSun"/>
          <w:bCs/>
          <w:sz w:val="24"/>
          <w:lang w:eastAsia="zh-CN"/>
        </w:rPr>
        <w:t xml:space="preserve">esides a core kernel, middleware must be designed in mobile operating system to support a set of software frameworks that provide additional services to application developers. Different from using a physical keyboard and mouse, mobile devices need to features a touch screen and let user interact with the system by pressing and swiping fingers across the screen. Mobile operating systems must balance the performance with battery life. Mobile operating system must have a good support for external peripheral </w:t>
      </w:r>
      <w:r w:rsidR="000A27E0">
        <w:rPr>
          <w:rFonts w:eastAsia="TimesNewRomanPS-BoldMT" w:cs="SimSun"/>
          <w:bCs/>
          <w:sz w:val="24"/>
          <w:lang w:eastAsia="zh-CN"/>
        </w:rPr>
        <w:t>devices like GPS, HDMI which is essential for mobile devices. Mobile OS must consider the limited resources since the mobile devices are much smaller compared with PC.</w:t>
      </w:r>
    </w:p>
    <w:p w14:paraId="74B00AFB" w14:textId="77777777" w:rsidR="004F0B0C" w:rsidRPr="003C2579" w:rsidRDefault="004F0B0C">
      <w:pPr>
        <w:snapToGrid w:val="0"/>
        <w:spacing w:line="276" w:lineRule="auto"/>
        <w:contextualSpacing/>
        <w:rPr>
          <w:rFonts w:eastAsia="TimesNewRomanPS-BoldMT" w:cs="SimSun"/>
          <w:bCs/>
          <w:sz w:val="24"/>
          <w:lang w:eastAsia="zh-CN"/>
        </w:rPr>
      </w:pPr>
    </w:p>
    <w:sectPr w:rsidR="004F0B0C" w:rsidRPr="003C2579" w:rsidSect="00A8731E">
      <w:pgSz w:w="12240" w:h="15840"/>
      <w:pgMar w:top="900" w:right="171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宋体"/>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3"/>
      <w:numFmt w:val="decimal"/>
      <w:suff w:val="space"/>
      <w:lvlText w:val="%1."/>
      <w:lvlJc w:val="left"/>
    </w:lvl>
  </w:abstractNum>
  <w:abstractNum w:abstractNumId="1" w15:restartNumberingAfterBreak="0">
    <w:nsid w:val="00000002"/>
    <w:multiLevelType w:val="singleLevel"/>
    <w:tmpl w:val="00000002"/>
    <w:lvl w:ilvl="0">
      <w:start w:val="11"/>
      <w:numFmt w:val="decimal"/>
      <w:suff w:val="space"/>
      <w:lvlText w:val="%1."/>
      <w:lvlJc w:val="left"/>
    </w:lvl>
  </w:abstractNum>
  <w:abstractNum w:abstractNumId="2" w15:restartNumberingAfterBreak="0">
    <w:nsid w:val="00000005"/>
    <w:multiLevelType w:val="singleLevel"/>
    <w:tmpl w:val="00000005"/>
    <w:lvl w:ilvl="0">
      <w:start w:val="5"/>
      <w:numFmt w:val="decimal"/>
      <w:suff w:val="space"/>
      <w:lvlText w:val="%1."/>
      <w:lvlJc w:val="left"/>
    </w:lvl>
  </w:abstractNum>
  <w:abstractNum w:abstractNumId="3" w15:restartNumberingAfterBreak="0">
    <w:nsid w:val="00000007"/>
    <w:multiLevelType w:val="multilevel"/>
    <w:tmpl w:val="0000000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4CA3074"/>
    <w:multiLevelType w:val="multilevel"/>
    <w:tmpl w:val="FA5C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96EAA"/>
    <w:multiLevelType w:val="hybridMultilevel"/>
    <w:tmpl w:val="30BAA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F55318"/>
    <w:multiLevelType w:val="singleLevel"/>
    <w:tmpl w:val="00000000"/>
    <w:lvl w:ilvl="0">
      <w:start w:val="1"/>
      <w:numFmt w:val="decimal"/>
      <w:suff w:val="space"/>
      <w:lvlText w:val="%1."/>
      <w:lvlJc w:val="left"/>
    </w:lvl>
  </w:abstractNum>
  <w:abstractNum w:abstractNumId="7" w15:restartNumberingAfterBreak="0">
    <w:nsid w:val="5B3708A2"/>
    <w:multiLevelType w:val="multilevel"/>
    <w:tmpl w:val="C3D0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2"/>
  </w:num>
  <w:num w:numId="4">
    <w:abstractNumId w:val="1"/>
  </w:num>
  <w:num w:numId="5">
    <w:abstractNumId w:val="0"/>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68CE"/>
    <w:rsid w:val="00017A2B"/>
    <w:rsid w:val="00024204"/>
    <w:rsid w:val="00025C67"/>
    <w:rsid w:val="0003274A"/>
    <w:rsid w:val="00065D9B"/>
    <w:rsid w:val="00075BFE"/>
    <w:rsid w:val="00086983"/>
    <w:rsid w:val="000A26AD"/>
    <w:rsid w:val="000A27E0"/>
    <w:rsid w:val="000B1FC4"/>
    <w:rsid w:val="000B204A"/>
    <w:rsid w:val="000C0F1B"/>
    <w:rsid w:val="000C360E"/>
    <w:rsid w:val="000E29C9"/>
    <w:rsid w:val="000F5F07"/>
    <w:rsid w:val="000F674C"/>
    <w:rsid w:val="00110A75"/>
    <w:rsid w:val="00113E59"/>
    <w:rsid w:val="001237ED"/>
    <w:rsid w:val="0012477B"/>
    <w:rsid w:val="0012583F"/>
    <w:rsid w:val="00125B78"/>
    <w:rsid w:val="00145B96"/>
    <w:rsid w:val="00145E0A"/>
    <w:rsid w:val="00151626"/>
    <w:rsid w:val="00155026"/>
    <w:rsid w:val="00165779"/>
    <w:rsid w:val="00170DCE"/>
    <w:rsid w:val="00172A27"/>
    <w:rsid w:val="001732A3"/>
    <w:rsid w:val="001862EA"/>
    <w:rsid w:val="001929F1"/>
    <w:rsid w:val="00196CBE"/>
    <w:rsid w:val="001A12F5"/>
    <w:rsid w:val="001A560B"/>
    <w:rsid w:val="001B591E"/>
    <w:rsid w:val="001C2688"/>
    <w:rsid w:val="001C3131"/>
    <w:rsid w:val="001C69F1"/>
    <w:rsid w:val="001C6C17"/>
    <w:rsid w:val="001D10C6"/>
    <w:rsid w:val="001E1EDC"/>
    <w:rsid w:val="0020446C"/>
    <w:rsid w:val="00205639"/>
    <w:rsid w:val="00205FEE"/>
    <w:rsid w:val="00214993"/>
    <w:rsid w:val="002176AA"/>
    <w:rsid w:val="00231536"/>
    <w:rsid w:val="00231B7C"/>
    <w:rsid w:val="002344F7"/>
    <w:rsid w:val="00253CF9"/>
    <w:rsid w:val="002635A4"/>
    <w:rsid w:val="00270E35"/>
    <w:rsid w:val="002726BD"/>
    <w:rsid w:val="002C1272"/>
    <w:rsid w:val="002C26B6"/>
    <w:rsid w:val="002C3083"/>
    <w:rsid w:val="002C34DE"/>
    <w:rsid w:val="002C3C6F"/>
    <w:rsid w:val="002C76F4"/>
    <w:rsid w:val="002D0D57"/>
    <w:rsid w:val="002F3012"/>
    <w:rsid w:val="002F6001"/>
    <w:rsid w:val="002F66A9"/>
    <w:rsid w:val="0030417A"/>
    <w:rsid w:val="00305C5C"/>
    <w:rsid w:val="003153A1"/>
    <w:rsid w:val="003163BB"/>
    <w:rsid w:val="00321F6E"/>
    <w:rsid w:val="00324DC7"/>
    <w:rsid w:val="00335961"/>
    <w:rsid w:val="0036640E"/>
    <w:rsid w:val="00367E81"/>
    <w:rsid w:val="00367F97"/>
    <w:rsid w:val="00371D22"/>
    <w:rsid w:val="00372B8F"/>
    <w:rsid w:val="00377DF0"/>
    <w:rsid w:val="00377F76"/>
    <w:rsid w:val="0039396A"/>
    <w:rsid w:val="00396305"/>
    <w:rsid w:val="00397FAE"/>
    <w:rsid w:val="003B15EA"/>
    <w:rsid w:val="003C2579"/>
    <w:rsid w:val="003C59A7"/>
    <w:rsid w:val="003D0D21"/>
    <w:rsid w:val="003E0F56"/>
    <w:rsid w:val="003E60E2"/>
    <w:rsid w:val="003E7222"/>
    <w:rsid w:val="003F68CD"/>
    <w:rsid w:val="00402A7B"/>
    <w:rsid w:val="00406ECC"/>
    <w:rsid w:val="0041563D"/>
    <w:rsid w:val="00416330"/>
    <w:rsid w:val="0041667F"/>
    <w:rsid w:val="00427D9B"/>
    <w:rsid w:val="004341D4"/>
    <w:rsid w:val="004416EB"/>
    <w:rsid w:val="004616C2"/>
    <w:rsid w:val="0046451C"/>
    <w:rsid w:val="00474441"/>
    <w:rsid w:val="00491506"/>
    <w:rsid w:val="00492D27"/>
    <w:rsid w:val="00496C83"/>
    <w:rsid w:val="004973BE"/>
    <w:rsid w:val="004B0518"/>
    <w:rsid w:val="004C407B"/>
    <w:rsid w:val="004C44C2"/>
    <w:rsid w:val="004D0D93"/>
    <w:rsid w:val="004D39B9"/>
    <w:rsid w:val="004D5C2B"/>
    <w:rsid w:val="004D7308"/>
    <w:rsid w:val="004E2327"/>
    <w:rsid w:val="004F0B0C"/>
    <w:rsid w:val="004F1B76"/>
    <w:rsid w:val="004F6D6F"/>
    <w:rsid w:val="005213FF"/>
    <w:rsid w:val="0052727C"/>
    <w:rsid w:val="00537897"/>
    <w:rsid w:val="00540D58"/>
    <w:rsid w:val="00540E78"/>
    <w:rsid w:val="00541D60"/>
    <w:rsid w:val="00542C75"/>
    <w:rsid w:val="00543D74"/>
    <w:rsid w:val="00552597"/>
    <w:rsid w:val="00556D3E"/>
    <w:rsid w:val="00567321"/>
    <w:rsid w:val="00567417"/>
    <w:rsid w:val="005723F2"/>
    <w:rsid w:val="005725C5"/>
    <w:rsid w:val="00581BF1"/>
    <w:rsid w:val="0058646C"/>
    <w:rsid w:val="005865DE"/>
    <w:rsid w:val="005A1512"/>
    <w:rsid w:val="005D04B3"/>
    <w:rsid w:val="005D7565"/>
    <w:rsid w:val="005E6F5E"/>
    <w:rsid w:val="005E73FA"/>
    <w:rsid w:val="005E7634"/>
    <w:rsid w:val="005F5A55"/>
    <w:rsid w:val="005F62CF"/>
    <w:rsid w:val="005F6AB2"/>
    <w:rsid w:val="00605C70"/>
    <w:rsid w:val="0062556E"/>
    <w:rsid w:val="00627309"/>
    <w:rsid w:val="0062756C"/>
    <w:rsid w:val="00630369"/>
    <w:rsid w:val="0063348A"/>
    <w:rsid w:val="00643AB9"/>
    <w:rsid w:val="00654839"/>
    <w:rsid w:val="00655576"/>
    <w:rsid w:val="006647C6"/>
    <w:rsid w:val="0069329C"/>
    <w:rsid w:val="00693F4C"/>
    <w:rsid w:val="006A0965"/>
    <w:rsid w:val="006B18D0"/>
    <w:rsid w:val="006C3491"/>
    <w:rsid w:val="006E057F"/>
    <w:rsid w:val="006E25D3"/>
    <w:rsid w:val="006E4984"/>
    <w:rsid w:val="006E4C93"/>
    <w:rsid w:val="006E57B9"/>
    <w:rsid w:val="006F64E6"/>
    <w:rsid w:val="0070057A"/>
    <w:rsid w:val="00702D50"/>
    <w:rsid w:val="007032F4"/>
    <w:rsid w:val="00711427"/>
    <w:rsid w:val="0072212C"/>
    <w:rsid w:val="007323CA"/>
    <w:rsid w:val="00737823"/>
    <w:rsid w:val="00740471"/>
    <w:rsid w:val="007420FD"/>
    <w:rsid w:val="0075177C"/>
    <w:rsid w:val="007607B7"/>
    <w:rsid w:val="0076232C"/>
    <w:rsid w:val="00773A83"/>
    <w:rsid w:val="00785D4D"/>
    <w:rsid w:val="00791ECA"/>
    <w:rsid w:val="007A104F"/>
    <w:rsid w:val="007A3148"/>
    <w:rsid w:val="007A6665"/>
    <w:rsid w:val="007B226F"/>
    <w:rsid w:val="007B5A54"/>
    <w:rsid w:val="007C21F9"/>
    <w:rsid w:val="007D168E"/>
    <w:rsid w:val="007E4F81"/>
    <w:rsid w:val="007F486D"/>
    <w:rsid w:val="007F5EB6"/>
    <w:rsid w:val="00810546"/>
    <w:rsid w:val="00813A9C"/>
    <w:rsid w:val="00825A18"/>
    <w:rsid w:val="008313B8"/>
    <w:rsid w:val="008374F7"/>
    <w:rsid w:val="008409F5"/>
    <w:rsid w:val="008437EE"/>
    <w:rsid w:val="00852F4B"/>
    <w:rsid w:val="00854D32"/>
    <w:rsid w:val="00860188"/>
    <w:rsid w:val="00862ACC"/>
    <w:rsid w:val="0087108E"/>
    <w:rsid w:val="00893A78"/>
    <w:rsid w:val="00894555"/>
    <w:rsid w:val="008A5C47"/>
    <w:rsid w:val="008A7CD1"/>
    <w:rsid w:val="008B6A18"/>
    <w:rsid w:val="008B6DF1"/>
    <w:rsid w:val="008B76B5"/>
    <w:rsid w:val="008D6ECE"/>
    <w:rsid w:val="008D7668"/>
    <w:rsid w:val="008E2EBA"/>
    <w:rsid w:val="008E4930"/>
    <w:rsid w:val="009308F0"/>
    <w:rsid w:val="00953E08"/>
    <w:rsid w:val="00961F1E"/>
    <w:rsid w:val="00974BCF"/>
    <w:rsid w:val="00974C94"/>
    <w:rsid w:val="00993E1F"/>
    <w:rsid w:val="009A1FD2"/>
    <w:rsid w:val="009A5044"/>
    <w:rsid w:val="009B0B62"/>
    <w:rsid w:val="009C4EAF"/>
    <w:rsid w:val="00A046D2"/>
    <w:rsid w:val="00A05382"/>
    <w:rsid w:val="00A15CAD"/>
    <w:rsid w:val="00A25A0E"/>
    <w:rsid w:val="00A35095"/>
    <w:rsid w:val="00A3535E"/>
    <w:rsid w:val="00A419E9"/>
    <w:rsid w:val="00A44C07"/>
    <w:rsid w:val="00A6069C"/>
    <w:rsid w:val="00A618F9"/>
    <w:rsid w:val="00A7084E"/>
    <w:rsid w:val="00A77BF0"/>
    <w:rsid w:val="00A80171"/>
    <w:rsid w:val="00A865AA"/>
    <w:rsid w:val="00A872C0"/>
    <w:rsid w:val="00A8731E"/>
    <w:rsid w:val="00A90277"/>
    <w:rsid w:val="00A93FE9"/>
    <w:rsid w:val="00A97F87"/>
    <w:rsid w:val="00AA34F2"/>
    <w:rsid w:val="00AB323B"/>
    <w:rsid w:val="00AB5EA0"/>
    <w:rsid w:val="00AC3C96"/>
    <w:rsid w:val="00AC4DE0"/>
    <w:rsid w:val="00AC62BA"/>
    <w:rsid w:val="00AC7423"/>
    <w:rsid w:val="00AD3B95"/>
    <w:rsid w:val="00AD4A9A"/>
    <w:rsid w:val="00AD6826"/>
    <w:rsid w:val="00AE1EB3"/>
    <w:rsid w:val="00B10EE2"/>
    <w:rsid w:val="00B147D1"/>
    <w:rsid w:val="00B21808"/>
    <w:rsid w:val="00B237CF"/>
    <w:rsid w:val="00B330FA"/>
    <w:rsid w:val="00B47A92"/>
    <w:rsid w:val="00B5587C"/>
    <w:rsid w:val="00B56056"/>
    <w:rsid w:val="00B568CE"/>
    <w:rsid w:val="00B64D47"/>
    <w:rsid w:val="00B66FAD"/>
    <w:rsid w:val="00B733A7"/>
    <w:rsid w:val="00B84CDF"/>
    <w:rsid w:val="00BB1B2D"/>
    <w:rsid w:val="00BC3AAF"/>
    <w:rsid w:val="00BD20BB"/>
    <w:rsid w:val="00BD3C02"/>
    <w:rsid w:val="00BE1809"/>
    <w:rsid w:val="00BE7E47"/>
    <w:rsid w:val="00C21D95"/>
    <w:rsid w:val="00C27943"/>
    <w:rsid w:val="00C36299"/>
    <w:rsid w:val="00C51B50"/>
    <w:rsid w:val="00C70C08"/>
    <w:rsid w:val="00C865A4"/>
    <w:rsid w:val="00CB539F"/>
    <w:rsid w:val="00CB5D4D"/>
    <w:rsid w:val="00CB7E40"/>
    <w:rsid w:val="00CC41DE"/>
    <w:rsid w:val="00CE642D"/>
    <w:rsid w:val="00CE67C7"/>
    <w:rsid w:val="00CF2B88"/>
    <w:rsid w:val="00D11EA6"/>
    <w:rsid w:val="00D13380"/>
    <w:rsid w:val="00D1666B"/>
    <w:rsid w:val="00D35B22"/>
    <w:rsid w:val="00D43BE6"/>
    <w:rsid w:val="00D43F98"/>
    <w:rsid w:val="00D539BB"/>
    <w:rsid w:val="00D77A39"/>
    <w:rsid w:val="00D92A4C"/>
    <w:rsid w:val="00D94252"/>
    <w:rsid w:val="00DA4EF3"/>
    <w:rsid w:val="00DB5995"/>
    <w:rsid w:val="00DC2150"/>
    <w:rsid w:val="00DC22DD"/>
    <w:rsid w:val="00DC5FEB"/>
    <w:rsid w:val="00DC7C84"/>
    <w:rsid w:val="00DD7303"/>
    <w:rsid w:val="00DE1A92"/>
    <w:rsid w:val="00DE56D1"/>
    <w:rsid w:val="00DF7817"/>
    <w:rsid w:val="00E01050"/>
    <w:rsid w:val="00E02FC8"/>
    <w:rsid w:val="00E04233"/>
    <w:rsid w:val="00E05000"/>
    <w:rsid w:val="00E0522C"/>
    <w:rsid w:val="00E134CD"/>
    <w:rsid w:val="00E17750"/>
    <w:rsid w:val="00E317EF"/>
    <w:rsid w:val="00E531D3"/>
    <w:rsid w:val="00E66A82"/>
    <w:rsid w:val="00E71BFA"/>
    <w:rsid w:val="00E87403"/>
    <w:rsid w:val="00EA2339"/>
    <w:rsid w:val="00EA3AA6"/>
    <w:rsid w:val="00EA716D"/>
    <w:rsid w:val="00EB7ED5"/>
    <w:rsid w:val="00EC4825"/>
    <w:rsid w:val="00EC5AAC"/>
    <w:rsid w:val="00ED5CD4"/>
    <w:rsid w:val="00F021E9"/>
    <w:rsid w:val="00F14ADD"/>
    <w:rsid w:val="00F15265"/>
    <w:rsid w:val="00F237C1"/>
    <w:rsid w:val="00F33FEB"/>
    <w:rsid w:val="00F34563"/>
    <w:rsid w:val="00F345F6"/>
    <w:rsid w:val="00F349D1"/>
    <w:rsid w:val="00F420E8"/>
    <w:rsid w:val="00F50601"/>
    <w:rsid w:val="00F55348"/>
    <w:rsid w:val="00F60597"/>
    <w:rsid w:val="00F608F2"/>
    <w:rsid w:val="00F6507B"/>
    <w:rsid w:val="00F6607B"/>
    <w:rsid w:val="00F66E90"/>
    <w:rsid w:val="00F732D6"/>
    <w:rsid w:val="00F73C1C"/>
    <w:rsid w:val="00F751B1"/>
    <w:rsid w:val="00F765E8"/>
    <w:rsid w:val="00F81D3D"/>
    <w:rsid w:val="00F87757"/>
    <w:rsid w:val="00FB7F06"/>
    <w:rsid w:val="00FD14D5"/>
    <w:rsid w:val="00FE2286"/>
    <w:rsid w:val="00FE6B77"/>
    <w:rsid w:val="00FF20E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4D0F967"/>
  <w15:docId w15:val="{8AF7EDD2-E6DD-4479-A869-A82DBF8E1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8"/>
      <w:szCs w:val="24"/>
      <w:lang w:eastAsia="en-US"/>
    </w:rPr>
  </w:style>
  <w:style w:type="paragraph" w:styleId="Heading1">
    <w:name w:val="heading 1"/>
    <w:basedOn w:val="Normal"/>
    <w:next w:val="Normal"/>
    <w:qFormat/>
    <w:pPr>
      <w:keepNext/>
      <w:outlineLvl w:val="0"/>
    </w:pPr>
    <w:rPr>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sz w:val="24"/>
    </w:rPr>
  </w:style>
  <w:style w:type="paragraph" w:styleId="ListParagraph">
    <w:name w:val="List Paragraph"/>
    <w:basedOn w:val="Normal"/>
    <w:uiPriority w:val="34"/>
    <w:qFormat/>
    <w:pPr>
      <w:ind w:left="720"/>
    </w:pPr>
  </w:style>
  <w:style w:type="paragraph" w:customStyle="1" w:styleId="Default">
    <w:name w:val="Default"/>
    <w:pPr>
      <w:autoSpaceDE w:val="0"/>
      <w:autoSpaceDN w:val="0"/>
      <w:adjustRightInd w:val="0"/>
    </w:pPr>
    <w:rPr>
      <w:color w:val="000000"/>
      <w:sz w:val="24"/>
      <w:szCs w:val="24"/>
      <w:lang w:eastAsia="en-US"/>
    </w:rPr>
  </w:style>
  <w:style w:type="paragraph" w:styleId="NoSpacing">
    <w:name w:val="No Spacing"/>
    <w:qFormat/>
    <w:rPr>
      <w:sz w:val="24"/>
      <w:szCs w:val="24"/>
      <w:lang w:eastAsia="en-US"/>
    </w:rPr>
  </w:style>
  <w:style w:type="paragraph" w:styleId="BalloonText">
    <w:name w:val="Balloon Text"/>
    <w:basedOn w:val="Normal"/>
    <w:link w:val="BalloonTextChar"/>
    <w:uiPriority w:val="99"/>
    <w:semiHidden/>
    <w:unhideWhenUsed/>
    <w:rsid w:val="00567417"/>
    <w:rPr>
      <w:rFonts w:ascii="Tahoma" w:hAnsi="Tahoma" w:cs="Tahoma"/>
      <w:sz w:val="16"/>
      <w:szCs w:val="16"/>
    </w:rPr>
  </w:style>
  <w:style w:type="character" w:customStyle="1" w:styleId="BalloonTextChar">
    <w:name w:val="Balloon Text Char"/>
    <w:basedOn w:val="DefaultParagraphFont"/>
    <w:link w:val="BalloonText"/>
    <w:uiPriority w:val="99"/>
    <w:semiHidden/>
    <w:rsid w:val="00567417"/>
    <w:rPr>
      <w:rFonts w:ascii="Tahoma" w:hAnsi="Tahoma" w:cs="Tahoma"/>
      <w:sz w:val="16"/>
      <w:szCs w:val="16"/>
      <w:lang w:eastAsia="en-US"/>
    </w:rPr>
  </w:style>
  <w:style w:type="paragraph" w:styleId="NormalWeb">
    <w:name w:val="Normal (Web)"/>
    <w:basedOn w:val="Normal"/>
    <w:uiPriority w:val="99"/>
    <w:semiHidden/>
    <w:unhideWhenUsed/>
    <w:rsid w:val="00396305"/>
    <w:pPr>
      <w:spacing w:before="100" w:beforeAutospacing="1" w:after="100" w:afterAutospacing="1"/>
    </w:pPr>
    <w:rPr>
      <w:rFonts w:eastAsia="Times New Roman"/>
      <w:sz w:val="24"/>
      <w:lang w:val="en-IN" w:eastAsia="en-IN" w:bidi="hi-IN"/>
    </w:rPr>
  </w:style>
  <w:style w:type="paragraph" w:customStyle="1" w:styleId="q-relative">
    <w:name w:val="q-relative"/>
    <w:basedOn w:val="Normal"/>
    <w:rsid w:val="00F732D6"/>
    <w:pPr>
      <w:spacing w:before="100" w:beforeAutospacing="1" w:after="100" w:afterAutospacing="1"/>
    </w:pPr>
    <w:rPr>
      <w:rFonts w:eastAsia="Times New Roman"/>
      <w:sz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2168">
      <w:bodyDiv w:val="1"/>
      <w:marLeft w:val="0"/>
      <w:marRight w:val="0"/>
      <w:marTop w:val="0"/>
      <w:marBottom w:val="0"/>
      <w:divBdr>
        <w:top w:val="none" w:sz="0" w:space="0" w:color="auto"/>
        <w:left w:val="none" w:sz="0" w:space="0" w:color="auto"/>
        <w:bottom w:val="none" w:sz="0" w:space="0" w:color="auto"/>
        <w:right w:val="none" w:sz="0" w:space="0" w:color="auto"/>
      </w:divBdr>
    </w:div>
    <w:div w:id="84349768">
      <w:bodyDiv w:val="1"/>
      <w:marLeft w:val="0"/>
      <w:marRight w:val="0"/>
      <w:marTop w:val="0"/>
      <w:marBottom w:val="0"/>
      <w:divBdr>
        <w:top w:val="none" w:sz="0" w:space="0" w:color="auto"/>
        <w:left w:val="none" w:sz="0" w:space="0" w:color="auto"/>
        <w:bottom w:val="none" w:sz="0" w:space="0" w:color="auto"/>
        <w:right w:val="none" w:sz="0" w:space="0" w:color="auto"/>
      </w:divBdr>
    </w:div>
    <w:div w:id="763526899">
      <w:bodyDiv w:val="1"/>
      <w:marLeft w:val="0"/>
      <w:marRight w:val="0"/>
      <w:marTop w:val="0"/>
      <w:marBottom w:val="0"/>
      <w:divBdr>
        <w:top w:val="none" w:sz="0" w:space="0" w:color="auto"/>
        <w:left w:val="none" w:sz="0" w:space="0" w:color="auto"/>
        <w:bottom w:val="none" w:sz="0" w:space="0" w:color="auto"/>
        <w:right w:val="none" w:sz="0" w:space="0" w:color="auto"/>
      </w:divBdr>
      <w:divsChild>
        <w:div w:id="1360473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4905026">
      <w:bodyDiv w:val="1"/>
      <w:marLeft w:val="0"/>
      <w:marRight w:val="0"/>
      <w:marTop w:val="0"/>
      <w:marBottom w:val="0"/>
      <w:divBdr>
        <w:top w:val="none" w:sz="0" w:space="0" w:color="auto"/>
        <w:left w:val="none" w:sz="0" w:space="0" w:color="auto"/>
        <w:bottom w:val="none" w:sz="0" w:space="0" w:color="auto"/>
        <w:right w:val="none" w:sz="0" w:space="0" w:color="auto"/>
      </w:divBdr>
      <w:divsChild>
        <w:div w:id="563493611">
          <w:marLeft w:val="0"/>
          <w:marRight w:val="0"/>
          <w:marTop w:val="0"/>
          <w:marBottom w:val="0"/>
          <w:divBdr>
            <w:top w:val="none" w:sz="0" w:space="0" w:color="auto"/>
            <w:left w:val="none" w:sz="0" w:space="0" w:color="auto"/>
            <w:bottom w:val="none" w:sz="0" w:space="0" w:color="auto"/>
            <w:right w:val="none" w:sz="0" w:space="0" w:color="auto"/>
          </w:divBdr>
        </w:div>
        <w:div w:id="1683892916">
          <w:marLeft w:val="0"/>
          <w:marRight w:val="0"/>
          <w:marTop w:val="0"/>
          <w:marBottom w:val="0"/>
          <w:divBdr>
            <w:top w:val="none" w:sz="0" w:space="0" w:color="auto"/>
            <w:left w:val="none" w:sz="0" w:space="0" w:color="auto"/>
            <w:bottom w:val="none" w:sz="0" w:space="0" w:color="auto"/>
            <w:right w:val="none" w:sz="0" w:space="0" w:color="auto"/>
          </w:divBdr>
        </w:div>
        <w:div w:id="1427311206">
          <w:marLeft w:val="0"/>
          <w:marRight w:val="0"/>
          <w:marTop w:val="0"/>
          <w:marBottom w:val="0"/>
          <w:divBdr>
            <w:top w:val="none" w:sz="0" w:space="0" w:color="auto"/>
            <w:left w:val="none" w:sz="0" w:space="0" w:color="auto"/>
            <w:bottom w:val="none" w:sz="0" w:space="0" w:color="auto"/>
            <w:right w:val="none" w:sz="0" w:space="0" w:color="auto"/>
          </w:divBdr>
        </w:div>
        <w:div w:id="58480367">
          <w:marLeft w:val="0"/>
          <w:marRight w:val="0"/>
          <w:marTop w:val="0"/>
          <w:marBottom w:val="0"/>
          <w:divBdr>
            <w:top w:val="none" w:sz="0" w:space="0" w:color="auto"/>
            <w:left w:val="none" w:sz="0" w:space="0" w:color="auto"/>
            <w:bottom w:val="none" w:sz="0" w:space="0" w:color="auto"/>
            <w:right w:val="none" w:sz="0" w:space="0" w:color="auto"/>
          </w:divBdr>
        </w:div>
        <w:div w:id="971640660">
          <w:marLeft w:val="0"/>
          <w:marRight w:val="0"/>
          <w:marTop w:val="0"/>
          <w:marBottom w:val="0"/>
          <w:divBdr>
            <w:top w:val="none" w:sz="0" w:space="0" w:color="auto"/>
            <w:left w:val="none" w:sz="0" w:space="0" w:color="auto"/>
            <w:bottom w:val="none" w:sz="0" w:space="0" w:color="auto"/>
            <w:right w:val="none" w:sz="0" w:space="0" w:color="auto"/>
          </w:divBdr>
        </w:div>
        <w:div w:id="432868429">
          <w:marLeft w:val="0"/>
          <w:marRight w:val="0"/>
          <w:marTop w:val="0"/>
          <w:marBottom w:val="0"/>
          <w:divBdr>
            <w:top w:val="none" w:sz="0" w:space="0" w:color="auto"/>
            <w:left w:val="none" w:sz="0" w:space="0" w:color="auto"/>
            <w:bottom w:val="none" w:sz="0" w:space="0" w:color="auto"/>
            <w:right w:val="none" w:sz="0" w:space="0" w:color="auto"/>
          </w:divBdr>
        </w:div>
        <w:div w:id="1985237219">
          <w:marLeft w:val="0"/>
          <w:marRight w:val="0"/>
          <w:marTop w:val="0"/>
          <w:marBottom w:val="0"/>
          <w:divBdr>
            <w:top w:val="none" w:sz="0" w:space="0" w:color="auto"/>
            <w:left w:val="none" w:sz="0" w:space="0" w:color="auto"/>
            <w:bottom w:val="none" w:sz="0" w:space="0" w:color="auto"/>
            <w:right w:val="none" w:sz="0" w:space="0" w:color="auto"/>
          </w:divBdr>
        </w:div>
      </w:divsChild>
    </w:div>
    <w:div w:id="852958596">
      <w:bodyDiv w:val="1"/>
      <w:marLeft w:val="0"/>
      <w:marRight w:val="0"/>
      <w:marTop w:val="0"/>
      <w:marBottom w:val="0"/>
      <w:divBdr>
        <w:top w:val="none" w:sz="0" w:space="0" w:color="auto"/>
        <w:left w:val="none" w:sz="0" w:space="0" w:color="auto"/>
        <w:bottom w:val="none" w:sz="0" w:space="0" w:color="auto"/>
        <w:right w:val="none" w:sz="0" w:space="0" w:color="auto"/>
      </w:divBdr>
    </w:div>
    <w:div w:id="887691930">
      <w:bodyDiv w:val="1"/>
      <w:marLeft w:val="0"/>
      <w:marRight w:val="0"/>
      <w:marTop w:val="0"/>
      <w:marBottom w:val="0"/>
      <w:divBdr>
        <w:top w:val="none" w:sz="0" w:space="0" w:color="auto"/>
        <w:left w:val="none" w:sz="0" w:space="0" w:color="auto"/>
        <w:bottom w:val="none" w:sz="0" w:space="0" w:color="auto"/>
        <w:right w:val="none" w:sz="0" w:space="0" w:color="auto"/>
      </w:divBdr>
    </w:div>
    <w:div w:id="1171457340">
      <w:bodyDiv w:val="1"/>
      <w:marLeft w:val="0"/>
      <w:marRight w:val="0"/>
      <w:marTop w:val="0"/>
      <w:marBottom w:val="0"/>
      <w:divBdr>
        <w:top w:val="none" w:sz="0" w:space="0" w:color="auto"/>
        <w:left w:val="none" w:sz="0" w:space="0" w:color="auto"/>
        <w:bottom w:val="none" w:sz="0" w:space="0" w:color="auto"/>
        <w:right w:val="none" w:sz="0" w:space="0" w:color="auto"/>
      </w:divBdr>
      <w:divsChild>
        <w:div w:id="1896814036">
          <w:marLeft w:val="0"/>
          <w:marRight w:val="0"/>
          <w:marTop w:val="0"/>
          <w:marBottom w:val="0"/>
          <w:divBdr>
            <w:top w:val="none" w:sz="0" w:space="0" w:color="auto"/>
            <w:left w:val="none" w:sz="0" w:space="0" w:color="auto"/>
            <w:bottom w:val="none" w:sz="0" w:space="0" w:color="auto"/>
            <w:right w:val="none" w:sz="0" w:space="0" w:color="auto"/>
          </w:divBdr>
        </w:div>
        <w:div w:id="1811050204">
          <w:marLeft w:val="0"/>
          <w:marRight w:val="0"/>
          <w:marTop w:val="0"/>
          <w:marBottom w:val="0"/>
          <w:divBdr>
            <w:top w:val="none" w:sz="0" w:space="0" w:color="auto"/>
            <w:left w:val="none" w:sz="0" w:space="0" w:color="auto"/>
            <w:bottom w:val="none" w:sz="0" w:space="0" w:color="auto"/>
            <w:right w:val="none" w:sz="0" w:space="0" w:color="auto"/>
          </w:divBdr>
        </w:div>
        <w:div w:id="549342319">
          <w:marLeft w:val="0"/>
          <w:marRight w:val="0"/>
          <w:marTop w:val="0"/>
          <w:marBottom w:val="0"/>
          <w:divBdr>
            <w:top w:val="none" w:sz="0" w:space="0" w:color="auto"/>
            <w:left w:val="none" w:sz="0" w:space="0" w:color="auto"/>
            <w:bottom w:val="none" w:sz="0" w:space="0" w:color="auto"/>
            <w:right w:val="none" w:sz="0" w:space="0" w:color="auto"/>
          </w:divBdr>
        </w:div>
        <w:div w:id="1715428398">
          <w:marLeft w:val="0"/>
          <w:marRight w:val="0"/>
          <w:marTop w:val="0"/>
          <w:marBottom w:val="0"/>
          <w:divBdr>
            <w:top w:val="none" w:sz="0" w:space="0" w:color="auto"/>
            <w:left w:val="none" w:sz="0" w:space="0" w:color="auto"/>
            <w:bottom w:val="none" w:sz="0" w:space="0" w:color="auto"/>
            <w:right w:val="none" w:sz="0" w:space="0" w:color="auto"/>
          </w:divBdr>
        </w:div>
        <w:div w:id="1874153777">
          <w:marLeft w:val="0"/>
          <w:marRight w:val="0"/>
          <w:marTop w:val="0"/>
          <w:marBottom w:val="0"/>
          <w:divBdr>
            <w:top w:val="none" w:sz="0" w:space="0" w:color="auto"/>
            <w:left w:val="none" w:sz="0" w:space="0" w:color="auto"/>
            <w:bottom w:val="none" w:sz="0" w:space="0" w:color="auto"/>
            <w:right w:val="none" w:sz="0" w:space="0" w:color="auto"/>
          </w:divBdr>
        </w:div>
        <w:div w:id="1415517313">
          <w:marLeft w:val="0"/>
          <w:marRight w:val="0"/>
          <w:marTop w:val="0"/>
          <w:marBottom w:val="0"/>
          <w:divBdr>
            <w:top w:val="none" w:sz="0" w:space="0" w:color="auto"/>
            <w:left w:val="none" w:sz="0" w:space="0" w:color="auto"/>
            <w:bottom w:val="none" w:sz="0" w:space="0" w:color="auto"/>
            <w:right w:val="none" w:sz="0" w:space="0" w:color="auto"/>
          </w:divBdr>
        </w:div>
        <w:div w:id="710883721">
          <w:marLeft w:val="0"/>
          <w:marRight w:val="0"/>
          <w:marTop w:val="0"/>
          <w:marBottom w:val="0"/>
          <w:divBdr>
            <w:top w:val="none" w:sz="0" w:space="0" w:color="auto"/>
            <w:left w:val="none" w:sz="0" w:space="0" w:color="auto"/>
            <w:bottom w:val="none" w:sz="0" w:space="0" w:color="auto"/>
            <w:right w:val="none" w:sz="0" w:space="0" w:color="auto"/>
          </w:divBdr>
        </w:div>
      </w:divsChild>
    </w:div>
    <w:div w:id="1743454893">
      <w:bodyDiv w:val="1"/>
      <w:marLeft w:val="0"/>
      <w:marRight w:val="0"/>
      <w:marTop w:val="0"/>
      <w:marBottom w:val="0"/>
      <w:divBdr>
        <w:top w:val="none" w:sz="0" w:space="0" w:color="auto"/>
        <w:left w:val="none" w:sz="0" w:space="0" w:color="auto"/>
        <w:bottom w:val="none" w:sz="0" w:space="0" w:color="auto"/>
        <w:right w:val="none" w:sz="0" w:space="0" w:color="auto"/>
      </w:divBdr>
    </w:div>
    <w:div w:id="1883783002">
      <w:bodyDiv w:val="1"/>
      <w:marLeft w:val="0"/>
      <w:marRight w:val="0"/>
      <w:marTop w:val="0"/>
      <w:marBottom w:val="0"/>
      <w:divBdr>
        <w:top w:val="none" w:sz="0" w:space="0" w:color="auto"/>
        <w:left w:val="none" w:sz="0" w:space="0" w:color="auto"/>
        <w:bottom w:val="none" w:sz="0" w:space="0" w:color="auto"/>
        <w:right w:val="none" w:sz="0" w:space="0" w:color="auto"/>
      </w:divBdr>
    </w:div>
    <w:div w:id="1932541575">
      <w:bodyDiv w:val="1"/>
      <w:marLeft w:val="0"/>
      <w:marRight w:val="0"/>
      <w:marTop w:val="0"/>
      <w:marBottom w:val="0"/>
      <w:divBdr>
        <w:top w:val="none" w:sz="0" w:space="0" w:color="auto"/>
        <w:left w:val="none" w:sz="0" w:space="0" w:color="auto"/>
        <w:bottom w:val="none" w:sz="0" w:space="0" w:color="auto"/>
        <w:right w:val="none" w:sz="0" w:space="0" w:color="auto"/>
      </w:divBdr>
    </w:div>
    <w:div w:id="1935044228">
      <w:bodyDiv w:val="1"/>
      <w:marLeft w:val="0"/>
      <w:marRight w:val="0"/>
      <w:marTop w:val="0"/>
      <w:marBottom w:val="0"/>
      <w:divBdr>
        <w:top w:val="none" w:sz="0" w:space="0" w:color="auto"/>
        <w:left w:val="none" w:sz="0" w:space="0" w:color="auto"/>
        <w:bottom w:val="none" w:sz="0" w:space="0" w:color="auto"/>
        <w:right w:val="none" w:sz="0" w:space="0" w:color="auto"/>
      </w:divBdr>
    </w:div>
    <w:div w:id="2010787346">
      <w:bodyDiv w:val="1"/>
      <w:marLeft w:val="0"/>
      <w:marRight w:val="0"/>
      <w:marTop w:val="0"/>
      <w:marBottom w:val="0"/>
      <w:divBdr>
        <w:top w:val="none" w:sz="0" w:space="0" w:color="auto"/>
        <w:left w:val="none" w:sz="0" w:space="0" w:color="auto"/>
        <w:bottom w:val="none" w:sz="0" w:space="0" w:color="auto"/>
        <w:right w:val="none" w:sz="0" w:space="0" w:color="auto"/>
      </w:divBdr>
      <w:divsChild>
        <w:div w:id="129586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1830</TotalTime>
  <Pages>3</Pages>
  <Words>753</Words>
  <Characters>4295</Characters>
  <Application>Microsoft Office Word</Application>
  <DocSecurity>0</DocSecurity>
  <PresentationFormat/>
  <Lines>35</Lines>
  <Paragraphs>10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Tutorial on Keil tools</vt:lpstr>
    </vt:vector>
  </TitlesOfParts>
  <Company>kantheti's</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on Keil tools</dc:title>
  <dc:creator>Alex Yang</dc:creator>
  <cp:lastModifiedBy>Aditi Vaidya</cp:lastModifiedBy>
  <cp:revision>30</cp:revision>
  <cp:lastPrinted>2019-09-22T05:47:00Z</cp:lastPrinted>
  <dcterms:created xsi:type="dcterms:W3CDTF">2022-02-07T08:18:00Z</dcterms:created>
  <dcterms:modified xsi:type="dcterms:W3CDTF">2022-02-10T13:55:00Z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